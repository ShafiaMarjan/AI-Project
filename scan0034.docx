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  <w:sectPr>
          <w:pgSz w:w="12300" w:h="16880"/>
          <w:pgMar w:top="0" w:bottom="0" w:left="0" w:right="0"/>
        </w:sectPr>
      </w:pPr>
      <w:r>
        <w:rPr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36" w:lineRule="exact" w:line="220"/>
        <w:ind w:right="379"/>
      </w:pPr>
      <w:r>
        <w:rPr>
          <w:rFonts w:cs="Times New Roman" w:hAnsi="Times New Roman" w:eastAsia="Times New Roman" w:ascii="Times New Roman"/>
          <w:color w:val="4D4D4D"/>
          <w:spacing w:val="0"/>
          <w:w w:val="104"/>
          <w:position w:val="-5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4D4D4D"/>
          <w:spacing w:val="0"/>
          <w:w w:val="104"/>
          <w:position w:val="-5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E5E5E"/>
          <w:spacing w:val="0"/>
          <w:w w:val="104"/>
          <w:position w:val="-5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5E5E5E"/>
          <w:spacing w:val="18"/>
          <w:w w:val="104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91"/>
          <w:position w:val="-5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5E5E5E"/>
          <w:spacing w:val="0"/>
          <w:w w:val="108"/>
          <w:position w:val="-5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5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5E5E5E"/>
          <w:spacing w:val="0"/>
          <w:w w:val="115"/>
          <w:position w:val="-5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5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5E5E5E"/>
          <w:spacing w:val="0"/>
          <w:w w:val="130"/>
          <w:position w:val="-5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E5E5E"/>
          <w:spacing w:val="0"/>
          <w:w w:val="101"/>
          <w:position w:val="-5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E5E5E"/>
          <w:spacing w:val="0"/>
          <w:w w:val="135"/>
          <w:position w:val="-5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5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color w:val="5E5E5E"/>
          <w:spacing w:val="-8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E5E5E"/>
          <w:spacing w:val="27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position w:val="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position w:val="3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5E5E5E"/>
          <w:spacing w:val="12"/>
          <w:w w:val="8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70"/>
          <w:position w:val="3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5E5E5E"/>
          <w:spacing w:val="0"/>
          <w:w w:val="108"/>
          <w:position w:val="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E5E5E"/>
          <w:spacing w:val="0"/>
          <w:w w:val="83"/>
          <w:position w:val="3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00"/>
        <w:ind w:right="360"/>
        <w:sectPr>
          <w:pgMar w:header="336" w:footer="0" w:top="1600" w:bottom="280" w:left="820" w:right="840"/>
          <w:headerReference w:type="default" r:id="rId4"/>
          <w:pgSz w:w="16880" w:h="12300" w:orient="landscape"/>
        </w:sectPr>
      </w:pPr>
      <w:r>
        <w:rPr>
          <w:rFonts w:cs="Times New Roman" w:hAnsi="Times New Roman" w:eastAsia="Times New Roman" w:ascii="Times New Roman"/>
          <w:color w:val="707070"/>
          <w:w w:val="75"/>
          <w:position w:val="1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707070"/>
          <w:w w:val="88"/>
          <w:position w:val="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4D4D4D"/>
          <w:w w:val="85"/>
          <w:position w:val="1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707070"/>
          <w:w w:val="88"/>
          <w:position w:val="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E5E5E"/>
          <w:w w:val="92"/>
          <w:position w:val="1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4D4D4D"/>
          <w:w w:val="97"/>
          <w:position w:val="1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E5E5E"/>
          <w:w w:val="88"/>
          <w:position w:val="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E5E5E"/>
          <w:w w:val="117"/>
          <w:position w:val="1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6" w:lineRule="exact" w:line="240"/>
        <w:ind w:left="303" w:right="-54"/>
      </w:pP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E5E5E"/>
          <w:spacing w:val="26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99"/>
          <w:position w:val="-2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4D4D4D"/>
          <w:spacing w:val="0"/>
          <w:w w:val="153"/>
          <w:position w:val="-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5E5E5E"/>
          <w:spacing w:val="0"/>
          <w:w w:val="101"/>
          <w:position w:val="-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4D4D4D"/>
          <w:spacing w:val="0"/>
          <w:w w:val="113"/>
          <w:position w:val="-2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4D4D4D"/>
          <w:spacing w:val="0"/>
          <w:w w:val="108"/>
          <w:position w:val="-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4D4D4D"/>
          <w:spacing w:val="0"/>
          <w:w w:val="130"/>
          <w:position w:val="-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2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4D4D4D"/>
          <w:spacing w:val="1"/>
          <w:w w:val="100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4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4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4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5E5E5E"/>
          <w:spacing w:val="16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3"/>
          <w:position w:val="-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4D4D4D"/>
          <w:spacing w:val="0"/>
          <w:w w:val="101"/>
          <w:position w:val="-2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4D4D4D"/>
          <w:spacing w:val="0"/>
          <w:w w:val="130"/>
          <w:position w:val="-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E5E5E"/>
          <w:spacing w:val="0"/>
          <w:w w:val="115"/>
          <w:position w:val="-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4D4D4D"/>
          <w:spacing w:val="0"/>
          <w:w w:val="119"/>
          <w:position w:val="-2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4" w:lineRule="exact" w:line="240"/>
        <w:sectPr>
          <w:type w:val="continuous"/>
          <w:pgSz w:w="16880" w:h="12300" w:orient="landscape"/>
          <w:pgMar w:top="0" w:bottom="0" w:left="820" w:right="840"/>
          <w:cols w:num="2" w:equalWidth="off">
            <w:col w:w="14486" w:space="119"/>
            <w:col w:w="615"/>
          </w:cols>
        </w:sectPr>
      </w:pPr>
      <w:r>
        <w:br w:type="column"/>
      </w:r>
      <w:r>
        <w:rPr>
          <w:rFonts w:cs="Arial" w:hAnsi="Arial" w:eastAsia="Arial" w:ascii="Arial"/>
          <w:color w:val="4D4D4D"/>
          <w:spacing w:val="-485"/>
          <w:w w:val="518"/>
          <w:position w:val="-12"/>
          <w:sz w:val="30"/>
          <w:szCs w:val="30"/>
        </w:rPr>
        <w:t>-</w:t>
      </w:r>
      <w:r>
        <w:rPr>
          <w:rFonts w:cs="Times New Roman" w:hAnsi="Times New Roman" w:eastAsia="Times New Roman" w:ascii="Times New Roman"/>
          <w:color w:val="5E5E5E"/>
          <w:spacing w:val="0"/>
          <w:w w:val="103"/>
          <w:position w:val="5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5E5E5E"/>
          <w:spacing w:val="0"/>
          <w:w w:val="116"/>
          <w:position w:val="5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5E5E5E"/>
          <w:spacing w:val="0"/>
          <w:w w:val="118"/>
          <w:position w:val="5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5E5E5E"/>
          <w:spacing w:val="0"/>
          <w:w w:val="99"/>
          <w:position w:val="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60"/>
        <w:ind w:left="260" w:right="-44"/>
      </w:pPr>
      <w:r>
        <w:rPr>
          <w:rFonts w:cs="Times New Roman" w:hAnsi="Times New Roman" w:eastAsia="Times New Roman" w:ascii="Times New Roman"/>
          <w:color w:val="5E5E5E"/>
          <w:w w:val="91"/>
          <w:position w:val="-7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4D4D4D"/>
          <w:w w:val="116"/>
          <w:position w:val="-7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5E5E5E"/>
          <w:w w:val="83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2" w:lineRule="exact" w:line="60"/>
        <w:sectPr>
          <w:type w:val="continuous"/>
          <w:pgSz w:w="16880" w:h="12300" w:orient="landscape"/>
          <w:pgMar w:top="0" w:bottom="0" w:left="820" w:right="840"/>
          <w:cols w:num="2" w:equalWidth="off">
            <w:col w:w="534" w:space="13097"/>
            <w:col w:w="158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7"/>
          <w:w w:val="100"/>
          <w:position w:val="-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99"/>
          <w:position w:val="-1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5E5E5E"/>
          <w:spacing w:val="0"/>
          <w:w w:val="153"/>
          <w:position w:val="-11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5E5E5E"/>
          <w:spacing w:val="0"/>
          <w:w w:val="101"/>
          <w:position w:val="-1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4D4D4D"/>
          <w:spacing w:val="0"/>
          <w:w w:val="107"/>
          <w:position w:val="-11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4D4D4D"/>
          <w:spacing w:val="0"/>
          <w:w w:val="119"/>
          <w:position w:val="-11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4D4D4D"/>
          <w:spacing w:val="0"/>
          <w:w w:val="130"/>
          <w:position w:val="-11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-19"/>
          <w:w w:val="100"/>
          <w:position w:val="-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98"/>
          <w:position w:val="-9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5E5E5E"/>
          <w:spacing w:val="0"/>
          <w:w w:val="108"/>
          <w:position w:val="-9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00"/>
        <w:ind w:left="370" w:right="-58"/>
      </w:pPr>
      <w:r>
        <w:rPr>
          <w:rFonts w:cs="Times New Roman" w:hAnsi="Times New Roman" w:eastAsia="Times New Roman" w:ascii="Times New Roman"/>
          <w:color w:val="5E5E5E"/>
          <w:spacing w:val="0"/>
          <w:w w:val="65"/>
          <w:position w:val="-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E5E5E"/>
          <w:spacing w:val="0"/>
          <w:w w:val="65"/>
          <w:position w:val="-7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E5E5E"/>
          <w:spacing w:val="1"/>
          <w:w w:val="65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E5E5E"/>
          <w:spacing w:val="16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41"/>
          <w:position w:val="-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E5E5E"/>
          <w:spacing w:val="0"/>
          <w:w w:val="131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E5E5E"/>
          <w:spacing w:val="0"/>
          <w:w w:val="101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8A8A8A"/>
          <w:spacing w:val="0"/>
          <w:w w:val="95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07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440"/>
        <w:sectPr>
          <w:type w:val="continuous"/>
          <w:pgSz w:w="16880" w:h="12300" w:orient="landscape"/>
          <w:pgMar w:top="0" w:bottom="0" w:left="820" w:right="840"/>
          <w:cols w:num="2" w:equalWidth="off">
            <w:col w:w="14496" w:space="105"/>
            <w:col w:w="61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4D4D4D"/>
          <w:spacing w:val="-394"/>
          <w:w w:val="213"/>
          <w:position w:val="-24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4D4D4D"/>
          <w:spacing w:val="0"/>
          <w:w w:val="95"/>
          <w:position w:val="-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-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13"/>
          <w:position w:val="-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1"/>
          <w:position w:val="-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60"/>
        <w:ind w:left="673" w:right="-44"/>
      </w:pPr>
      <w:r>
        <w:rPr>
          <w:rFonts w:cs="Times New Roman" w:hAnsi="Times New Roman" w:eastAsia="Times New Roman" w:ascii="Times New Roman"/>
          <w:color w:val="8A8A8A"/>
          <w:w w:val="78"/>
          <w:position w:val="-7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color w:val="707070"/>
          <w:w w:val="85"/>
          <w:position w:val="-7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color w:val="707070"/>
          <w:w w:val="76"/>
          <w:position w:val="-7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707070"/>
          <w:w w:val="108"/>
          <w:position w:val="-7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707070"/>
          <w:spacing w:val="-16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8A8A8A"/>
          <w:spacing w:val="0"/>
          <w:w w:val="79"/>
          <w:position w:val="-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707070"/>
          <w:spacing w:val="0"/>
          <w:w w:val="79"/>
          <w:position w:val="-7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1" w:lineRule="exact" w:line="20"/>
        <w:sectPr>
          <w:type w:val="continuous"/>
          <w:pgSz w:w="16880" w:h="12300" w:orient="landscape"/>
          <w:pgMar w:top="0" w:bottom="0" w:left="820" w:right="840"/>
          <w:cols w:num="2" w:equalWidth="off">
            <w:col w:w="1120" w:space="12531"/>
            <w:col w:w="156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3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707070"/>
          <w:spacing w:val="19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3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00"/>
        <w:ind w:left="356" w:right="-58"/>
      </w:pP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E5E5E"/>
          <w:spacing w:val="36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8A8A8A"/>
          <w:spacing w:val="0"/>
          <w:w w:val="100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07070"/>
          <w:spacing w:val="2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4D4D4D"/>
          <w:spacing w:val="0"/>
          <w:w w:val="83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13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707070"/>
          <w:spacing w:val="0"/>
          <w:w w:val="101"/>
          <w:position w:val="2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2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707070"/>
          <w:spacing w:val="-11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47"/>
          <w:position w:val="-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E5E5E"/>
          <w:spacing w:val="0"/>
          <w:w w:val="119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07070"/>
          <w:spacing w:val="0"/>
          <w:w w:val="95"/>
          <w:position w:val="-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A8A8A"/>
          <w:spacing w:val="0"/>
          <w:w w:val="119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7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440"/>
        <w:sectPr>
          <w:type w:val="continuous"/>
          <w:pgSz w:w="16880" w:h="12300" w:orient="landscape"/>
          <w:pgMar w:top="0" w:bottom="0" w:left="820" w:right="840"/>
          <w:cols w:num="2" w:equalWidth="off">
            <w:col w:w="14496" w:space="105"/>
            <w:col w:w="61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4D4D4D"/>
          <w:spacing w:val="-394"/>
          <w:w w:val="213"/>
          <w:position w:val="-24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-3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E5E5E"/>
          <w:spacing w:val="0"/>
          <w:w w:val="113"/>
          <w:position w:val="-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01"/>
          <w:position w:val="-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60"/>
        <w:ind w:left="673" w:right="-44"/>
      </w:pPr>
      <w:r>
        <w:rPr>
          <w:rFonts w:cs="Times New Roman" w:hAnsi="Times New Roman" w:eastAsia="Times New Roman" w:ascii="Times New Roman"/>
          <w:color w:val="707070"/>
          <w:w w:val="78"/>
          <w:position w:val="-7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707070"/>
          <w:w w:val="75"/>
          <w:position w:val="-7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color w:val="707070"/>
          <w:w w:val="89"/>
          <w:position w:val="-7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707070"/>
          <w:w w:val="94"/>
          <w:position w:val="-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07070"/>
          <w:w w:val="93"/>
          <w:position w:val="-7"/>
          <w:sz w:val="16"/>
          <w:szCs w:val="16"/>
        </w:rPr>
        <w:t>Az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6" w:lineRule="exact" w:line="20"/>
        <w:sectPr>
          <w:type w:val="continuous"/>
          <w:pgSz w:w="16880" w:h="12300" w:orient="landscape"/>
          <w:pgMar w:top="0" w:bottom="0" w:left="820" w:right="840"/>
          <w:cols w:num="2" w:equalWidth="off">
            <w:col w:w="1149" w:space="12511"/>
            <w:col w:w="156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3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3"/>
          <w:sz w:val="16"/>
          <w:szCs w:val="16"/>
        </w:rPr>
        <w:t>                      </w:t>
      </w:r>
      <w:r>
        <w:rPr>
          <w:rFonts w:cs="Times New Roman" w:hAnsi="Times New Roman" w:eastAsia="Times New Roman" w:ascii="Times New Roman"/>
          <w:color w:val="4D4D4D"/>
          <w:spacing w:val="39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2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00"/>
        <w:ind w:left="351" w:right="-58"/>
      </w:pP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8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E5E5E"/>
          <w:spacing w:val="1"/>
          <w:w w:val="100"/>
          <w:position w:val="-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8A8A8A"/>
          <w:spacing w:val="0"/>
          <w:w w:val="100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E5E5E"/>
          <w:spacing w:val="37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2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53"/>
          <w:position w:val="-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E5E5E"/>
          <w:spacing w:val="0"/>
          <w:w w:val="119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07070"/>
          <w:spacing w:val="0"/>
          <w:w w:val="95"/>
          <w:position w:val="-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107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13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420"/>
        <w:sectPr>
          <w:type w:val="continuous"/>
          <w:pgSz w:w="16880" w:h="12300" w:orient="landscape"/>
          <w:pgMar w:top="0" w:bottom="0" w:left="820" w:right="840"/>
          <w:cols w:num="2" w:equalWidth="off">
            <w:col w:w="14496" w:space="105"/>
            <w:col w:w="61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4D4D4D"/>
          <w:spacing w:val="-394"/>
          <w:w w:val="213"/>
          <w:position w:val="-24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-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07070"/>
          <w:spacing w:val="0"/>
          <w:w w:val="95"/>
          <w:position w:val="-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7"/>
          <w:position w:val="-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-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673"/>
      </w:pPr>
      <w:r>
        <w:rPr>
          <w:rFonts w:cs="Times New Roman" w:hAnsi="Times New Roman" w:eastAsia="Times New Roman" w:ascii="Times New Roman"/>
          <w:color w:val="707070"/>
          <w:spacing w:val="0"/>
          <w:w w:val="7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707070"/>
          <w:spacing w:val="0"/>
          <w:w w:val="77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9D9D9D"/>
          <w:spacing w:val="0"/>
          <w:w w:val="7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9D9D9D"/>
          <w:spacing w:val="20"/>
          <w:w w:val="7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78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707070"/>
          <w:spacing w:val="0"/>
          <w:w w:val="79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5E5E5E"/>
          <w:spacing w:val="0"/>
          <w:w w:val="76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351"/>
      </w:pPr>
      <w:r>
        <w:rPr>
          <w:rFonts w:cs="Times New Roman" w:hAnsi="Times New Roman" w:eastAsia="Times New Roman" w:ascii="Times New Roman"/>
          <w:color w:val="4D4D4D"/>
          <w:spacing w:val="0"/>
          <w:w w:val="101"/>
          <w:position w:val="-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lineRule="exact" w:line="20"/>
        <w:ind w:left="673" w:right="-39"/>
      </w:pPr>
      <w:r>
        <w:pict>
          <v:shape type="#_x0000_t202" style="position:absolute;margin-left:99.9903pt;margin-top:93.9165pt;width:578.026pt;height:234.381pt;mso-position-horizontal-relative:page;mso-position-vertical-relative:page;z-index:-294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595" w:hRule="exact"/>
                    </w:trPr>
                    <w:tc>
                      <w:tcPr>
                        <w:tcW w:w="226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left"/>
                          <w:spacing w:lineRule="exact" w:line="100"/>
                          <w:ind w:left="36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ou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44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4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8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5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6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7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94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17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45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90"/>
                            <w:sz w:val="16"/>
                            <w:szCs w:val="16"/>
                          </w:rPr>
                          <w:t>&gt;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spacing w:val="0"/>
                            <w:w w:val="98"/>
                            <w:position w:val="3"/>
                            <w:sz w:val="10"/>
                            <w:szCs w:val="10"/>
                          </w:rPr>
                          <w:t>CS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18"/>
                            <w:position w:val="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12"/>
                            <w:position w:val="3"/>
                            <w:sz w:val="10"/>
                            <w:szCs w:val="10"/>
                          </w:rPr>
                          <w:t>JO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56"/>
                            <w:position w:val="3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left"/>
                          <w:spacing w:lineRule="exact" w:line="180"/>
                          <w:ind w:left="7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2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4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8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3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7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35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-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94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89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5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3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8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94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44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1"/>
                            <w:sz w:val="16"/>
                            <w:szCs w:val="16"/>
                          </w:rPr>
                          <w:t>&gt;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6"/>
                            <w:szCs w:val="16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position w:val="8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spacing w:val="0"/>
                            <w:w w:val="100"/>
                            <w:position w:val="8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position w:val="8"/>
                            <w:sz w:val="10"/>
                            <w:szCs w:val="10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51"/>
                          <w:ind w:left="15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8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7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8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4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3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4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7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0"/>
                            <w:sz w:val="16"/>
                            <w:szCs w:val="16"/>
                          </w:rPr>
                          <w:t>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1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99"/>
                            <w:position w:val="-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18"/>
                            <w:position w:val="-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lineRule="exact" w:line="80"/>
                          <w:ind w:left="80" w:right="7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spacing w:val="0"/>
                            <w:w w:val="100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12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95"/>
                            <w:sz w:val="10"/>
                            <w:szCs w:val="10"/>
                          </w:rPr>
                          <w:t>301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ind w:left="186" w:righ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6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w w:val="134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5"/>
                            <w:sz w:val="10"/>
                            <w:szCs w:val="10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9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148" w:righ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9"/>
                            <w:szCs w:val="9"/>
                          </w:rPr>
                          <w:jc w:val="left"/>
                          <w:spacing w:lineRule="exact" w:line="80"/>
                          <w:ind w:left="84"/>
                        </w:pPr>
                        <w:r>
                          <w:rPr>
                            <w:rFonts w:cs="Arial" w:hAnsi="Arial" w:eastAsia="Arial" w:ascii="Arial"/>
                            <w:color w:val="8A8A8A"/>
                            <w:spacing w:val="0"/>
                            <w:w w:val="100"/>
                            <w:sz w:val="9"/>
                            <w:szCs w:val="9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100"/>
                            <w:sz w:val="9"/>
                            <w:szCs w:val="9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6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106"/>
                            <w:sz w:val="9"/>
                            <w:szCs w:val="9"/>
                          </w:rPr>
                          <w:t>lO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117"/>
                            <w:sz w:val="9"/>
                            <w:szCs w:val="9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left"/>
                          <w:spacing w:before="7"/>
                          <w:ind w:left="18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spacing w:val="0"/>
                            <w:w w:val="100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0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5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lineRule="exact" w:line="80"/>
                          <w:ind w:left="90" w:right="8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position w:val="1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position w:val="1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17"/>
                            <w:w w:val="100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86"/>
                            <w:position w:val="1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5"/>
                            <w:position w:val="1"/>
                            <w:sz w:val="10"/>
                            <w:szCs w:val="10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95"/>
                            <w:position w:val="1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center"/>
                          <w:spacing w:before="14"/>
                          <w:ind w:left="206" w:right="18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6"/>
                            <w:sz w:val="9"/>
                            <w:szCs w:val="9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27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w w:val="70"/>
                            <w:sz w:val="9"/>
                            <w:szCs w:val="9"/>
                          </w:rPr>
                          <w:t>!5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6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2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158" w:right="15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spacing w:lineRule="exact" w:line="80"/>
                          <w:ind w:left="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spacing w:val="0"/>
                            <w:w w:val="100"/>
                            <w:sz w:val="9"/>
                            <w:szCs w:val="9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9"/>
                            <w:szCs w:val="9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5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9"/>
                            <w:szCs w:val="9"/>
                          </w:rPr>
                          <w:t>JO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9"/>
                            <w:szCs w:val="9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left"/>
                          <w:spacing w:before="2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D9D9D"/>
                            <w:spacing w:val="0"/>
                            <w:w w:val="100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5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5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5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5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lineRule="exact" w:line="80"/>
                          <w:ind w:left="66" w:right="6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spacing w:val="0"/>
                            <w:w w:val="109"/>
                            <w:sz w:val="10"/>
                            <w:szCs w:val="10"/>
                          </w:rPr>
                          <w:t>CS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9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9"/>
                            <w:sz w:val="10"/>
                            <w:szCs w:val="10"/>
                          </w:rPr>
                          <w:t>30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9"/>
                            <w:sz w:val="10"/>
                            <w:szCs w:val="10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9"/>
                            <w:sz w:val="10"/>
                            <w:szCs w:val="10"/>
                          </w:rPr>
                          <w:t>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1"/>
                            <w:w w:val="109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EE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13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95"/>
                            <w:sz w:val="10"/>
                            <w:szCs w:val="10"/>
                          </w:rPr>
                          <w:t>309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before="5"/>
                          <w:ind w:left="171" w:right="16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86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34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5"/>
                            <w:sz w:val="10"/>
                            <w:szCs w:val="10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0"/>
                            <w:sz w:val="10"/>
                            <w:szCs w:val="10"/>
                          </w:rPr>
                          <w:t>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9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86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spacing w:val="0"/>
                            <w:w w:val="95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0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6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2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1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lineRule="exact" w:line="80"/>
                          <w:ind w:left="76" w:right="5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20"/>
                            <w:sz w:val="10"/>
                            <w:szCs w:val="10"/>
                          </w:rPr>
                          <w:t>[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2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2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2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86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76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24"/>
                            <w:sz w:val="10"/>
                            <w:szCs w:val="10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before="9"/>
                          <w:ind w:left="176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6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w w:val="134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0"/>
                            <w:sz w:val="10"/>
                            <w:szCs w:val="10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5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134" w:right="13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lineRule="exact" w:line="80"/>
                          <w:ind w:left="6" w:right="-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8"/>
                            <w:sz w:val="10"/>
                            <w:szCs w:val="10"/>
                          </w:rPr>
                          <w:t>MA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85"/>
                            <w:sz w:val="10"/>
                            <w:szCs w:val="1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12"/>
                            <w:sz w:val="10"/>
                            <w:szCs w:val="10"/>
                          </w:rPr>
                          <w:t>JO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15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before="5"/>
                          <w:ind w:left="160" w:right="13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86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w w:val="95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0"/>
                            <w:sz w:val="10"/>
                            <w:szCs w:val="10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5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131" w:right="11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left"/>
                          <w:spacing w:lineRule="exact" w:line="80"/>
                          <w:ind w:left="11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CS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18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left"/>
                          <w:spacing w:before="5"/>
                          <w:ind w:left="21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5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w w:val="95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5"/>
                            <w:sz w:val="10"/>
                            <w:szCs w:val="10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5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9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24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lineRule="exact" w:line="80"/>
                          <w:ind w:left="76" w:right="5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spacing w:val="0"/>
                            <w:w w:val="100"/>
                            <w:sz w:val="10"/>
                            <w:szCs w:val="10"/>
                          </w:rPr>
                          <w:t>CS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17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91"/>
                            <w:sz w:val="10"/>
                            <w:szCs w:val="10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95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before="5"/>
                          <w:ind w:left="181" w:right="15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4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34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0"/>
                            <w:sz w:val="10"/>
                            <w:szCs w:val="10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0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lineRule="exact" w:line="80"/>
                          <w:ind w:left="73" w:right="5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1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4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18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19"/>
                            <w:sz w:val="10"/>
                            <w:szCs w:val="10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5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before="5"/>
                          <w:ind w:left="169" w:right="15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86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5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0"/>
                            <w:sz w:val="10"/>
                            <w:szCs w:val="10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0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136" w:right="12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24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lineRule="exact" w:line="80"/>
                          <w:ind w:left="78" w:right="6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spacing w:val="0"/>
                            <w:w w:val="100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12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91"/>
                            <w:sz w:val="10"/>
                            <w:szCs w:val="10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95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before="5"/>
                          <w:ind w:left="169" w:right="15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5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D9D9D"/>
                            <w:w w:val="95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0"/>
                            <w:sz w:val="10"/>
                            <w:szCs w:val="10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0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141" w:right="12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24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lineRule="exact" w:line="80"/>
                          <w:ind w:left="76" w:right="5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12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95"/>
                            <w:sz w:val="10"/>
                            <w:szCs w:val="10"/>
                          </w:rPr>
                          <w:t>506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before="5"/>
                          <w:ind w:left="176" w:right="15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4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w w:val="115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5"/>
                            <w:sz w:val="10"/>
                            <w:szCs w:val="10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0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ind w:left="138" w:right="12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116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left"/>
                          <w:spacing w:lineRule="exact" w:line="80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17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spacing w:val="0"/>
                            <w:w w:val="100"/>
                            <w:sz w:val="10"/>
                            <w:szCs w:val="10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spacing w:val="0"/>
                            <w:w w:val="100"/>
                            <w:sz w:val="10"/>
                            <w:szCs w:val="10"/>
                          </w:rPr>
                          <w:t>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spacing w:val="6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8"/>
                            <w:position w:val="1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86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18"/>
                            <w:position w:val="1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24"/>
                            <w:position w:val="1"/>
                            <w:sz w:val="10"/>
                            <w:szCs w:val="10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5"/>
                            <w:position w:val="1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position w:val="1"/>
                            <w:sz w:val="10"/>
                            <w:szCs w:val="10"/>
                          </w:rPr>
                          <w:t>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12"/>
                            <w:w w:val="100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position w:val="1"/>
                            <w:sz w:val="10"/>
                            <w:szCs w:val="10"/>
                          </w:rPr>
                          <w:t>CS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position w:val="1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position w:val="1"/>
                            <w:sz w:val="10"/>
                            <w:szCs w:val="10"/>
                          </w:rPr>
                          <w:t>509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position w:val="1"/>
                            <w:sz w:val="10"/>
                            <w:szCs w:val="10"/>
                          </w:rPr>
                          <w:t>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2"/>
                            <w:w w:val="100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position w:val="1"/>
                            <w:sz w:val="10"/>
                            <w:szCs w:val="10"/>
                          </w:rPr>
                          <w:t>SS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2"/>
                            <w:w w:val="100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position w:val="1"/>
                            <w:sz w:val="10"/>
                            <w:szCs w:val="10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position w:val="1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left"/>
                          <w:spacing w:lineRule="exact" w:line="120"/>
                          <w:ind w:left="1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D9D9D"/>
                            <w:spacing w:val="0"/>
                            <w:w w:val="100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15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86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34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5"/>
                            <w:sz w:val="10"/>
                            <w:szCs w:val="10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4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spacing w:val="0"/>
                            <w:w w:val="100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0"/>
                            <w:szCs w:val="10"/>
                          </w:rPr>
                          <w:t>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1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86"/>
                            <w:position w:val="1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A8A8A"/>
                            <w:spacing w:val="0"/>
                            <w:w w:val="76"/>
                            <w:position w:val="1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5"/>
                            <w:position w:val="1"/>
                            <w:sz w:val="10"/>
                            <w:szCs w:val="10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0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3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2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2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1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7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6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4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5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5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6"/>
                            <w:sz w:val="16"/>
                            <w:szCs w:val="16"/>
                          </w:rPr>
                          <w:t>'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15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1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9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2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8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38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3"/>
                            <w:sz w:val="16"/>
                            <w:szCs w:val="16"/>
                          </w:rPr>
                          <w:t>LG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1"/>
                          <w:ind w:left="15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1"/>
                          <w:ind w:left="15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16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6"/>
                            <w:szCs w:val="16"/>
                          </w:rPr>
                          <w:t>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2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41"/>
                          <w:ind w:lef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41"/>
                          <w:ind w:left="16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41"/>
                          <w:ind w:left="18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8"/>
                            <w:sz w:val="16"/>
                            <w:szCs w:val="16"/>
                          </w:rPr>
                          <w:t>LG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3"/>
                            <w:sz w:val="16"/>
                            <w:szCs w:val="16"/>
                          </w:rPr>
                          <w:t>LG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16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8"/>
                            <w:sz w:val="16"/>
                            <w:szCs w:val="16"/>
                          </w:rPr>
                          <w:t>LG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3"/>
                            <w:sz w:val="16"/>
                            <w:szCs w:val="16"/>
                          </w:rPr>
                          <w:t>LG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41"/>
                          <w:ind w:lef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26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1"/>
                          <w:ind w:left="16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2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3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9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9"/>
                            <w:sz w:val="16"/>
                            <w:szCs w:val="16"/>
                          </w:rPr>
                          <w:t>33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31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25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9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8"/>
                          <w:ind w:left="35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5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8"/>
                          <w:ind w:left="15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3"/>
                          <w:ind w:left="13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3"/>
                          <w:ind w:left="13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3"/>
                          <w:ind w:left="13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3"/>
                          <w:ind w:left="13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8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8"/>
                          <w:ind w:left="22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3"/>
                          <w:ind w:left="13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3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40"/>
                          <w:ind w:left="-6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89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8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77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89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8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86"/>
                            <w:sz w:val="16"/>
                            <w:szCs w:val="16"/>
                          </w:rPr>
                          <w:t>ry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45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20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21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8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6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6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1"/>
                          <w:ind w:left="196" w:righ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23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1"/>
                          <w:ind w:left="29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1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8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9"/>
                          <w:ind w:left="13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9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9"/>
                            <w:sz w:val="16"/>
                            <w:szCs w:val="16"/>
                          </w:rPr>
                          <w:t>33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3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02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3"/>
                          <w:ind w:left="35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1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5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4.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3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4.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3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75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3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3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22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3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40"/>
                          <w:ind w:left="-3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8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76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41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7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9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6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9"/>
                          <w:ind w:left="194" w:righ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27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8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8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3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9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3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9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1"/>
                          <w:ind w:left="34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15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13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1"/>
                          <w:ind w:left="13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1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2.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1"/>
                          <w:ind w:left="22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1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1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4.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40"/>
                          <w:ind w:left="-2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7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79"/>
                            <w:sz w:val="16"/>
                            <w:szCs w:val="16"/>
                          </w:rPr>
                          <w:t>ah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88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85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44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8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9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28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9"/>
                          <w:ind w:left="189" w:righ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3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9"/>
                            <w:sz w:val="16"/>
                            <w:szCs w:val="16"/>
                          </w:rPr>
                          <w:t>33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4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9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34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4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14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.75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6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1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1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1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75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22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40"/>
                          <w:ind w:left="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2"/>
                            <w:szCs w:val="1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2"/>
                            <w:szCs w:val="1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29"/>
                            <w:w w:val="10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9"/>
                            <w:sz w:val="12"/>
                            <w:szCs w:val="1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9"/>
                            <w:sz w:val="12"/>
                            <w:szCs w:val="12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9"/>
                            <w:sz w:val="12"/>
                            <w:szCs w:val="1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9"/>
                            <w:sz w:val="12"/>
                            <w:szCs w:val="1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9"/>
                            <w:sz w:val="12"/>
                            <w:szCs w:val="1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9"/>
                            <w:sz w:val="12"/>
                            <w:szCs w:val="1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9"/>
                            <w:sz w:val="12"/>
                            <w:szCs w:val="1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9"/>
                            <w:sz w:val="12"/>
                            <w:szCs w:val="1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15"/>
                            <w:w w:val="109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84"/>
                            <w:sz w:val="16"/>
                            <w:szCs w:val="16"/>
                          </w:rPr>
                          <w:t>/\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84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20"/>
                            <w:w w:val="8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7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9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8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8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8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38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6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19"/>
                          <w:ind w:left="182" w:righ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5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4"/>
                          <w:ind w:left="220" w:right="21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3"/>
                          <w:ind w:left="206" w:right="19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9"/>
                          <w:ind w:left="172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6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9"/>
                          <w:ind w:left="160" w:right="15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3"/>
                          <w:ind w:left="194" w:righ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9"/>
                          <w:ind w:left="172" w:right="16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3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3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7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27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9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9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9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4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9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34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.7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4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3"/>
                          <w:ind w:left="14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3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3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.75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2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21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2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85" w:hRule="exact"/>
                    </w:trPr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-2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45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77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89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88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76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78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86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8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4"/>
                          <w:ind w:left="38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6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4"/>
                          <w:ind w:left="177" w:righ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3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3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9"/>
                          <w:ind w:left="177" w:right="18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9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43"/>
                          <w:ind w:left="177" w:right="16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9"/>
                            <w:sz w:val="16"/>
                            <w:szCs w:val="16"/>
                          </w:rPr>
                          <w:t>A-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40"/>
                          <w:ind w:left="185" w:righ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4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43"/>
                          <w:ind w:left="165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43"/>
                          <w:ind w:left="198" w:right="19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9"/>
                          <w:ind w:left="167" w:right="16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9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9"/>
                          <w:ind w:left="19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43"/>
                          <w:ind w:left="288" w:right="19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9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9"/>
                          <w:ind w:left="1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2" w:hRule="exact"/>
                    </w:trPr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1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9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9"/>
                            <w:sz w:val="16"/>
                            <w:szCs w:val="16"/>
                          </w:rPr>
                          <w:t>33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31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25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9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6"/>
                          <w:ind w:left="34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2.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6"/>
                          <w:ind w:left="12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4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2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22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2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1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82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8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8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12"/>
                            <w:w w:val="8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76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82"/>
                            <w:sz w:val="16"/>
                            <w:szCs w:val="16"/>
                          </w:rPr>
                          <w:t>ah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85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85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4"/>
                          <w:ind w:left="41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4"/>
                          <w:ind w:left="206" w:right="21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85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9"/>
                          <w:ind w:left="177" w:right="16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40"/>
                          <w:ind w:left="185" w:righ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4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9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9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9"/>
                          <w:ind w:left="18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9"/>
                          <w:ind w:left="22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9"/>
                          <w:ind w:left="27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4"/>
                          <w:ind w:left="160" w:right="15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9"/>
                          <w:ind w:left="21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1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9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9"/>
                            <w:sz w:val="16"/>
                            <w:szCs w:val="16"/>
                          </w:rPr>
                          <w:t>33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31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25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9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6"/>
                          <w:ind w:left="34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4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.5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2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2.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2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21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2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40"/>
                          <w:ind w:left="-4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-6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8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82"/>
                            <w:sz w:val="16"/>
                            <w:szCs w:val="16"/>
                          </w:rPr>
                          <w:t>as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82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13"/>
                            <w:w w:val="8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74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76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89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44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9"/>
                          <w:ind w:left="172" w:right="16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9"/>
                          <w:ind w:left="158" w:right="15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9"/>
                          <w:ind w:left="165" w:right="16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spacing w:val="0"/>
                            <w:w w:val="10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102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3"/>
                          <w:ind w:left="191" w:righ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0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6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9"/>
                          <w:ind w:left="283" w:right="19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spacing w:val="0"/>
                            <w:w w:val="99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9"/>
                          <w:ind w:left="165" w:right="16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1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1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9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9"/>
                            <w:sz w:val="16"/>
                            <w:szCs w:val="16"/>
                          </w:rPr>
                          <w:t>33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3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9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33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4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.00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1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2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4.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22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6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D4D4D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5E5E5E"/>
          <w:w w:val="103"/>
          <w:position w:val="-6"/>
          <w:sz w:val="12"/>
          <w:szCs w:val="12"/>
        </w:rPr>
        <w:t>M</w:t>
      </w:r>
      <w:r>
        <w:rPr>
          <w:rFonts w:cs="Times New Roman" w:hAnsi="Times New Roman" w:eastAsia="Times New Roman" w:ascii="Times New Roman"/>
          <w:color w:val="707070"/>
          <w:w w:val="111"/>
          <w:position w:val="-6"/>
          <w:sz w:val="12"/>
          <w:szCs w:val="12"/>
        </w:rPr>
        <w:t>o</w:t>
      </w:r>
      <w:r>
        <w:rPr>
          <w:rFonts w:cs="Times New Roman" w:hAnsi="Times New Roman" w:eastAsia="Times New Roman" w:ascii="Times New Roman"/>
          <w:color w:val="5E5E5E"/>
          <w:w w:val="103"/>
          <w:position w:val="-6"/>
          <w:sz w:val="12"/>
          <w:szCs w:val="12"/>
        </w:rPr>
        <w:t>h</w:t>
      </w:r>
      <w:r>
        <w:rPr>
          <w:rFonts w:cs="Times New Roman" w:hAnsi="Times New Roman" w:eastAsia="Times New Roman" w:ascii="Times New Roman"/>
          <w:color w:val="5E5E5E"/>
          <w:w w:val="111"/>
          <w:position w:val="-6"/>
          <w:sz w:val="12"/>
          <w:szCs w:val="12"/>
        </w:rPr>
        <w:t>am</w:t>
      </w:r>
      <w:r>
        <w:rPr>
          <w:rFonts w:cs="Times New Roman" w:hAnsi="Times New Roman" w:eastAsia="Times New Roman" w:ascii="Times New Roman"/>
          <w:color w:val="5E5E5E"/>
          <w:w w:val="113"/>
          <w:position w:val="-6"/>
          <w:sz w:val="12"/>
          <w:szCs w:val="12"/>
        </w:rPr>
        <w:t>m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1"/>
        <w:ind w:left="667"/>
      </w:pPr>
      <w:r>
        <w:br w:type="column"/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sz w:val="16"/>
          <w:szCs w:val="16"/>
        </w:rPr>
        <w:t>                      </w:t>
      </w:r>
      <w:r>
        <w:rPr>
          <w:rFonts w:cs="Times New Roman" w:hAnsi="Times New Roman" w:eastAsia="Times New Roman" w:ascii="Times New Roman"/>
          <w:color w:val="5E5E5E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9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707070"/>
          <w:spacing w:val="0"/>
          <w:w w:val="11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Malgun Gothic" w:hAnsi="Malgun Gothic" w:eastAsia="Malgun Gothic" w:ascii="Malgun Gothic"/>
          <w:sz w:val="20"/>
          <w:szCs w:val="20"/>
        </w:rPr>
        <w:jc w:val="left"/>
        <w:spacing w:lineRule="exact" w:line="340"/>
      </w:pP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3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E5E5E"/>
          <w:spacing w:val="37"/>
          <w:w w:val="100"/>
          <w:position w:val="-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5"/>
          <w:sz w:val="16"/>
          <w:szCs w:val="16"/>
        </w:rPr>
        <w:t>3.1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5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5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29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47"/>
          <w:position w:val="-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E5E5E"/>
          <w:spacing w:val="0"/>
          <w:w w:val="125"/>
          <w:position w:val="-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-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07070"/>
          <w:spacing w:val="0"/>
          <w:w w:val="107"/>
          <w:position w:val="-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7"/>
          <w:position w:val="-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3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5E5E5E"/>
          <w:spacing w:val="-10"/>
          <w:w w:val="100"/>
          <w:position w:val="-3"/>
          <w:sz w:val="16"/>
          <w:szCs w:val="16"/>
        </w:rPr>
        <w:t> </w:t>
      </w:r>
      <w:r>
        <w:rPr>
          <w:rFonts w:cs="Malgun Gothic" w:hAnsi="Malgun Gothic" w:eastAsia="Malgun Gothic" w:ascii="Malgun Gothic"/>
          <w:color w:val="4D4D4D"/>
          <w:spacing w:val="0"/>
          <w:w w:val="259"/>
          <w:position w:val="-1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0"/>
        <w:ind w:left="701"/>
        <w:sectPr>
          <w:type w:val="continuous"/>
          <w:pgSz w:w="16880" w:h="12300" w:orient="landscape"/>
          <w:pgMar w:top="0" w:bottom="0" w:left="820" w:right="840"/>
          <w:cols w:num="2" w:equalWidth="off">
            <w:col w:w="1182" w:space="11811"/>
            <w:col w:w="2227"/>
          </w:cols>
        </w:sectPr>
      </w:pP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3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3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4D4D4D"/>
          <w:spacing w:val="32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3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351" w:right="-58"/>
      </w:pP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23"/>
          <w:szCs w:val="23"/>
        </w:rPr>
        <w:t>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E5E5E"/>
          <w:spacing w:val="12"/>
          <w:w w:val="100"/>
          <w:position w:val="-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7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E5E5E"/>
          <w:spacing w:val="2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2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53"/>
          <w:position w:val="-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4D4D4D"/>
          <w:spacing w:val="0"/>
          <w:w w:val="125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-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A8A8A"/>
          <w:spacing w:val="0"/>
          <w:w w:val="107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7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420"/>
        <w:sectPr>
          <w:type w:val="continuous"/>
          <w:pgSz w:w="16880" w:h="12300" w:orient="landscape"/>
          <w:pgMar w:top="0" w:bottom="0" w:left="820" w:right="840"/>
          <w:cols w:num="2" w:equalWidth="off">
            <w:col w:w="14491" w:space="105"/>
            <w:col w:w="62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4D4D4D"/>
          <w:spacing w:val="-394"/>
          <w:w w:val="213"/>
          <w:position w:val="-24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4D4D4D"/>
          <w:spacing w:val="0"/>
          <w:w w:val="95"/>
          <w:position w:val="-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7"/>
          <w:position w:val="-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7"/>
          <w:position w:val="-3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4D4D4D"/>
          <w:spacing w:val="0"/>
          <w:w w:val="101"/>
          <w:position w:val="-3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60"/>
        <w:ind w:left="673" w:right="-44"/>
      </w:pPr>
      <w:r>
        <w:rPr>
          <w:rFonts w:cs="Times New Roman" w:hAnsi="Times New Roman" w:eastAsia="Times New Roman" w:ascii="Times New Roman"/>
          <w:color w:val="5E5E5E"/>
          <w:spacing w:val="0"/>
          <w:w w:val="75"/>
          <w:position w:val="-8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5E5E5E"/>
          <w:spacing w:val="0"/>
          <w:w w:val="75"/>
          <w:position w:val="-8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8A8A8A"/>
          <w:spacing w:val="0"/>
          <w:w w:val="75"/>
          <w:position w:val="-8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8A8A8A"/>
          <w:spacing w:val="20"/>
          <w:w w:val="75"/>
          <w:position w:val="-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73"/>
          <w:position w:val="-8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color w:val="707070"/>
          <w:spacing w:val="0"/>
          <w:w w:val="88"/>
          <w:position w:val="-8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4D4D4D"/>
          <w:spacing w:val="0"/>
          <w:w w:val="77"/>
          <w:position w:val="-8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5E5E5E"/>
          <w:spacing w:val="0"/>
          <w:w w:val="86"/>
          <w:position w:val="-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1" w:lineRule="exact" w:line="0"/>
        <w:sectPr>
          <w:type w:val="continuous"/>
          <w:pgSz w:w="16880" w:h="12300" w:orient="landscape"/>
          <w:pgMar w:top="0" w:bottom="0" w:left="820" w:right="840"/>
          <w:cols w:num="2" w:equalWidth="off">
            <w:col w:w="1158" w:space="12502"/>
            <w:col w:w="156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4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4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4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4D4D4D"/>
          <w:spacing w:val="12"/>
          <w:w w:val="100"/>
          <w:position w:val="-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4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4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00"/>
        <w:ind w:left="351" w:right="-57"/>
      </w:pP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7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7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4D4D4D"/>
          <w:spacing w:val="23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E5E5E"/>
          <w:spacing w:val="16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2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41"/>
          <w:position w:val="-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E5E5E"/>
          <w:spacing w:val="0"/>
          <w:w w:val="131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-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A8A8A"/>
          <w:spacing w:val="0"/>
          <w:w w:val="107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7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440"/>
        <w:sectPr>
          <w:type w:val="continuous"/>
          <w:pgSz w:w="16880" w:h="12300" w:orient="landscape"/>
          <w:pgMar w:top="0" w:bottom="0" w:left="820" w:right="840"/>
          <w:cols w:num="2" w:equalWidth="off">
            <w:col w:w="14491" w:space="105"/>
            <w:col w:w="62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4D4D4D"/>
          <w:spacing w:val="-394"/>
          <w:w w:val="213"/>
          <w:position w:val="-24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4D4D4D"/>
          <w:spacing w:val="0"/>
          <w:w w:val="95"/>
          <w:position w:val="-4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4D4D4D"/>
          <w:spacing w:val="0"/>
          <w:w w:val="107"/>
          <w:position w:val="-4"/>
          <w:sz w:val="16"/>
          <w:szCs w:val="16"/>
        </w:rPr>
        <w:t>38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60"/>
        <w:ind w:left="668" w:right="-44"/>
      </w:pPr>
      <w:r>
        <w:rPr>
          <w:rFonts w:cs="Times New Roman" w:hAnsi="Times New Roman" w:eastAsia="Times New Roman" w:ascii="Times New Roman"/>
          <w:color w:val="707070"/>
          <w:spacing w:val="0"/>
          <w:w w:val="78"/>
          <w:position w:val="-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5E5E5E"/>
          <w:spacing w:val="0"/>
          <w:w w:val="78"/>
          <w:position w:val="-7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707070"/>
          <w:spacing w:val="0"/>
          <w:w w:val="78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07070"/>
          <w:spacing w:val="17"/>
          <w:w w:val="78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74"/>
          <w:position w:val="-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707070"/>
          <w:spacing w:val="0"/>
          <w:w w:val="94"/>
          <w:position w:val="-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81"/>
          <w:position w:val="-7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6" w:lineRule="exact" w:line="20"/>
        <w:sectPr>
          <w:type w:val="continuous"/>
          <w:pgSz w:w="16880" w:h="12300" w:orient="landscape"/>
          <w:pgMar w:top="0" w:bottom="0" w:left="820" w:right="840"/>
          <w:cols w:num="2" w:equalWidth="off">
            <w:col w:w="1139" w:space="12507"/>
            <w:col w:w="157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3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                      </w:t>
      </w:r>
      <w:r>
        <w:rPr>
          <w:rFonts w:cs="Times New Roman" w:hAnsi="Times New Roman" w:eastAsia="Times New Roman" w:ascii="Times New Roman"/>
          <w:color w:val="5E5E5E"/>
          <w:spacing w:val="11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3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00"/>
        <w:ind w:left="346" w:right="-56"/>
      </w:pP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E5E5E"/>
          <w:spacing w:val="1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E5E5E"/>
          <w:spacing w:val="2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.9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2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47"/>
          <w:position w:val="-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E5E5E"/>
          <w:spacing w:val="0"/>
          <w:w w:val="125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07070"/>
          <w:spacing w:val="0"/>
          <w:w w:val="95"/>
          <w:position w:val="-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A8A8A"/>
          <w:spacing w:val="0"/>
          <w:w w:val="119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7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420"/>
        <w:sectPr>
          <w:type w:val="continuous"/>
          <w:pgSz w:w="16880" w:h="12300" w:orient="landscape"/>
          <w:pgMar w:top="0" w:bottom="0" w:left="820" w:right="840"/>
          <w:cols w:num="2" w:equalWidth="off">
            <w:col w:w="14491" w:space="105"/>
            <w:col w:w="62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4D4D4D"/>
          <w:spacing w:val="-394"/>
          <w:w w:val="213"/>
          <w:position w:val="-24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-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4D4D4D"/>
          <w:spacing w:val="0"/>
          <w:w w:val="95"/>
          <w:position w:val="-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7"/>
          <w:position w:val="-3"/>
          <w:sz w:val="16"/>
          <w:szCs w:val="16"/>
        </w:rPr>
        <w:t>77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40"/>
        <w:ind w:left="663" w:right="-44"/>
      </w:pPr>
      <w:r>
        <w:rPr>
          <w:rFonts w:cs="Times New Roman" w:hAnsi="Times New Roman" w:eastAsia="Times New Roman" w:ascii="Times New Roman"/>
          <w:color w:val="5E5E5E"/>
          <w:spacing w:val="0"/>
          <w:w w:val="79"/>
          <w:position w:val="-9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5E5E5E"/>
          <w:spacing w:val="0"/>
          <w:w w:val="79"/>
          <w:position w:val="-9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8A8A8A"/>
          <w:spacing w:val="0"/>
          <w:w w:val="79"/>
          <w:position w:val="-9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8A8A8A"/>
          <w:spacing w:val="13"/>
          <w:w w:val="79"/>
          <w:position w:val="-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75"/>
          <w:position w:val="-9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5E5E5E"/>
          <w:spacing w:val="0"/>
          <w:w w:val="84"/>
          <w:position w:val="-9"/>
          <w:sz w:val="16"/>
          <w:szCs w:val="16"/>
        </w:rPr>
        <w:t>az</w:t>
      </w:r>
      <w:r>
        <w:rPr>
          <w:rFonts w:cs="Times New Roman" w:hAnsi="Times New Roman" w:eastAsia="Times New Roman" w:ascii="Times New Roman"/>
          <w:color w:val="5E5E5E"/>
          <w:spacing w:val="0"/>
          <w:w w:val="76"/>
          <w:position w:val="-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6"/>
        <w:sectPr>
          <w:type w:val="continuous"/>
          <w:pgSz w:w="16880" w:h="12300" w:orient="landscape"/>
          <w:pgMar w:top="0" w:bottom="0" w:left="820" w:right="840"/>
          <w:cols w:num="2" w:equalWidth="off">
            <w:col w:w="1139" w:space="12521"/>
            <w:col w:w="156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4D4D4D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1" w:lineRule="exact" w:line="200"/>
        <w:ind w:left="346" w:right="-57"/>
      </w:pP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7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7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4D4D4D"/>
          <w:spacing w:val="1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8A8A8A"/>
          <w:spacing w:val="0"/>
          <w:w w:val="100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E5E5E"/>
          <w:spacing w:val="2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47"/>
          <w:position w:val="-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E5E5E"/>
          <w:spacing w:val="0"/>
          <w:w w:val="131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07070"/>
          <w:spacing w:val="0"/>
          <w:w w:val="89"/>
          <w:position w:val="-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A8A8A"/>
          <w:spacing w:val="0"/>
          <w:w w:val="119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7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80"/>
        <w:sectPr>
          <w:type w:val="continuous"/>
          <w:pgSz w:w="16880" w:h="12300" w:orient="landscape"/>
          <w:pgMar w:top="0" w:bottom="0" w:left="820" w:right="840"/>
          <w:cols w:num="2" w:equalWidth="off">
            <w:col w:w="14491" w:space="105"/>
            <w:col w:w="624"/>
          </w:cols>
        </w:sectPr>
      </w:pPr>
      <w:r>
        <w:br w:type="column"/>
      </w:r>
      <w:r>
        <w:rPr>
          <w:rFonts w:cs="Arial" w:hAnsi="Arial" w:eastAsia="Arial" w:ascii="Arial"/>
          <w:color w:val="4D4D4D"/>
          <w:spacing w:val="-394"/>
          <w:w w:val="189"/>
          <w:position w:val="-26"/>
          <w:sz w:val="82"/>
          <w:szCs w:val="82"/>
        </w:rPr>
        <w:t>-</w:t>
      </w:r>
      <w:r>
        <w:rPr>
          <w:rFonts w:cs="Times New Roman" w:hAnsi="Times New Roman" w:eastAsia="Times New Roman" w:ascii="Times New Roman"/>
          <w:color w:val="4D4D4D"/>
          <w:spacing w:val="0"/>
          <w:w w:val="95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13"/>
          <w:position w:val="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4D4D4D"/>
          <w:spacing w:val="0"/>
          <w:w w:val="89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60"/>
        <w:ind w:left="663"/>
        <w:sectPr>
          <w:type w:val="continuous"/>
          <w:pgSz w:w="16880" w:h="1230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5E5E5E"/>
          <w:spacing w:val="0"/>
          <w:w w:val="80"/>
          <w:position w:val="-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position w:val="-7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8A8A8A"/>
          <w:spacing w:val="0"/>
          <w:w w:val="80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8A8A8A"/>
          <w:spacing w:val="10"/>
          <w:w w:val="8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80"/>
          <w:position w:val="-7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707070"/>
          <w:spacing w:val="0"/>
          <w:w w:val="80"/>
          <w:position w:val="-7"/>
          <w:sz w:val="16"/>
          <w:szCs w:val="16"/>
        </w:rPr>
        <w:t>ak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position w:val="-7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position w:val="-7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E5E5E"/>
          <w:spacing w:val="26"/>
          <w:w w:val="8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80"/>
          <w:position w:val="-7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position w:val="-7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position w:val="-7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position w:val="-7"/>
          <w:sz w:val="16"/>
          <w:szCs w:val="16"/>
        </w:rPr>
        <w:t>                                              </w:t>
      </w:r>
      <w:r>
        <w:rPr>
          <w:rFonts w:cs="Times New Roman" w:hAnsi="Times New Roman" w:eastAsia="Times New Roman" w:ascii="Times New Roman"/>
          <w:color w:val="5E5E5E"/>
          <w:spacing w:val="27"/>
          <w:w w:val="8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3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3"/>
          <w:sz w:val="16"/>
          <w:szCs w:val="16"/>
        </w:rPr>
        <w:t>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4D4D4D"/>
          <w:spacing w:val="3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07070"/>
          <w:spacing w:val="34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E5E5E"/>
          <w:spacing w:val="20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07070"/>
          <w:spacing w:val="25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07070"/>
          <w:spacing w:val="25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E5E5E"/>
          <w:spacing w:val="25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07070"/>
          <w:spacing w:val="30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E5E5E"/>
          <w:spacing w:val="25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E5E5E"/>
          <w:spacing w:val="21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                        </w:t>
      </w:r>
      <w:r>
        <w:rPr>
          <w:rFonts w:cs="Times New Roman" w:hAnsi="Times New Roman" w:eastAsia="Times New Roman" w:ascii="Times New Roman"/>
          <w:color w:val="5E5E5E"/>
          <w:spacing w:val="27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5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4D4D4D"/>
          <w:spacing w:val="23"/>
          <w:w w:val="100"/>
          <w:position w:val="-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4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40"/>
        <w:ind w:left="1301" w:right="-44"/>
      </w:pP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-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-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-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-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-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-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-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-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-2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-2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4D4D4D"/>
          <w:spacing w:val="13"/>
          <w:w w:val="114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-2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E5E5E"/>
          <w:spacing w:val="0"/>
          <w:w w:val="107"/>
          <w:position w:val="-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13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20"/>
        <w:ind w:left="346"/>
      </w:pPr>
      <w:r>
        <w:rPr>
          <w:rFonts w:cs="Times New Roman" w:hAnsi="Times New Roman" w:eastAsia="Times New Roman" w:ascii="Times New Roman"/>
          <w:color w:val="4D4D4D"/>
          <w:spacing w:val="0"/>
          <w:w w:val="100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4D4D4D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79"/>
          <w:position w:val="-1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5E5E5E"/>
          <w:spacing w:val="0"/>
          <w:w w:val="79"/>
          <w:position w:val="-1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8A8A8A"/>
          <w:spacing w:val="0"/>
          <w:w w:val="79"/>
          <w:position w:val="-1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8A8A8A"/>
          <w:spacing w:val="13"/>
          <w:w w:val="79"/>
          <w:position w:val="-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79"/>
          <w:position w:val="-1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707070"/>
          <w:spacing w:val="0"/>
          <w:w w:val="79"/>
          <w:position w:val="-1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5E5E5E"/>
          <w:spacing w:val="0"/>
          <w:w w:val="79"/>
          <w:position w:val="-1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4D4D4D"/>
          <w:spacing w:val="0"/>
          <w:w w:val="79"/>
          <w:position w:val="-1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4D4D4D"/>
          <w:spacing w:val="29"/>
          <w:w w:val="79"/>
          <w:position w:val="-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72"/>
          <w:position w:val="-1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E5E5E"/>
          <w:spacing w:val="0"/>
          <w:w w:val="86"/>
          <w:position w:val="-1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4D4D4D"/>
          <w:spacing w:val="0"/>
          <w:w w:val="76"/>
          <w:position w:val="-1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4D4D4D"/>
          <w:spacing w:val="0"/>
          <w:w w:val="86"/>
          <w:position w:val="-1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5E5E5E"/>
          <w:spacing w:val="0"/>
          <w:w w:val="89"/>
          <w:position w:val="-10"/>
          <w:sz w:val="16"/>
          <w:szCs w:val="16"/>
        </w:rPr>
        <w:t>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60"/>
        <w:ind w:right="-59"/>
      </w:pP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7"/>
          <w:sz w:val="16"/>
          <w:szCs w:val="16"/>
        </w:rPr>
        <w:t>.7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39"/>
          <w:w w:val="10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24"/>
          <w:w w:val="10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7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29"/>
          <w:w w:val="10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7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7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34"/>
          <w:w w:val="10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24"/>
          <w:w w:val="10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29"/>
          <w:w w:val="10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34"/>
          <w:w w:val="10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24"/>
          <w:w w:val="10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7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4D4D4D"/>
          <w:spacing w:val="18"/>
          <w:w w:val="10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3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3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E5E5E"/>
          <w:spacing w:val="2"/>
          <w:w w:val="100"/>
          <w:position w:val="-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6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6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6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25"/>
          <w:w w:val="100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53"/>
          <w:position w:val="-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E5E5E"/>
          <w:spacing w:val="0"/>
          <w:w w:val="119"/>
          <w:position w:val="-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-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07070"/>
          <w:spacing w:val="0"/>
          <w:w w:val="119"/>
          <w:position w:val="-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7"/>
          <w:position w:val="-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480"/>
        <w:sectPr>
          <w:type w:val="continuous"/>
          <w:pgSz w:w="16880" w:h="12300" w:orient="landscape"/>
          <w:pgMar w:top="0" w:bottom="0" w:left="820" w:right="840"/>
          <w:cols w:num="3" w:equalWidth="off">
            <w:col w:w="3303" w:space="4684"/>
            <w:col w:w="6504" w:space="105"/>
            <w:col w:w="62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4D4D4D"/>
          <w:spacing w:val="-394"/>
          <w:w w:val="213"/>
          <w:position w:val="-19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4D4D4D"/>
          <w:spacing w:val="0"/>
          <w:w w:val="95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13"/>
          <w:position w:val="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4D4D4D"/>
          <w:spacing w:val="0"/>
          <w:w w:val="101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0"/>
        <w:ind w:left="3072"/>
        <w:sectPr>
          <w:type w:val="continuous"/>
          <w:pgSz w:w="16880" w:h="1230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4D4D4D"/>
          <w:spacing w:val="0"/>
          <w:w w:val="95"/>
          <w:position w:val="-1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-1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-11"/>
          <w:sz w:val="16"/>
          <w:szCs w:val="16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E5E5E"/>
          <w:spacing w:val="31"/>
          <w:w w:val="95"/>
          <w:position w:val="-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2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4D4D4D"/>
          <w:spacing w:val="7"/>
          <w:w w:val="100"/>
          <w:position w:val="-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2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2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E5E5E"/>
          <w:spacing w:val="29"/>
          <w:w w:val="100"/>
          <w:position w:val="-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2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4D4D4D"/>
          <w:spacing w:val="36"/>
          <w:w w:val="100"/>
          <w:position w:val="-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2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E5E5E"/>
          <w:spacing w:val="28"/>
          <w:w w:val="100"/>
          <w:position w:val="-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2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E5E5E"/>
          <w:spacing w:val="40"/>
          <w:w w:val="100"/>
          <w:position w:val="-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2"/>
          <w:sz w:val="16"/>
          <w:szCs w:val="16"/>
        </w:rPr>
        <w:t>A-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2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4D4D4D"/>
          <w:spacing w:val="11"/>
          <w:w w:val="100"/>
          <w:position w:val="-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2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4D4D4D"/>
          <w:spacing w:val="17"/>
          <w:w w:val="100"/>
          <w:position w:val="-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2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2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4D4D4D"/>
          <w:spacing w:val="39"/>
          <w:w w:val="100"/>
          <w:position w:val="-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1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4D4D4D"/>
          <w:spacing w:val="33"/>
          <w:w w:val="100"/>
          <w:position w:val="-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5E5E5E"/>
          <w:spacing w:val="3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3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tLeast" w:line="180"/>
        <w:ind w:left="663" w:right="-55"/>
      </w:pPr>
      <w:r>
        <w:rPr>
          <w:rFonts w:cs="Times New Roman" w:hAnsi="Times New Roman" w:eastAsia="Times New Roman" w:ascii="Times New Roman"/>
          <w:color w:val="5E5E5E"/>
          <w:spacing w:val="0"/>
          <w:w w:val="8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8A8A8A"/>
          <w:spacing w:val="0"/>
          <w:w w:val="8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8A8A8A"/>
          <w:spacing w:val="6"/>
          <w:w w:val="8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8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sz w:val="16"/>
          <w:szCs w:val="16"/>
        </w:rPr>
        <w:t>fi</w:t>
      </w:r>
      <w:r>
        <w:rPr>
          <w:rFonts w:cs="Times New Roman" w:hAnsi="Times New Roman" w:eastAsia="Times New Roman" w:ascii="Times New Roman"/>
          <w:color w:val="707070"/>
          <w:spacing w:val="0"/>
          <w:w w:val="8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5E5E5E"/>
          <w:spacing w:val="25"/>
          <w:w w:val="8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sz w:val="16"/>
          <w:szCs w:val="16"/>
        </w:rPr>
        <w:t>ah</w:t>
      </w:r>
      <w:r>
        <w:rPr>
          <w:rFonts w:cs="Times New Roman" w:hAnsi="Times New Roman" w:eastAsia="Times New Roman" w:ascii="Times New Roman"/>
          <w:color w:val="4D4D4D"/>
          <w:spacing w:val="0"/>
          <w:w w:val="8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5E5E5E"/>
          <w:spacing w:val="23"/>
          <w:w w:val="8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707070"/>
          <w:spacing w:val="0"/>
          <w:w w:val="8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sz w:val="16"/>
          <w:szCs w:val="16"/>
        </w:rPr>
        <w:t>                          </w:t>
      </w:r>
      <w:r>
        <w:rPr>
          <w:rFonts w:cs="Times New Roman" w:hAnsi="Times New Roman" w:eastAsia="Times New Roman" w:ascii="Times New Roman"/>
          <w:color w:val="5E5E5E"/>
          <w:spacing w:val="7"/>
          <w:w w:val="8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5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5"/>
          <w:sz w:val="16"/>
          <w:szCs w:val="16"/>
        </w:rPr>
        <w:t>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4D4D4D"/>
          <w:spacing w:val="17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5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5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07070"/>
          <w:spacing w:val="35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5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5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07070"/>
          <w:spacing w:val="16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5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5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E5E5E"/>
          <w:spacing w:val="2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6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E5E5E"/>
          <w:spacing w:val="24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6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6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E5E5E"/>
          <w:spacing w:val="40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5"/>
          <w:sz w:val="16"/>
          <w:szCs w:val="16"/>
        </w:rPr>
        <w:t>A-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5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E5E5E"/>
          <w:spacing w:val="8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5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5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4D4D4D"/>
          <w:spacing w:val="29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5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5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E5E5E"/>
          <w:spacing w:val="21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5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5"/>
          <w:sz w:val="16"/>
          <w:szCs w:val="16"/>
        </w:rPr>
        <w:t>                        </w:t>
      </w:r>
      <w:r>
        <w:rPr>
          <w:rFonts w:cs="Times New Roman" w:hAnsi="Times New Roman" w:eastAsia="Times New Roman" w:ascii="Times New Roman"/>
          <w:color w:val="5E5E5E"/>
          <w:spacing w:val="27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20"/>
        <w:sectPr>
          <w:type w:val="continuous"/>
          <w:pgSz w:w="16880" w:h="12300" w:orient="landscape"/>
          <w:pgMar w:top="0" w:bottom="0" w:left="820" w:right="840"/>
          <w:cols w:num="2" w:equalWidth="off">
            <w:col w:w="13795" w:space="796"/>
            <w:col w:w="62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4D4D4D"/>
          <w:spacing w:val="-326"/>
          <w:w w:val="213"/>
          <w:position w:val="-41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5E5E5E"/>
          <w:spacing w:val="0"/>
          <w:w w:val="99"/>
          <w:position w:val="-4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4D4D4D"/>
          <w:spacing w:val="0"/>
          <w:w w:val="99"/>
          <w:position w:val="-45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tLeast" w:line="160"/>
        <w:ind w:left="313"/>
        <w:sectPr>
          <w:type w:val="continuous"/>
          <w:pgSz w:w="16880" w:h="1230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4D4D4D"/>
          <w:w w:val="65"/>
          <w:position w:val="-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4D4D4D"/>
          <w:w w:val="119"/>
          <w:position w:val="-9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w w:val="100"/>
          <w:position w:val="-9"/>
          <w:sz w:val="16"/>
          <w:szCs w:val="16"/>
        </w:rPr>
        <w:t>                     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2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4D4D4D"/>
          <w:spacing w:val="13"/>
          <w:w w:val="114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.00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4D4D4D"/>
          <w:spacing w:val="1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3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95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4D4D4D"/>
          <w:spacing w:val="0"/>
          <w:w w:val="83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13"/>
          <w:position w:val="1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4D4D4D"/>
          <w:spacing w:val="0"/>
          <w:w w:val="107"/>
          <w:position w:val="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4D4D4D"/>
          <w:spacing w:val="-11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2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3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1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4D4D4D"/>
          <w:spacing w:val="18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8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8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8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8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E5E5E"/>
          <w:spacing w:val="37"/>
          <w:w w:val="100"/>
          <w:position w:val="-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0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0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3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41"/>
          <w:position w:val="-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E5E5E"/>
          <w:spacing w:val="0"/>
          <w:w w:val="125"/>
          <w:position w:val="-8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-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07070"/>
          <w:spacing w:val="0"/>
          <w:w w:val="119"/>
          <w:position w:val="-8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7"/>
          <w:position w:val="-8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8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-10"/>
          <w:w w:val="100"/>
          <w:position w:val="-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95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13"/>
          <w:position w:val="0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4D4D4D"/>
          <w:spacing w:val="0"/>
          <w:w w:val="95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2" w:lineRule="exact" w:line="220"/>
        <w:ind w:left="313" w:right="-61"/>
      </w:pPr>
      <w:r>
        <w:rPr>
          <w:rFonts w:cs="Times New Roman" w:hAnsi="Times New Roman" w:eastAsia="Times New Roman" w:ascii="Times New Roman"/>
          <w:color w:val="4D4D4D"/>
          <w:w w:val="65"/>
          <w:position w:val="-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4D4D4D"/>
          <w:w w:val="101"/>
          <w:position w:val="-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4D4D4D"/>
          <w:w w:val="100"/>
          <w:position w:val="-8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4D4D4D"/>
          <w:spacing w:val="14"/>
          <w:w w:val="100"/>
          <w:position w:val="-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13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4D4D4D"/>
          <w:spacing w:val="0"/>
          <w:w w:val="113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13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4D4D4D"/>
          <w:spacing w:val="0"/>
          <w:w w:val="113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4D4D4D"/>
          <w:spacing w:val="0"/>
          <w:w w:val="113"/>
          <w:position w:val="3"/>
          <w:sz w:val="16"/>
          <w:szCs w:val="16"/>
        </w:rPr>
        <w:t>33</w:t>
      </w:r>
      <w:r>
        <w:rPr>
          <w:rFonts w:cs="Times New Roman" w:hAnsi="Times New Roman" w:eastAsia="Times New Roman" w:ascii="Times New Roman"/>
          <w:color w:val="4D4D4D"/>
          <w:spacing w:val="0"/>
          <w:w w:val="113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4D4D4D"/>
          <w:spacing w:val="0"/>
          <w:w w:val="113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13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E5E5E"/>
          <w:spacing w:val="0"/>
          <w:w w:val="113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113"/>
          <w:position w:val="3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5E5E5E"/>
          <w:spacing w:val="28"/>
          <w:w w:val="113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4D4D4D"/>
          <w:spacing w:val="1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3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2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89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07070"/>
          <w:spacing w:val="0"/>
          <w:w w:val="83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13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07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4D4D4D"/>
          <w:spacing w:val="1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2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4D4D4D"/>
          <w:spacing w:val="18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07070"/>
          <w:spacing w:val="2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.7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2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47"/>
          <w:position w:val="-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E5E5E"/>
          <w:spacing w:val="0"/>
          <w:w w:val="125"/>
          <w:position w:val="-8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E5E5E"/>
          <w:spacing w:val="0"/>
          <w:w w:val="95"/>
          <w:position w:val="-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A8A8A"/>
          <w:spacing w:val="0"/>
          <w:w w:val="119"/>
          <w:position w:val="-8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7"/>
          <w:position w:val="-8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60"/>
        <w:sectPr>
          <w:type w:val="continuous"/>
          <w:pgSz w:w="16880" w:h="12300" w:orient="landscape"/>
          <w:pgMar w:top="0" w:bottom="0" w:left="820" w:right="840"/>
          <w:cols w:num="2" w:equalWidth="off">
            <w:col w:w="14491" w:space="100"/>
            <w:col w:w="62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4D4D4D"/>
          <w:spacing w:val="-389"/>
          <w:w w:val="213"/>
          <w:position w:val="-22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4D4D4D"/>
          <w:spacing w:val="0"/>
          <w:w w:val="95"/>
          <w:position w:val="0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4D4D4D"/>
          <w:spacing w:val="0"/>
          <w:w w:val="113"/>
          <w:position w:val="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E5E5E"/>
          <w:spacing w:val="0"/>
          <w:w w:val="101"/>
          <w:position w:val="0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60"/>
        <w:ind w:left="663"/>
        <w:sectPr>
          <w:type w:val="continuous"/>
          <w:pgSz w:w="16880" w:h="1230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707070"/>
          <w:spacing w:val="0"/>
          <w:w w:val="80"/>
          <w:position w:val="-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707070"/>
          <w:spacing w:val="0"/>
          <w:w w:val="80"/>
          <w:position w:val="-7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9D9D9D"/>
          <w:spacing w:val="0"/>
          <w:w w:val="80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9D9D9D"/>
          <w:spacing w:val="11"/>
          <w:w w:val="8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80"/>
          <w:position w:val="-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707070"/>
          <w:spacing w:val="0"/>
          <w:w w:val="80"/>
          <w:position w:val="-7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8A8A8A"/>
          <w:spacing w:val="0"/>
          <w:w w:val="80"/>
          <w:position w:val="-7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position w:val="-7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707070"/>
          <w:spacing w:val="0"/>
          <w:w w:val="80"/>
          <w:position w:val="-7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707070"/>
          <w:spacing w:val="0"/>
          <w:w w:val="80"/>
          <w:position w:val="-7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position w:val="-7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position w:val="-7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5E5E5E"/>
          <w:spacing w:val="22"/>
          <w:w w:val="8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80"/>
          <w:position w:val="-7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707070"/>
          <w:spacing w:val="0"/>
          <w:w w:val="80"/>
          <w:position w:val="-7"/>
          <w:sz w:val="16"/>
          <w:szCs w:val="16"/>
        </w:rPr>
        <w:t>ah</w:t>
      </w:r>
      <w:r>
        <w:rPr>
          <w:rFonts w:cs="Times New Roman" w:hAnsi="Times New Roman" w:eastAsia="Times New Roman" w:ascii="Times New Roman"/>
          <w:color w:val="5E5E5E"/>
          <w:spacing w:val="0"/>
          <w:w w:val="80"/>
          <w:position w:val="-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707070"/>
          <w:spacing w:val="0"/>
          <w:w w:val="80"/>
          <w:position w:val="-7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707070"/>
          <w:spacing w:val="0"/>
          <w:w w:val="80"/>
          <w:position w:val="-7"/>
          <w:sz w:val="16"/>
          <w:szCs w:val="16"/>
        </w:rPr>
        <w:t>                                   </w:t>
      </w:r>
      <w:r>
        <w:rPr>
          <w:rFonts w:cs="Times New Roman" w:hAnsi="Times New Roman" w:eastAsia="Times New Roman" w:ascii="Times New Roman"/>
          <w:color w:val="707070"/>
          <w:spacing w:val="26"/>
          <w:w w:val="8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E5E5E"/>
          <w:spacing w:val="28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2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07070"/>
          <w:spacing w:val="35"/>
          <w:w w:val="100"/>
          <w:position w:val="-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07070"/>
          <w:spacing w:val="21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07070"/>
          <w:spacing w:val="25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707070"/>
          <w:spacing w:val="33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4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E5E5E"/>
          <w:spacing w:val="2"/>
          <w:w w:val="100"/>
          <w:position w:val="-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E5E5E"/>
          <w:spacing w:val="12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07070"/>
          <w:spacing w:val="25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07070"/>
          <w:spacing w:val="21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3"/>
          <w:sz w:val="16"/>
          <w:szCs w:val="16"/>
        </w:rPr>
        <w:t>                        </w:t>
      </w:r>
      <w:r>
        <w:rPr>
          <w:rFonts w:cs="Times New Roman" w:hAnsi="Times New Roman" w:eastAsia="Times New Roman" w:ascii="Times New Roman"/>
          <w:color w:val="707070"/>
          <w:spacing w:val="27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5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5E5E5E"/>
          <w:spacing w:val="13"/>
          <w:w w:val="100"/>
          <w:position w:val="-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5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-15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20"/>
        <w:ind w:left="313" w:right="-59"/>
      </w:pPr>
      <w:r>
        <w:rPr>
          <w:rFonts w:cs="Times New Roman" w:hAnsi="Times New Roman" w:eastAsia="Times New Roman" w:ascii="Times New Roman"/>
          <w:color w:val="5E5E5E"/>
          <w:w w:val="71"/>
          <w:position w:val="-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E5E5E"/>
          <w:w w:val="113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w w:val="100"/>
          <w:position w:val="-7"/>
          <w:sz w:val="16"/>
          <w:szCs w:val="16"/>
        </w:rPr>
        <w:t>                     </w:t>
      </w:r>
      <w:r>
        <w:rPr>
          <w:rFonts w:cs="Times New Roman" w:hAnsi="Times New Roman" w:eastAsia="Times New Roman" w:ascii="Times New Roman"/>
          <w:color w:val="5E5E5E"/>
          <w:spacing w:val="0"/>
          <w:w w:val="114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E5E5E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4D4D4D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E5E5E"/>
          <w:spacing w:val="0"/>
          <w:w w:val="114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E5E5E"/>
          <w:spacing w:val="0"/>
          <w:w w:val="114"/>
          <w:position w:val="3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E5E5E"/>
          <w:spacing w:val="0"/>
          <w:w w:val="114"/>
          <w:position w:val="3"/>
          <w:sz w:val="16"/>
          <w:szCs w:val="16"/>
        </w:rPr>
        <w:t>                            </w:t>
      </w:r>
      <w:r>
        <w:rPr>
          <w:rFonts w:cs="Times New Roman" w:hAnsi="Times New Roman" w:eastAsia="Times New Roman" w:ascii="Times New Roman"/>
          <w:color w:val="5E5E5E"/>
          <w:spacing w:val="28"/>
          <w:w w:val="114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                   </w:t>
      </w:r>
      <w:r>
        <w:rPr>
          <w:rFonts w:cs="Times New Roman" w:hAnsi="Times New Roman" w:eastAsia="Times New Roman" w:ascii="Times New Roman"/>
          <w:color w:val="5E5E5E"/>
          <w:spacing w:val="21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                                 </w:t>
      </w:r>
      <w:r>
        <w:rPr>
          <w:rFonts w:cs="Times New Roman" w:hAnsi="Times New Roman" w:eastAsia="Times New Roman" w:ascii="Times New Roman"/>
          <w:color w:val="5E5E5E"/>
          <w:spacing w:val="22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                                </w:t>
      </w:r>
      <w:r>
        <w:rPr>
          <w:rFonts w:cs="Times New Roman" w:hAnsi="Times New Roman" w:eastAsia="Times New Roman" w:ascii="Times New Roman"/>
          <w:color w:val="5E5E5E"/>
          <w:spacing w:val="38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E5E5E"/>
          <w:spacing w:val="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2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3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3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E5E5E"/>
          <w:spacing w:val="2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3"/>
          <w:sz w:val="16"/>
          <w:szCs w:val="16"/>
        </w:rPr>
        <w:t>.7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3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4D4D4D"/>
          <w:spacing w:val="18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1.5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07070"/>
          <w:spacing w:val="4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707070"/>
          <w:spacing w:val="1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8A8A8A"/>
          <w:spacing w:val="0"/>
          <w:w w:val="100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420"/>
        <w:sectPr>
          <w:type w:val="continuous"/>
          <w:pgSz w:w="16880" w:h="12300" w:orient="landscape"/>
          <w:pgMar w:top="0" w:bottom="0" w:left="820" w:right="840"/>
          <w:cols w:num="2" w:equalWidth="off">
            <w:col w:w="14443" w:space="148"/>
            <w:col w:w="62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4D4D4D"/>
          <w:spacing w:val="-389"/>
          <w:w w:val="213"/>
          <w:position w:val="-24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4D4D4D"/>
          <w:spacing w:val="0"/>
          <w:w w:val="95"/>
          <w:position w:val="-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707070"/>
          <w:spacing w:val="0"/>
          <w:w w:val="95"/>
          <w:position w:val="-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13"/>
          <w:position w:val="-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E5E5E"/>
          <w:spacing w:val="0"/>
          <w:w w:val="101"/>
          <w:position w:val="-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20"/>
        <w:ind w:left="663"/>
      </w:pPr>
      <w:r>
        <w:rPr>
          <w:rFonts w:cs="Times New Roman" w:hAnsi="Times New Roman" w:eastAsia="Times New Roman" w:ascii="Times New Roman"/>
          <w:color w:val="707070"/>
          <w:spacing w:val="0"/>
          <w:w w:val="81"/>
          <w:position w:val="6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707070"/>
          <w:spacing w:val="0"/>
          <w:w w:val="81"/>
          <w:position w:val="6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AEAEAE"/>
          <w:spacing w:val="0"/>
          <w:w w:val="81"/>
          <w:position w:val="6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AEAEAE"/>
          <w:spacing w:val="7"/>
          <w:w w:val="81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81"/>
          <w:position w:val="6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707070"/>
          <w:spacing w:val="0"/>
          <w:w w:val="81"/>
          <w:position w:val="6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707070"/>
          <w:spacing w:val="0"/>
          <w:w w:val="81"/>
          <w:position w:val="6"/>
          <w:sz w:val="16"/>
          <w:szCs w:val="16"/>
        </w:rPr>
        <w:t>rs</w:t>
      </w:r>
      <w:r>
        <w:rPr>
          <w:rFonts w:cs="Times New Roman" w:hAnsi="Times New Roman" w:eastAsia="Times New Roman" w:ascii="Times New Roman"/>
          <w:color w:val="707070"/>
          <w:spacing w:val="0"/>
          <w:w w:val="81"/>
          <w:position w:val="6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707070"/>
          <w:spacing w:val="0"/>
          <w:w w:val="81"/>
          <w:position w:val="6"/>
          <w:sz w:val="16"/>
          <w:szCs w:val="16"/>
        </w:rPr>
        <w:t>ed</w:t>
      </w:r>
      <w:r>
        <w:rPr>
          <w:rFonts w:cs="Times New Roman" w:hAnsi="Times New Roman" w:eastAsia="Times New Roman" w:ascii="Times New Roman"/>
          <w:color w:val="707070"/>
          <w:spacing w:val="0"/>
          <w:w w:val="81"/>
          <w:position w:val="6"/>
          <w:sz w:val="16"/>
          <w:szCs w:val="16"/>
        </w:rPr>
        <w:t>uzzam</w:t>
      </w:r>
      <w:r>
        <w:rPr>
          <w:rFonts w:cs="Times New Roman" w:hAnsi="Times New Roman" w:eastAsia="Times New Roman" w:ascii="Times New Roman"/>
          <w:color w:val="707070"/>
          <w:spacing w:val="0"/>
          <w:w w:val="81"/>
          <w:position w:val="6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707070"/>
          <w:spacing w:val="0"/>
          <w:w w:val="81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3"/>
          <w:w w:val="81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85"/>
          <w:position w:val="6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707070"/>
          <w:spacing w:val="0"/>
          <w:w w:val="82"/>
          <w:position w:val="6"/>
          <w:sz w:val="16"/>
          <w:szCs w:val="16"/>
        </w:rPr>
        <w:t>ak</w:t>
      </w:r>
      <w:r>
        <w:rPr>
          <w:rFonts w:cs="Times New Roman" w:hAnsi="Times New Roman" w:eastAsia="Times New Roman" w:ascii="Times New Roman"/>
          <w:color w:val="707070"/>
          <w:spacing w:val="0"/>
          <w:w w:val="65"/>
          <w:position w:val="6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707070"/>
          <w:spacing w:val="0"/>
          <w:w w:val="89"/>
          <w:position w:val="6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6"/>
          <w:sz w:val="16"/>
          <w:szCs w:val="16"/>
        </w:rPr>
        <w:t>                                   </w:t>
      </w:r>
      <w:r>
        <w:rPr>
          <w:rFonts w:cs="Times New Roman" w:hAnsi="Times New Roman" w:eastAsia="Times New Roman" w:ascii="Times New Roman"/>
          <w:color w:val="707070"/>
          <w:spacing w:val="-19"/>
          <w:w w:val="100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5E5E5E"/>
          <w:spacing w:val="17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                                    </w:t>
      </w:r>
      <w:r>
        <w:rPr>
          <w:rFonts w:cs="Times New Roman" w:hAnsi="Times New Roman" w:eastAsia="Times New Roman" w:ascii="Times New Roman"/>
          <w:color w:val="5E5E5E"/>
          <w:spacing w:val="3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                                   </w:t>
      </w:r>
      <w:r>
        <w:rPr>
          <w:rFonts w:cs="Times New Roman" w:hAnsi="Times New Roman" w:eastAsia="Times New Roman" w:ascii="Times New Roman"/>
          <w:color w:val="5E5E5E"/>
          <w:spacing w:val="26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707070"/>
          <w:spacing w:val="3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707070"/>
          <w:spacing w:val="1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707070"/>
          <w:spacing w:val="3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707070"/>
          <w:spacing w:val="1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707070"/>
          <w:spacing w:val="3"/>
          <w:w w:val="100"/>
          <w:position w:val="1"/>
          <w:sz w:val="16"/>
          <w:szCs w:val="16"/>
        </w:rPr>
        <w:t> </w:t>
      </w:r>
      <w:r>
        <w:rPr>
          <w:rFonts w:cs="Arial" w:hAnsi="Arial" w:eastAsia="Arial" w:ascii="Arial"/>
          <w:color w:val="707070"/>
          <w:spacing w:val="0"/>
          <w:w w:val="100"/>
          <w:position w:val="1"/>
          <w:sz w:val="15"/>
          <w:szCs w:val="15"/>
        </w:rPr>
        <w:t>F</w:t>
      </w:r>
      <w:r>
        <w:rPr>
          <w:rFonts w:cs="Arial" w:hAnsi="Arial" w:eastAsia="Arial" w:ascii="Arial"/>
          <w:color w:val="707070"/>
          <w:spacing w:val="0"/>
          <w:w w:val="100"/>
          <w:position w:val="1"/>
          <w:sz w:val="15"/>
          <w:szCs w:val="15"/>
        </w:rPr>
        <w:t>         </w:t>
      </w:r>
      <w:r>
        <w:rPr>
          <w:rFonts w:cs="Arial" w:hAnsi="Arial" w:eastAsia="Arial" w:ascii="Arial"/>
          <w:color w:val="707070"/>
          <w:spacing w:val="7"/>
          <w:w w:val="100"/>
          <w:position w:val="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A-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E5E5E"/>
          <w:spacing w:val="17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707070"/>
          <w:spacing w:val="2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position w:val="0"/>
          <w:sz w:val="16"/>
          <w:szCs w:val="16"/>
        </w:rPr>
        <w:t>                         </w:t>
      </w:r>
      <w:r>
        <w:rPr>
          <w:rFonts w:cs="Times New Roman" w:hAnsi="Times New Roman" w:eastAsia="Times New Roman" w:ascii="Times New Roman"/>
          <w:color w:val="5E5E5E"/>
          <w:spacing w:val="1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4D4D4D"/>
          <w:spacing w:val="0"/>
          <w:w w:val="100"/>
          <w:position w:val="-1"/>
          <w:sz w:val="16"/>
          <w:szCs w:val="16"/>
        </w:rPr>
        <w:t>                      </w:t>
      </w:r>
      <w:r>
        <w:rPr>
          <w:rFonts w:cs="Times New Roman" w:hAnsi="Times New Roman" w:eastAsia="Times New Roman" w:ascii="Times New Roman"/>
          <w:color w:val="4D4D4D"/>
          <w:spacing w:val="23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E5E5E"/>
          <w:spacing w:val="0"/>
          <w:w w:val="99"/>
          <w:position w:val="-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707070"/>
          <w:spacing w:val="0"/>
          <w:w w:val="112"/>
          <w:position w:val="-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right"/>
        <w:ind w:right="888"/>
      </w:pPr>
      <w:r>
        <w:pict>
          <v:shape type="#_x0000_t202" style="position:absolute;margin-left:46.2354pt;margin-top:-10.2173pt;width:532.91pt;height:40.4645pt;mso-position-horizontal-relative:page;mso-position-vertical-relative:paragraph;z-index:-294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38" w:hRule="exact"/>
                    </w:trPr>
                    <w:tc>
                      <w:tcPr>
                        <w:tcW w:w="24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lineRule="exact" w:line="14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35"/>
                            <w:w w:val="100"/>
                            <w:position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84"/>
                            <w:position w:val="1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101"/>
                            <w:position w:val="1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111"/>
                            <w:position w:val="1"/>
                            <w:sz w:val="17"/>
                            <w:szCs w:val="17"/>
                          </w:rPr>
                          <w:t>gn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106"/>
                            <w:position w:val="1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173"/>
                            <w:position w:val="1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101"/>
                            <w:position w:val="1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144"/>
                            <w:position w:val="1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96"/>
                            <w:position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15"/>
                            <w:w w:val="100"/>
                            <w:position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&amp;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22"/>
                            <w:w w:val="100"/>
                            <w:position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89"/>
                            <w:position w:val="1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106"/>
                            <w:position w:val="1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163"/>
                            <w:position w:val="1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color w:val="4D4D4D"/>
                            <w:spacing w:val="0"/>
                            <w:w w:val="101"/>
                            <w:position w:val="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102"/>
                            <w:position w:val="1"/>
                            <w:sz w:val="17"/>
                            <w:szCs w:val="17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left"/>
                          <w:spacing w:before="58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5E5E5E"/>
                            <w:w w:val="8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w w:val="86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w w:val="9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w w:val="92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w w:val="123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w w:val="90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w w:val="92"/>
                            <w:sz w:val="14"/>
                            <w:szCs w:val="14"/>
                          </w:rPr>
                          <w:t>an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1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-3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100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86"/>
                            <w:sz w:val="14"/>
                            <w:szCs w:val="14"/>
                          </w:rPr>
                          <w:t>Ex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86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86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8A8A8A"/>
                            <w:spacing w:val="0"/>
                            <w:w w:val="86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8A8A8A"/>
                            <w:spacing w:val="27"/>
                            <w:w w:val="86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75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92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94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94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92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130"/>
                            <w:sz w:val="14"/>
                            <w:szCs w:val="14"/>
                          </w:rPr>
                          <w:t>tt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86"/>
                            <w:sz w:val="14"/>
                            <w:szCs w:val="14"/>
                          </w:rPr>
                          <w:t>ee</w:t>
                        </w:r>
                        <w:r>
                          <w:rPr>
                            <w:rFonts w:cs="Arial" w:hAnsi="Arial" w:eastAsia="Arial" w:ascii="Arial"/>
                            <w:color w:val="8A8A8A"/>
                            <w:spacing w:val="0"/>
                            <w:w w:val="99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1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Malgun Gothic" w:hAnsi="Malgun Gothic" w:eastAsia="Malgun Gothic" w:ascii="Malgun Gothic"/>
                            <w:sz w:val="29"/>
                            <w:szCs w:val="29"/>
                          </w:rPr>
                          <w:jc w:val="left"/>
                          <w:spacing w:lineRule="exact" w:line="400"/>
                          <w:ind w:left="45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79"/>
                            <w:position w:val="-1"/>
                            <w:sz w:val="29"/>
                            <w:szCs w:val="29"/>
                          </w:rPr>
                          <w:t>°A,,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E5E5E"/>
                            <w:w w:val="65"/>
                            <w:position w:val="-1"/>
                            <w:sz w:val="29"/>
                            <w:szCs w:val="29"/>
                          </w:rPr>
                          <w:t>Q,,_,</w:t>
                        </w:r>
                        <w:r>
                          <w:rPr>
                            <w:rFonts w:cs="Malgun Gothic" w:hAnsi="Malgun Gothic" w:eastAsia="Malgun Gothic" w:ascii="Malgun Gothic"/>
                            <w:color w:val="707070"/>
                            <w:w w:val="226"/>
                            <w:position w:val="-1"/>
                            <w:sz w:val="29"/>
                            <w:szCs w:val="29"/>
                          </w:rPr>
                          <w:t>�</w:t>
                        </w:r>
                        <w:r>
                          <w:rPr>
                            <w:rFonts w:cs="Malgun Gothic" w:hAnsi="Malgun Gothic" w:eastAsia="Malgun Gothic" w:ascii="Malgun Gothic"/>
                            <w:color w:val="000000"/>
                            <w:w w:val="100"/>
                            <w:position w:val="0"/>
                            <w:sz w:val="29"/>
                            <w:szCs w:val="29"/>
                          </w:rPr>
                        </w:r>
                      </w:p>
                    </w:tc>
                    <w:tc>
                      <w:tcPr>
                        <w:tcW w:w="268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24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left"/>
                          <w:spacing w:before="97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9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93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9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93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93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93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7"/>
                            <w:w w:val="93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86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136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-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100"/>
                            <w:sz w:val="14"/>
                            <w:szCs w:val="14"/>
                          </w:rPr>
                          <w:t>th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85"/>
                            <w:sz w:val="14"/>
                            <w:szCs w:val="14"/>
                          </w:rPr>
                          <w:t>Ex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8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85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8A8A8A"/>
                            <w:spacing w:val="0"/>
                            <w:w w:val="85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8A8A8A"/>
                            <w:spacing w:val="27"/>
                            <w:w w:val="8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75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92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94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94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92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124"/>
                            <w:sz w:val="14"/>
                            <w:szCs w:val="14"/>
                          </w:rPr>
                          <w:t>tt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92"/>
                            <w:sz w:val="14"/>
                            <w:szCs w:val="14"/>
                          </w:rPr>
                          <w:t>ee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86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100"/>
                            <w:sz w:val="14"/>
                            <w:szCs w:val="14"/>
                          </w:rPr>
                          <w:t>  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-1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80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86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113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lineRule="exact" w:line="280"/>
                          <w:ind w:left="130"/>
                        </w:pPr>
                        <w:r>
                          <w:rPr>
                            <w:rFonts w:cs="Malgun Gothic" w:hAnsi="Malgun Gothic" w:eastAsia="Malgun Gothic" w:ascii="Malgun Gothic"/>
                            <w:color w:val="707070"/>
                            <w:w w:val="194"/>
                            <w:sz w:val="22"/>
                            <w:szCs w:val="22"/>
                          </w:rPr>
                          <w:t>�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-1"/>
                            <w:w w:val="48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55"/>
                            <w:sz w:val="22"/>
                            <w:szCs w:val="22"/>
                          </w:rPr>
                          <w:t>,X.:</w:t>
                        </w:r>
                        <w:r>
                          <w:rPr>
                            <w:rFonts w:cs="Arial" w:hAnsi="Arial" w:eastAsia="Arial" w:ascii="Arial"/>
                            <w:color w:val="8A8A8A"/>
                            <w:spacing w:val="0"/>
                            <w:w w:val="71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8A8A8A"/>
                            <w:spacing w:val="0"/>
                            <w:w w:val="63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71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63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8A8A8A"/>
                            <w:spacing w:val="0"/>
                            <w:w w:val="63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71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63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71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spacing w:val="0"/>
                            <w:w w:val="63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8A8A8A"/>
                            <w:spacing w:val="0"/>
                            <w:w w:val="71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cs="Arial" w:hAnsi="Arial" w:eastAsia="Arial" w:ascii="Arial"/>
                            <w:color w:val="9D9D9D"/>
                            <w:spacing w:val="0"/>
                            <w:w w:val="63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63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cs="Arial" w:hAnsi="Arial" w:eastAsia="Arial" w:ascii="Arial"/>
                            <w:color w:val="8A8A8A"/>
                            <w:spacing w:val="0"/>
                            <w:w w:val="71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left"/>
                          <w:spacing w:before="97"/>
                          <w:ind w:left="559"/>
                        </w:pPr>
                        <w:r>
                          <w:rPr>
                            <w:rFonts w:cs="Arial" w:hAnsi="Arial" w:eastAsia="Arial" w:ascii="Arial"/>
                            <w:color w:val="5E5E5E"/>
                            <w:w w:val="80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w w:val="92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color w:val="707070"/>
                            <w:w w:val="113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1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left"/>
                          <w:spacing w:before="22"/>
                          <w:ind w:left="350"/>
                        </w:pPr>
                        <w:r>
                          <w:rPr>
                            <w:rFonts w:cs="Malgun Gothic" w:hAnsi="Malgun Gothic" w:eastAsia="Malgun Gothic" w:ascii="Malgun Gothic"/>
                            <w:color w:val="5E5E5E"/>
                            <w:spacing w:val="0"/>
                            <w:w w:val="579"/>
                            <w:sz w:val="14"/>
                            <w:szCs w:val="14"/>
                          </w:rPr>
                          <w:t>�</w:t>
                        </w:r>
                        <w:r>
                          <w:rPr>
                            <w:rFonts w:cs="Malgun Gothic" w:hAnsi="Malgun Gothic" w:eastAsia="Malgun Gothic" w:ascii="Malgun Gothic"/>
                            <w:color w:val="5E5E5E"/>
                            <w:spacing w:val="105"/>
                            <w:w w:val="579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E5E5E"/>
                            <w:spacing w:val="0"/>
                            <w:w w:val="37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4"/>
                            <w:szCs w:val="14"/>
                          </w:rPr>
                          <w:jc w:val="left"/>
                          <w:spacing w:before="98"/>
                          <w:ind w:left="54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95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02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w w:val="113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Malgun Gothic" w:hAnsi="Malgun Gothic" w:eastAsia="Malgun Gothic" w:ascii="Malgun Gothic"/>
                            <w:sz w:val="14"/>
                            <w:szCs w:val="14"/>
                          </w:rPr>
                          <w:jc w:val="left"/>
                          <w:spacing w:before="22"/>
                          <w:ind w:left="120"/>
                        </w:pPr>
                        <w:r>
                          <w:rPr>
                            <w:rFonts w:cs="Malgun Gothic" w:hAnsi="Malgun Gothic" w:eastAsia="Malgun Gothic" w:ascii="Malgun Gothic"/>
                            <w:color w:val="707070"/>
                            <w:spacing w:val="0"/>
                            <w:w w:val="479"/>
                            <w:sz w:val="14"/>
                            <w:szCs w:val="14"/>
                          </w:rPr>
                          <w:t>�</w:t>
                        </w:r>
                        <w:r>
                          <w:rPr>
                            <w:rFonts w:cs="Malgun Gothic" w:hAnsi="Malgun Gothic" w:eastAsia="Malgun Gothic" w:ascii="Malgun Gothic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4"/>
                            <w:szCs w:val="14"/>
                          </w:rPr>
                          <w:jc w:val="right"/>
                          <w:spacing w:before="98"/>
                          <w:ind w:righ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0"/>
                            <w:spacing w:val="0"/>
                            <w:w w:val="41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707070"/>
          <w:w w:val="83"/>
          <w:sz w:val="14"/>
          <w:szCs w:val="14"/>
        </w:rPr>
        <w:t>Co</w:t>
      </w:r>
      <w:r>
        <w:rPr>
          <w:rFonts w:cs="Arial" w:hAnsi="Arial" w:eastAsia="Arial" w:ascii="Arial"/>
          <w:color w:val="707070"/>
          <w:w w:val="92"/>
          <w:sz w:val="14"/>
          <w:szCs w:val="14"/>
        </w:rPr>
        <w:t>n</w:t>
      </w:r>
      <w:r>
        <w:rPr>
          <w:rFonts w:cs="Arial" w:hAnsi="Arial" w:eastAsia="Arial" w:ascii="Arial"/>
          <w:color w:val="707070"/>
          <w:w w:val="118"/>
          <w:sz w:val="14"/>
          <w:szCs w:val="14"/>
        </w:rPr>
        <w:t>tr</w:t>
      </w:r>
      <w:r>
        <w:rPr>
          <w:rFonts w:cs="Arial" w:hAnsi="Arial" w:eastAsia="Arial" w:ascii="Arial"/>
          <w:color w:val="5E5E5E"/>
          <w:w w:val="86"/>
          <w:sz w:val="14"/>
          <w:szCs w:val="14"/>
        </w:rPr>
        <w:t>o</w:t>
      </w:r>
      <w:r>
        <w:rPr>
          <w:rFonts w:cs="Arial" w:hAnsi="Arial" w:eastAsia="Arial" w:ascii="Arial"/>
          <w:color w:val="707070"/>
          <w:w w:val="92"/>
          <w:sz w:val="14"/>
          <w:szCs w:val="14"/>
        </w:rPr>
        <w:t>ll</w:t>
      </w:r>
      <w:r>
        <w:rPr>
          <w:rFonts w:cs="Arial" w:hAnsi="Arial" w:eastAsia="Arial" w:ascii="Arial"/>
          <w:color w:val="5E5E5E"/>
          <w:w w:val="98"/>
          <w:sz w:val="14"/>
          <w:szCs w:val="14"/>
        </w:rPr>
        <w:t>e</w:t>
      </w:r>
      <w:r>
        <w:rPr>
          <w:rFonts w:cs="Arial" w:hAnsi="Arial" w:eastAsia="Arial" w:ascii="Arial"/>
          <w:color w:val="707070"/>
          <w:w w:val="102"/>
          <w:sz w:val="14"/>
          <w:szCs w:val="14"/>
        </w:rPr>
        <w:t>r</w:t>
      </w:r>
      <w:r>
        <w:rPr>
          <w:rFonts w:cs="Arial" w:hAnsi="Arial" w:eastAsia="Arial" w:ascii="Arial"/>
          <w:color w:val="707070"/>
          <w:spacing w:val="9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86"/>
          <w:sz w:val="14"/>
          <w:szCs w:val="14"/>
        </w:rPr>
        <w:t>o</w:t>
      </w:r>
      <w:r>
        <w:rPr>
          <w:rFonts w:cs="Arial" w:hAnsi="Arial" w:eastAsia="Arial" w:ascii="Arial"/>
          <w:color w:val="707070"/>
          <w:spacing w:val="0"/>
          <w:w w:val="136"/>
          <w:sz w:val="14"/>
          <w:szCs w:val="14"/>
        </w:rPr>
        <w:t>f</w:t>
      </w:r>
      <w:r>
        <w:rPr>
          <w:rFonts w:cs="Arial" w:hAnsi="Arial" w:eastAsia="Arial" w:ascii="Arial"/>
          <w:color w:val="707070"/>
          <w:spacing w:val="4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90"/>
          <w:sz w:val="14"/>
          <w:szCs w:val="14"/>
        </w:rPr>
        <w:t>Ex</w:t>
      </w:r>
      <w:r>
        <w:rPr>
          <w:rFonts w:cs="Arial" w:hAnsi="Arial" w:eastAsia="Arial" w:ascii="Arial"/>
          <w:color w:val="707070"/>
          <w:spacing w:val="0"/>
          <w:w w:val="90"/>
          <w:sz w:val="14"/>
          <w:szCs w:val="14"/>
        </w:rPr>
        <w:t>a</w:t>
      </w:r>
      <w:r>
        <w:rPr>
          <w:rFonts w:cs="Arial" w:hAnsi="Arial" w:eastAsia="Arial" w:ascii="Arial"/>
          <w:color w:val="707070"/>
          <w:spacing w:val="0"/>
          <w:w w:val="90"/>
          <w:sz w:val="14"/>
          <w:szCs w:val="14"/>
        </w:rPr>
        <w:t>m</w:t>
      </w:r>
      <w:r>
        <w:rPr>
          <w:rFonts w:cs="Arial" w:hAnsi="Arial" w:eastAsia="Arial" w:ascii="Arial"/>
          <w:color w:val="707070"/>
          <w:spacing w:val="0"/>
          <w:w w:val="90"/>
          <w:sz w:val="14"/>
          <w:szCs w:val="14"/>
        </w:rPr>
        <w:t>i</w:t>
      </w:r>
      <w:r>
        <w:rPr>
          <w:rFonts w:cs="Arial" w:hAnsi="Arial" w:eastAsia="Arial" w:ascii="Arial"/>
          <w:color w:val="707070"/>
          <w:spacing w:val="0"/>
          <w:w w:val="90"/>
          <w:sz w:val="14"/>
          <w:szCs w:val="14"/>
        </w:rPr>
        <w:t>n</w:t>
      </w:r>
      <w:r>
        <w:rPr>
          <w:rFonts w:cs="Arial" w:hAnsi="Arial" w:eastAsia="Arial" w:ascii="Arial"/>
          <w:color w:val="5E5E5E"/>
          <w:spacing w:val="0"/>
          <w:w w:val="90"/>
          <w:sz w:val="14"/>
          <w:szCs w:val="14"/>
        </w:rPr>
        <w:t>a</w:t>
      </w:r>
      <w:r>
        <w:rPr>
          <w:rFonts w:cs="Arial" w:hAnsi="Arial" w:eastAsia="Arial" w:ascii="Arial"/>
          <w:color w:val="707070"/>
          <w:spacing w:val="0"/>
          <w:w w:val="90"/>
          <w:sz w:val="14"/>
          <w:szCs w:val="14"/>
        </w:rPr>
        <w:t>ti</w:t>
      </w:r>
      <w:r>
        <w:rPr>
          <w:rFonts w:cs="Arial" w:hAnsi="Arial" w:eastAsia="Arial" w:ascii="Arial"/>
          <w:color w:val="707070"/>
          <w:spacing w:val="0"/>
          <w:w w:val="90"/>
          <w:sz w:val="14"/>
          <w:szCs w:val="14"/>
        </w:rPr>
        <w:t>o</w:t>
      </w:r>
      <w:r>
        <w:rPr>
          <w:rFonts w:cs="Arial" w:hAnsi="Arial" w:eastAsia="Arial" w:ascii="Arial"/>
          <w:color w:val="707070"/>
          <w:spacing w:val="0"/>
          <w:w w:val="90"/>
          <w:sz w:val="14"/>
          <w:szCs w:val="14"/>
        </w:rPr>
        <w:t>n</w:t>
      </w:r>
      <w:r>
        <w:rPr>
          <w:rFonts w:cs="Arial" w:hAnsi="Arial" w:eastAsia="Arial" w:ascii="Arial"/>
          <w:color w:val="8A8A8A"/>
          <w:spacing w:val="0"/>
          <w:w w:val="90"/>
          <w:sz w:val="14"/>
          <w:szCs w:val="14"/>
        </w:rPr>
        <w:t>:</w:t>
      </w:r>
      <w:r>
        <w:rPr>
          <w:rFonts w:cs="Arial" w:hAnsi="Arial" w:eastAsia="Arial" w:ascii="Arial"/>
          <w:color w:val="8A8A8A"/>
          <w:spacing w:val="1"/>
          <w:w w:val="90"/>
          <w:sz w:val="14"/>
          <w:szCs w:val="14"/>
        </w:rPr>
        <w:t> </w:t>
      </w:r>
      <w:r>
        <w:rPr>
          <w:rFonts w:cs="Arial" w:hAnsi="Arial" w:eastAsia="Arial" w:ascii="Arial"/>
          <w:color w:val="707070"/>
          <w:spacing w:val="0"/>
          <w:w w:val="4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99"/>
          <w:sz w:val="14"/>
          <w:szCs w:val="14"/>
        </w:rPr>
        <w:t>..</w:t>
      </w:r>
      <w:r>
        <w:rPr>
          <w:rFonts w:cs="Arial" w:hAnsi="Arial" w:eastAsia="Arial" w:ascii="Arial"/>
          <w:color w:val="707070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5E5E5E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..</w:t>
      </w:r>
      <w:r>
        <w:rPr>
          <w:rFonts w:cs="Arial" w:hAnsi="Arial" w:eastAsia="Arial" w:ascii="Arial"/>
          <w:color w:val="9D9D9D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9D9D9D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9D9D9D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...</w:t>
      </w:r>
      <w:r>
        <w:rPr>
          <w:rFonts w:cs="Arial" w:hAnsi="Arial" w:eastAsia="Arial" w:ascii="Arial"/>
          <w:color w:val="707070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88"/>
          <w:sz w:val="14"/>
          <w:szCs w:val="14"/>
        </w:rPr>
        <w:t>•</w:t>
      </w:r>
      <w:r>
        <w:rPr>
          <w:rFonts w:cs="Arial" w:hAnsi="Arial" w:eastAsia="Arial" w:ascii="Arial"/>
          <w:color w:val="8A8A8A"/>
          <w:spacing w:val="0"/>
          <w:w w:val="78"/>
          <w:sz w:val="14"/>
          <w:szCs w:val="14"/>
        </w:rPr>
        <w:t>•</w:t>
      </w:r>
      <w:r>
        <w:rPr>
          <w:rFonts w:cs="Arial" w:hAnsi="Arial" w:eastAsia="Arial" w:ascii="Arial"/>
          <w:color w:val="707070"/>
          <w:spacing w:val="0"/>
          <w:w w:val="78"/>
          <w:sz w:val="14"/>
          <w:szCs w:val="14"/>
        </w:rPr>
        <w:t>•</w:t>
      </w:r>
      <w:r>
        <w:rPr>
          <w:rFonts w:cs="Arial" w:hAnsi="Arial" w:eastAsia="Arial" w:ascii="Arial"/>
          <w:color w:val="707070"/>
          <w:spacing w:val="0"/>
          <w:w w:val="86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spacing w:lineRule="exact" w:line="140"/>
        <w:ind w:right="1315"/>
        <w:sectPr>
          <w:type w:val="continuous"/>
          <w:pgSz w:w="16880" w:h="1230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5E5E5E"/>
          <w:spacing w:val="0"/>
          <w:w w:val="100"/>
          <w:sz w:val="14"/>
          <w:szCs w:val="14"/>
        </w:rPr>
        <w:t>04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707070"/>
          <w:spacing w:val="3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707070"/>
          <w:spacing w:val="0"/>
          <w:w w:val="41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23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23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23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123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09"/>
          <w:sz w:val="14"/>
          <w:szCs w:val="14"/>
        </w:rPr>
        <w:t>..</w:t>
      </w:r>
      <w:r>
        <w:rPr>
          <w:rFonts w:cs="Times New Roman" w:hAnsi="Times New Roman" w:eastAsia="Times New Roman" w:ascii="Times New Roman"/>
          <w:color w:val="707070"/>
          <w:spacing w:val="0"/>
          <w:w w:val="123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123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88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color w:val="707070"/>
          <w:spacing w:val="0"/>
          <w:w w:val="95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23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123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4D4D4D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23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123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23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123"/>
          <w:sz w:val="14"/>
          <w:szCs w:val="14"/>
        </w:rPr>
        <w:t>..</w:t>
      </w:r>
      <w:r>
        <w:rPr>
          <w:rFonts w:cs="Times New Roman" w:hAnsi="Times New Roman" w:eastAsia="Times New Roman" w:ascii="Times New Roman"/>
          <w:color w:val="8A8A8A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137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95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D9D9D"/>
          <w:spacing w:val="0"/>
          <w:w w:val="123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D9D9D"/>
          <w:spacing w:val="0"/>
          <w:w w:val="123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95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123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109"/>
          <w:sz w:val="14"/>
          <w:szCs w:val="14"/>
        </w:rPr>
        <w:t>..</w:t>
      </w:r>
      <w:r>
        <w:rPr>
          <w:rFonts w:cs="Times New Roman" w:hAnsi="Times New Roman" w:eastAsia="Times New Roman" w:ascii="Times New Roman"/>
          <w:color w:val="8A8A8A"/>
          <w:spacing w:val="0"/>
          <w:w w:val="123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109"/>
          <w:sz w:val="14"/>
          <w:szCs w:val="14"/>
        </w:rPr>
        <w:t>..</w:t>
      </w:r>
      <w:r>
        <w:rPr>
          <w:rFonts w:cs="Times New Roman" w:hAnsi="Times New Roman" w:eastAsia="Times New Roman" w:ascii="Times New Roman"/>
          <w:color w:val="707070"/>
          <w:spacing w:val="0"/>
          <w:w w:val="123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707070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ind w:left="140" w:right="-42"/>
      </w:pPr>
      <w:r>
        <w:rPr>
          <w:rFonts w:cs="Arial" w:hAnsi="Arial" w:eastAsia="Arial" w:ascii="Arial"/>
          <w:color w:val="5E5E5E"/>
          <w:w w:val="101"/>
          <w:sz w:val="14"/>
          <w:szCs w:val="14"/>
        </w:rPr>
        <w:t>T</w:t>
      </w:r>
      <w:r>
        <w:rPr>
          <w:rFonts w:cs="Arial" w:hAnsi="Arial" w:eastAsia="Arial" w:ascii="Arial"/>
          <w:color w:val="707070"/>
          <w:w w:val="80"/>
          <w:sz w:val="14"/>
          <w:szCs w:val="14"/>
        </w:rPr>
        <w:t>a</w:t>
      </w:r>
      <w:r>
        <w:rPr>
          <w:rFonts w:cs="Arial" w:hAnsi="Arial" w:eastAsia="Arial" w:ascii="Arial"/>
          <w:color w:val="5E5E5E"/>
          <w:w w:val="98"/>
          <w:sz w:val="14"/>
          <w:szCs w:val="14"/>
        </w:rPr>
        <w:t>b</w:t>
      </w:r>
      <w:r>
        <w:rPr>
          <w:rFonts w:cs="Arial" w:hAnsi="Arial" w:eastAsia="Arial" w:ascii="Arial"/>
          <w:color w:val="5E5E5E"/>
          <w:w w:val="92"/>
          <w:sz w:val="14"/>
          <w:szCs w:val="14"/>
        </w:rPr>
        <w:t>ul</w:t>
      </w:r>
      <w:r>
        <w:rPr>
          <w:rFonts w:cs="Arial" w:hAnsi="Arial" w:eastAsia="Arial" w:ascii="Arial"/>
          <w:color w:val="707070"/>
          <w:w w:val="92"/>
          <w:sz w:val="14"/>
          <w:szCs w:val="14"/>
        </w:rPr>
        <w:t>a</w:t>
      </w:r>
      <w:r>
        <w:rPr>
          <w:rFonts w:cs="Arial" w:hAnsi="Arial" w:eastAsia="Arial" w:ascii="Arial"/>
          <w:color w:val="707070"/>
          <w:w w:val="136"/>
          <w:sz w:val="14"/>
          <w:szCs w:val="14"/>
        </w:rPr>
        <w:t>t</w:t>
      </w:r>
      <w:r>
        <w:rPr>
          <w:rFonts w:cs="Arial" w:hAnsi="Arial" w:eastAsia="Arial" w:ascii="Arial"/>
          <w:color w:val="707070"/>
          <w:w w:val="86"/>
          <w:sz w:val="14"/>
          <w:szCs w:val="14"/>
        </w:rPr>
        <w:t>o</w:t>
      </w:r>
      <w:r>
        <w:rPr>
          <w:rFonts w:cs="Arial" w:hAnsi="Arial" w:eastAsia="Arial" w:ascii="Arial"/>
          <w:color w:val="707070"/>
          <w:w w:val="113"/>
          <w:sz w:val="14"/>
          <w:szCs w:val="14"/>
        </w:rPr>
        <w:t>r</w:t>
      </w:r>
      <w:r>
        <w:rPr>
          <w:rFonts w:cs="Arial" w:hAnsi="Arial" w:eastAsia="Arial" w:ascii="Arial"/>
          <w:color w:val="707070"/>
          <w:w w:val="82"/>
          <w:sz w:val="14"/>
          <w:szCs w:val="14"/>
        </w:rPr>
        <w:t>s</w:t>
      </w:r>
      <w:r>
        <w:rPr>
          <w:rFonts w:cs="Arial" w:hAnsi="Arial" w:eastAsia="Arial" w:ascii="Arial"/>
          <w:color w:val="707070"/>
          <w:w w:val="86"/>
          <w:sz w:val="14"/>
          <w:szCs w:val="14"/>
        </w:rPr>
        <w:t>:</w:t>
      </w:r>
      <w:r>
        <w:rPr>
          <w:rFonts w:cs="Arial" w:hAnsi="Arial" w:eastAsia="Arial" w:ascii="Arial"/>
          <w:color w:val="707070"/>
          <w:w w:val="100"/>
          <w:sz w:val="14"/>
          <w:szCs w:val="14"/>
        </w:rPr>
        <w:t>                                       </w:t>
      </w:r>
      <w:r>
        <w:rPr>
          <w:rFonts w:cs="Arial" w:hAnsi="Arial" w:eastAsia="Arial" w:ascii="Arial"/>
          <w:color w:val="707070"/>
          <w:spacing w:val="-11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80"/>
          <w:sz w:val="14"/>
          <w:szCs w:val="14"/>
        </w:rPr>
        <w:t>0</w:t>
      </w:r>
      <w:r>
        <w:rPr>
          <w:rFonts w:cs="Arial" w:hAnsi="Arial" w:eastAsia="Arial" w:ascii="Arial"/>
          <w:color w:val="707070"/>
          <w:spacing w:val="0"/>
          <w:w w:val="86"/>
          <w:sz w:val="14"/>
          <w:szCs w:val="14"/>
        </w:rPr>
        <w:t>1</w:t>
      </w:r>
      <w:r>
        <w:rPr>
          <w:rFonts w:cs="Arial" w:hAnsi="Arial" w:eastAsia="Arial" w:ascii="Arial"/>
          <w:color w:val="707070"/>
          <w:spacing w:val="0"/>
          <w:w w:val="113"/>
          <w:sz w:val="14"/>
          <w:szCs w:val="14"/>
        </w:rPr>
        <w:t>)</w:t>
      </w:r>
      <w:r>
        <w:rPr>
          <w:rFonts w:cs="Arial" w:hAnsi="Arial" w:eastAsia="Arial" w:ascii="Arial"/>
          <w:color w:val="707070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707070"/>
          <w:spacing w:val="-15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5E5E5E"/>
          <w:spacing w:val="0"/>
          <w:w w:val="37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86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5E5E5E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5E5E5E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5E5E5E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9D9D9D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4D4D4D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5E5E5E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9D9D9D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5E5E5E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9D9D9D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5E5E5E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78"/>
          <w:sz w:val="14"/>
          <w:szCs w:val="14"/>
        </w:rPr>
        <w:t>•</w:t>
      </w:r>
      <w:r>
        <w:rPr>
          <w:rFonts w:cs="Arial" w:hAnsi="Arial" w:eastAsia="Arial" w:ascii="Arial"/>
          <w:color w:val="707070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5E5E5E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99"/>
          <w:sz w:val="14"/>
          <w:szCs w:val="14"/>
        </w:rPr>
        <w:t>..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00"/>
          <w:sz w:val="14"/>
          <w:szCs w:val="14"/>
        </w:rPr>
        <w:t>                            </w:t>
      </w:r>
      <w:r>
        <w:rPr>
          <w:rFonts w:cs="Arial" w:hAnsi="Arial" w:eastAsia="Arial" w:ascii="Arial"/>
          <w:color w:val="8A8A8A"/>
          <w:spacing w:val="-6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707070"/>
          <w:spacing w:val="0"/>
          <w:w w:val="100"/>
          <w:sz w:val="14"/>
          <w:szCs w:val="14"/>
        </w:rPr>
        <w:t>0</w:t>
      </w:r>
      <w:r>
        <w:rPr>
          <w:rFonts w:cs="Arial" w:hAnsi="Arial" w:eastAsia="Arial" w:ascii="Arial"/>
          <w:color w:val="707070"/>
          <w:spacing w:val="0"/>
          <w:w w:val="100"/>
          <w:sz w:val="14"/>
          <w:szCs w:val="14"/>
        </w:rPr>
        <w:t>2</w:t>
      </w:r>
      <w:r>
        <w:rPr>
          <w:rFonts w:cs="Arial" w:hAnsi="Arial" w:eastAsia="Arial" w:ascii="Arial"/>
          <w:color w:val="707070"/>
          <w:spacing w:val="0"/>
          <w:w w:val="100"/>
          <w:sz w:val="14"/>
          <w:szCs w:val="14"/>
        </w:rPr>
        <w:t>)</w:t>
      </w:r>
      <w:r>
        <w:rPr>
          <w:rFonts w:cs="Arial" w:hAnsi="Arial" w:eastAsia="Arial" w:ascii="Arial"/>
          <w:color w:val="707070"/>
          <w:spacing w:val="8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8A8A8A"/>
          <w:spacing w:val="0"/>
          <w:w w:val="37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5E5E5E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5E5E5E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9D9D9D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9D9D9D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9D9D9D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86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9D9D9D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86"/>
          <w:sz w:val="14"/>
          <w:szCs w:val="14"/>
        </w:rPr>
        <w:t>.</w:t>
      </w:r>
      <w:r>
        <w:rPr>
          <w:rFonts w:cs="Arial" w:hAnsi="Arial" w:eastAsia="Arial" w:ascii="Arial"/>
          <w:color w:val="9D9D9D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9D9D9D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9D9D9D"/>
          <w:spacing w:val="0"/>
          <w:w w:val="86"/>
          <w:sz w:val="14"/>
          <w:szCs w:val="14"/>
        </w:rPr>
        <w:t>.</w:t>
      </w:r>
      <w:r>
        <w:rPr>
          <w:rFonts w:cs="Arial" w:hAnsi="Arial" w:eastAsia="Arial" w:ascii="Arial"/>
          <w:color w:val="707070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88"/>
          <w:sz w:val="14"/>
          <w:szCs w:val="14"/>
        </w:rPr>
        <w:t>•</w:t>
      </w:r>
      <w:r>
        <w:rPr>
          <w:rFonts w:cs="Arial" w:hAnsi="Arial" w:eastAsia="Arial" w:ascii="Arial"/>
          <w:color w:val="8A8A8A"/>
          <w:spacing w:val="0"/>
          <w:w w:val="68"/>
          <w:sz w:val="14"/>
          <w:szCs w:val="14"/>
        </w:rPr>
        <w:t>•</w:t>
      </w:r>
      <w:r>
        <w:rPr>
          <w:rFonts w:cs="Arial" w:hAnsi="Arial" w:eastAsia="Arial" w:ascii="Arial"/>
          <w:color w:val="707070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8A8A8A"/>
          <w:spacing w:val="0"/>
          <w:w w:val="99"/>
          <w:sz w:val="14"/>
          <w:szCs w:val="14"/>
        </w:rPr>
        <w:t>...</w:t>
      </w:r>
      <w:r>
        <w:rPr>
          <w:rFonts w:cs="Arial" w:hAnsi="Arial" w:eastAsia="Arial" w:ascii="Arial"/>
          <w:color w:val="8A8A8A"/>
          <w:spacing w:val="0"/>
          <w:w w:val="111"/>
          <w:sz w:val="14"/>
          <w:szCs w:val="1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40"/>
        <w:sectPr>
          <w:type w:val="continuous"/>
          <w:pgSz w:w="16880" w:h="12300" w:orient="landscape"/>
          <w:pgMar w:top="0" w:bottom="0" w:left="820" w:right="840"/>
          <w:cols w:num="2" w:equalWidth="off">
            <w:col w:w="7676" w:space="1084"/>
            <w:col w:w="6460"/>
          </w:cols>
        </w:sectPr>
      </w:pPr>
      <w:r>
        <w:rPr>
          <w:rFonts w:cs="Times New Roman" w:hAnsi="Times New Roman" w:eastAsia="Times New Roman" w:ascii="Times New Roman"/>
          <w:color w:val="5E5E5E"/>
          <w:spacing w:val="0"/>
          <w:w w:val="100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sz w:val="14"/>
          <w:szCs w:val="14"/>
        </w:rPr>
        <w:t>                                                     </w:t>
      </w:r>
      <w:r>
        <w:rPr>
          <w:rFonts w:cs="Times New Roman" w:hAnsi="Times New Roman" w:eastAsia="Times New Roman" w:ascii="Times New Roman"/>
          <w:color w:val="707070"/>
          <w:spacing w:val="1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8A8A8A"/>
          <w:spacing w:val="0"/>
          <w:w w:val="54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right"/>
        <w:spacing w:before="28"/>
        <w:ind w:right="3355"/>
        <w:sectPr>
          <w:type w:val="continuous"/>
          <w:pgSz w:w="16880" w:h="12300" w:orient="landscape"/>
          <w:pgMar w:top="0" w:bottom="0" w:left="820" w:right="840"/>
        </w:sectPr>
      </w:pPr>
      <w:r>
        <w:rPr>
          <w:rFonts w:cs="Arial" w:hAnsi="Arial" w:eastAsia="Arial" w:ascii="Arial"/>
          <w:color w:val="CCCCCC"/>
          <w:spacing w:val="0"/>
          <w:w w:val="73"/>
          <w:sz w:val="26"/>
          <w:szCs w:val="26"/>
        </w:rPr>
        <w:t>•</w:t>
      </w:r>
      <w:r>
        <w:rPr>
          <w:rFonts w:cs="Arial" w:hAnsi="Arial" w:eastAsia="Arial" w:ascii="Arial"/>
          <w:color w:val="000000"/>
          <w:spacing w:val="0"/>
          <w:w w:val="10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lineRule="exact" w:line="140"/>
        <w:ind w:left="1532" w:right="-41"/>
      </w:pPr>
      <w:r>
        <w:pict>
          <v:shape type="#_x0000_t202" style="position:absolute;margin-left:354.143pt;margin-top:-3.44809pt;width:160pt;height:20.9992pt;mso-position-horizontal-relative:page;mso-position-vertical-relative:paragraph;z-index:-294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10" w:hRule="exact"/>
                    </w:trPr>
                    <w:tc>
                      <w:tcPr>
                        <w:tcW w:w="2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left"/>
                          <w:spacing w:before="87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7F7F7F"/>
                            <w:spacing w:val="0"/>
                            <w:w w:val="123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23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23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2"/>
                            <w:w w:val="123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8"/>
                            <w:szCs w:val="8"/>
                          </w:rPr>
                          <w:t>3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color w:val="7F7F7F"/>
                            <w:spacing w:val="0"/>
                            <w:w w:val="100"/>
                            <w:sz w:val="8"/>
                            <w:szCs w:val="8"/>
                          </w:rPr>
                          <w:t>9</w:t>
                        </w:r>
                        <w:r>
                          <w:rPr>
                            <w:rFonts w:cs="Arial" w:hAnsi="Arial" w:eastAsia="Arial" w:ascii="Arial"/>
                            <w:color w:val="7F7F7F"/>
                            <w:spacing w:val="0"/>
                            <w:w w:val="100"/>
                            <w:sz w:val="8"/>
                            <w:szCs w:val="8"/>
                          </w:rPr>
                          <w:t>        </w:t>
                        </w:r>
                        <w:r>
                          <w:rPr>
                            <w:rFonts w:cs="Arial" w:hAnsi="Arial" w:eastAsia="Arial" w:ascii="Arial"/>
                            <w:color w:val="7F7F7F"/>
                            <w:spacing w:val="3"/>
                            <w:w w:val="100"/>
                            <w:sz w:val="8"/>
                            <w:szCs w:val="8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5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22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13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219"/>
                            <w:sz w:val="9"/>
                            <w:szCs w:val="9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28"/>
                            <w:sz w:val="9"/>
                            <w:szCs w:val="9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8"/>
                            <w:sz w:val="9"/>
                            <w:szCs w:val="9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9"/>
                            <w:szCs w:val="9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-5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10"/>
                            <w:sz w:val="9"/>
                            <w:szCs w:val="9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10"/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10"/>
                            <w:sz w:val="9"/>
                            <w:szCs w:val="9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10"/>
                            <w:sz w:val="9"/>
                            <w:szCs w:val="9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14"/>
                            <w:w w:val="11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91"/>
                            <w:sz w:val="9"/>
                            <w:szCs w:val="9"/>
                          </w:rPr>
                          <w:t>JO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28"/>
                            <w:sz w:val="9"/>
                            <w:szCs w:val="9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9"/>
                            <w:szCs w:val="9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9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sz w:val="10"/>
                            <w:szCs w:val="10"/>
                          </w:rPr>
                          <w:t>CS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13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sz w:val="10"/>
                            <w:szCs w:val="10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left"/>
                          <w:spacing w:before="87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w w:val="101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w w:val="94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w w:val="118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w w:val="101"/>
                            <w:sz w:val="10"/>
                            <w:szCs w:val="10"/>
                          </w:rPr>
                          <w:t>'50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5"/>
                            <w:sz w:val="10"/>
                            <w:szCs w:val="10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left"/>
                          <w:spacing w:before="87"/>
                          <w:ind w:left="9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w w:val="101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w w:val="94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w w:val="82"/>
                            <w:sz w:val="10"/>
                            <w:szCs w:val="10"/>
                          </w:rPr>
                          <w:t>'5&lt;l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73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left"/>
                          <w:spacing w:lineRule="exact" w:line="100"/>
                          <w:ind w:left="13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73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09090"/>
                            <w:w w:val="95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5"/>
                            <w:sz w:val="10"/>
                            <w:szCs w:val="10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0"/>
                            <w:sz w:val="10"/>
                            <w:szCs w:val="10"/>
                          </w:rPr>
                          <w:t>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-6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A0A0A0"/>
                            <w:spacing w:val="0"/>
                            <w:w w:val="100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sz w:val="10"/>
                            <w:szCs w:val="10"/>
                          </w:rPr>
                          <w:t>'50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sz w:val="10"/>
                            <w:szCs w:val="10"/>
                          </w:rPr>
                          <w:t>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11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56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A0A0A0"/>
                            <w:spacing w:val="0"/>
                            <w:w w:val="95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sz w:val="10"/>
                            <w:szCs w:val="10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sz w:val="10"/>
                            <w:szCs w:val="10"/>
                          </w:rPr>
                          <w:t>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9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56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5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0"/>
                            <w:szCs w:val="10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lineRule="exact" w:line="100"/>
                          <w:ind w:left="176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4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A0A0A0"/>
                            <w:w w:val="134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w w:val="85"/>
                            <w:sz w:val="10"/>
                            <w:szCs w:val="10"/>
                          </w:rPr>
                          <w:t>'50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left"/>
                          <w:spacing w:lineRule="exact" w:line="100"/>
                          <w:ind w:left="18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w w:val="156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A0A0A0"/>
                            <w:w w:val="95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w w:val="100"/>
                            <w:sz w:val="10"/>
                            <w:szCs w:val="10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66666"/>
          <w:w w:val="97"/>
          <w:position w:val="-1"/>
          <w:sz w:val="14"/>
          <w:szCs w:val="14"/>
        </w:rPr>
        <w:t>C</w:t>
      </w:r>
      <w:r>
        <w:rPr>
          <w:rFonts w:cs="Times New Roman" w:hAnsi="Times New Roman" w:eastAsia="Times New Roman" w:ascii="Times New Roman"/>
          <w:color w:val="666666"/>
          <w:w w:val="109"/>
          <w:position w:val="-1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505050"/>
          <w:w w:val="109"/>
          <w:position w:val="-1"/>
          <w:sz w:val="14"/>
          <w:szCs w:val="14"/>
        </w:rPr>
        <w:t>u</w:t>
      </w:r>
      <w:r>
        <w:rPr>
          <w:rFonts w:cs="Times New Roman" w:hAnsi="Times New Roman" w:eastAsia="Times New Roman" w:ascii="Times New Roman"/>
          <w:color w:val="666666"/>
          <w:w w:val="164"/>
          <w:position w:val="-1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666666"/>
          <w:w w:val="105"/>
          <w:position w:val="-1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666666"/>
          <w:w w:val="116"/>
          <w:position w:val="-1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666666"/>
          <w:spacing w:val="13"/>
          <w:w w:val="100"/>
          <w:position w:val="-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94"/>
          <w:position w:val="-1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666666"/>
          <w:spacing w:val="0"/>
          <w:w w:val="109"/>
          <w:position w:val="-1"/>
          <w:sz w:val="14"/>
          <w:szCs w:val="14"/>
        </w:rPr>
        <w:t>u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-1"/>
          <w:sz w:val="14"/>
          <w:szCs w:val="14"/>
        </w:rPr>
        <w:t>m</w:t>
      </w:r>
      <w:r>
        <w:rPr>
          <w:rFonts w:cs="Times New Roman" w:hAnsi="Times New Roman" w:eastAsia="Times New Roman" w:ascii="Times New Roman"/>
          <w:color w:val="666666"/>
          <w:spacing w:val="0"/>
          <w:w w:val="116"/>
          <w:position w:val="-1"/>
          <w:sz w:val="14"/>
          <w:szCs w:val="14"/>
        </w:rPr>
        <w:t>be</w:t>
      </w:r>
      <w:r>
        <w:rPr>
          <w:rFonts w:cs="Times New Roman" w:hAnsi="Times New Roman" w:eastAsia="Times New Roman" w:ascii="Times New Roman"/>
          <w:color w:val="666666"/>
          <w:spacing w:val="0"/>
          <w:w w:val="123"/>
          <w:position w:val="-1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666666"/>
          <w:spacing w:val="0"/>
          <w:w w:val="298"/>
          <w:position w:val="-1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color w:val="666666"/>
          <w:spacing w:val="0"/>
          <w:w w:val="216"/>
          <w:position w:val="-1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color w:val="7F7F7F"/>
          <w:spacing w:val="0"/>
          <w:w w:val="109"/>
          <w:position w:val="-1"/>
          <w:sz w:val="14"/>
          <w:szCs w:val="14"/>
        </w:rPr>
        <w:t>&gt;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-1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7F7F7F"/>
          <w:spacing w:val="15"/>
          <w:w w:val="100"/>
          <w:position w:val="-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13"/>
          <w:position w:val="1"/>
          <w:sz w:val="9"/>
          <w:szCs w:val="9"/>
        </w:rPr>
        <w:t>CS</w:t>
      </w:r>
      <w:r>
        <w:rPr>
          <w:rFonts w:cs="Times New Roman" w:hAnsi="Times New Roman" w:eastAsia="Times New Roman" w:ascii="Times New Roman"/>
          <w:color w:val="7F7F7F"/>
          <w:spacing w:val="0"/>
          <w:w w:val="113"/>
          <w:position w:val="1"/>
          <w:sz w:val="9"/>
          <w:szCs w:val="9"/>
        </w:rPr>
        <w:t>E</w:t>
      </w:r>
      <w:r>
        <w:rPr>
          <w:rFonts w:cs="Times New Roman" w:hAnsi="Times New Roman" w:eastAsia="Times New Roman" w:ascii="Times New Roman"/>
          <w:color w:val="7F7F7F"/>
          <w:spacing w:val="8"/>
          <w:w w:val="113"/>
          <w:position w:val="1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87"/>
          <w:position w:val="1"/>
          <w:sz w:val="9"/>
          <w:szCs w:val="9"/>
        </w:rPr>
        <w:t>:W</w:t>
      </w:r>
      <w:r>
        <w:rPr>
          <w:rFonts w:cs="Times New Roman" w:hAnsi="Times New Roman" w:eastAsia="Times New Roman" w:ascii="Times New Roman"/>
          <w:color w:val="666666"/>
          <w:spacing w:val="0"/>
          <w:w w:val="173"/>
          <w:position w:val="1"/>
          <w:sz w:val="9"/>
          <w:szCs w:val="9"/>
        </w:rPr>
        <w:t>l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9"/>
          <w:szCs w:val="9"/>
        </w:rPr>
        <w:t>        </w:t>
      </w:r>
      <w:r>
        <w:rPr>
          <w:rFonts w:cs="Times New Roman" w:hAnsi="Times New Roman" w:eastAsia="Times New Roman" w:ascii="Times New Roman"/>
          <w:color w:val="666666"/>
          <w:spacing w:val="-6"/>
          <w:w w:val="100"/>
          <w:position w:val="1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8"/>
          <w:position w:val="1"/>
          <w:sz w:val="10"/>
          <w:szCs w:val="10"/>
        </w:rPr>
        <w:t>C</w:t>
      </w:r>
      <w:r>
        <w:rPr>
          <w:rFonts w:cs="Times New Roman" w:hAnsi="Times New Roman" w:eastAsia="Times New Roman" w:ascii="Times New Roman"/>
          <w:color w:val="7F7F7F"/>
          <w:spacing w:val="0"/>
          <w:w w:val="94"/>
          <w:position w:val="1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color w:val="7F7F7F"/>
          <w:spacing w:val="0"/>
          <w:w w:val="118"/>
          <w:position w:val="1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color w:val="666666"/>
          <w:spacing w:val="0"/>
          <w:w w:val="143"/>
          <w:position w:val="1"/>
          <w:sz w:val="10"/>
          <w:szCs w:val="10"/>
        </w:rPr>
        <w:t>3</w:t>
      </w:r>
      <w:r>
        <w:rPr>
          <w:rFonts w:cs="Times New Roman" w:hAnsi="Times New Roman" w:eastAsia="Times New Roman" w:ascii="Times New Roman"/>
          <w:color w:val="7F7F7F"/>
          <w:spacing w:val="0"/>
          <w:w w:val="95"/>
          <w:position w:val="1"/>
          <w:sz w:val="10"/>
          <w:szCs w:val="10"/>
        </w:rPr>
        <w:t>0</w:t>
      </w:r>
      <w:r>
        <w:rPr>
          <w:rFonts w:cs="Times New Roman" w:hAnsi="Times New Roman" w:eastAsia="Times New Roman" w:ascii="Times New Roman"/>
          <w:color w:val="666666"/>
          <w:spacing w:val="0"/>
          <w:w w:val="95"/>
          <w:position w:val="1"/>
          <w:sz w:val="10"/>
          <w:szCs w:val="10"/>
        </w:rPr>
        <w:t>2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0"/>
          <w:szCs w:val="10"/>
        </w:rPr>
        <w:t>       </w:t>
      </w:r>
      <w:r>
        <w:rPr>
          <w:rFonts w:cs="Times New Roman" w:hAnsi="Times New Roman" w:eastAsia="Times New Roman" w:ascii="Times New Roman"/>
          <w:color w:val="666666"/>
          <w:spacing w:val="-8"/>
          <w:w w:val="100"/>
          <w:position w:val="1"/>
          <w:sz w:val="10"/>
          <w:szCs w:val="10"/>
        </w:rPr>
        <w:t> </w:t>
      </w:r>
      <w:r>
        <w:rPr>
          <w:rFonts w:cs="Arial" w:hAnsi="Arial" w:eastAsia="Arial" w:ascii="Arial"/>
          <w:color w:val="666666"/>
          <w:spacing w:val="0"/>
          <w:w w:val="113"/>
          <w:position w:val="1"/>
          <w:sz w:val="8"/>
          <w:szCs w:val="8"/>
        </w:rPr>
        <w:t>C</w:t>
      </w:r>
      <w:r>
        <w:rPr>
          <w:rFonts w:cs="Arial" w:hAnsi="Arial" w:eastAsia="Arial" w:ascii="Arial"/>
          <w:color w:val="7F7F7F"/>
          <w:spacing w:val="0"/>
          <w:w w:val="113"/>
          <w:position w:val="1"/>
          <w:sz w:val="8"/>
          <w:szCs w:val="8"/>
        </w:rPr>
        <w:t>S</w:t>
      </w:r>
      <w:r>
        <w:rPr>
          <w:rFonts w:cs="Arial" w:hAnsi="Arial" w:eastAsia="Arial" w:ascii="Arial"/>
          <w:color w:val="7F7F7F"/>
          <w:spacing w:val="0"/>
          <w:w w:val="113"/>
          <w:position w:val="1"/>
          <w:sz w:val="8"/>
          <w:szCs w:val="8"/>
        </w:rPr>
        <w:t>E</w:t>
      </w:r>
      <w:r>
        <w:rPr>
          <w:rFonts w:cs="Arial" w:hAnsi="Arial" w:eastAsia="Arial" w:ascii="Arial"/>
          <w:color w:val="7F7F7F"/>
          <w:spacing w:val="5"/>
          <w:w w:val="113"/>
          <w:position w:val="1"/>
          <w:sz w:val="8"/>
          <w:szCs w:val="8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position w:val="1"/>
          <w:sz w:val="8"/>
          <w:szCs w:val="8"/>
        </w:rPr>
        <w:t>J</w:t>
      </w:r>
      <w:r>
        <w:rPr>
          <w:rFonts w:cs="Arial" w:hAnsi="Arial" w:eastAsia="Arial" w:ascii="Arial"/>
          <w:color w:val="7F7F7F"/>
          <w:spacing w:val="0"/>
          <w:w w:val="100"/>
          <w:position w:val="1"/>
          <w:sz w:val="8"/>
          <w:szCs w:val="8"/>
        </w:rPr>
        <w:t>O</w:t>
      </w:r>
      <w:r>
        <w:rPr>
          <w:rFonts w:cs="Arial" w:hAnsi="Arial" w:eastAsia="Arial" w:ascii="Arial"/>
          <w:color w:val="666666"/>
          <w:spacing w:val="0"/>
          <w:w w:val="100"/>
          <w:position w:val="1"/>
          <w:sz w:val="8"/>
          <w:szCs w:val="8"/>
        </w:rPr>
        <w:t>J</w:t>
      </w:r>
      <w:r>
        <w:rPr>
          <w:rFonts w:cs="Arial" w:hAnsi="Arial" w:eastAsia="Arial" w:ascii="Arial"/>
          <w:color w:val="666666"/>
          <w:spacing w:val="0"/>
          <w:w w:val="100"/>
          <w:position w:val="1"/>
          <w:sz w:val="8"/>
          <w:szCs w:val="8"/>
        </w:rPr>
        <w:t>       </w:t>
      </w:r>
      <w:r>
        <w:rPr>
          <w:rFonts w:cs="Arial" w:hAnsi="Arial" w:eastAsia="Arial" w:ascii="Arial"/>
          <w:color w:val="666666"/>
          <w:spacing w:val="16"/>
          <w:w w:val="100"/>
          <w:position w:val="1"/>
          <w:sz w:val="8"/>
          <w:szCs w:val="8"/>
        </w:rPr>
        <w:t> </w:t>
      </w:r>
      <w:r>
        <w:rPr>
          <w:rFonts w:cs="Arial" w:hAnsi="Arial" w:eastAsia="Arial" w:ascii="Arial"/>
          <w:color w:val="7F7F7F"/>
          <w:spacing w:val="0"/>
          <w:w w:val="113"/>
          <w:position w:val="2"/>
          <w:sz w:val="8"/>
          <w:szCs w:val="8"/>
        </w:rPr>
        <w:t>C</w:t>
      </w:r>
      <w:r>
        <w:rPr>
          <w:rFonts w:cs="Arial" w:hAnsi="Arial" w:eastAsia="Arial" w:ascii="Arial"/>
          <w:color w:val="7F7F7F"/>
          <w:spacing w:val="0"/>
          <w:w w:val="113"/>
          <w:position w:val="2"/>
          <w:sz w:val="8"/>
          <w:szCs w:val="8"/>
        </w:rPr>
        <w:t>S</w:t>
      </w:r>
      <w:r>
        <w:rPr>
          <w:rFonts w:cs="Arial" w:hAnsi="Arial" w:eastAsia="Arial" w:ascii="Arial"/>
          <w:color w:val="7F7F7F"/>
          <w:spacing w:val="0"/>
          <w:w w:val="113"/>
          <w:position w:val="2"/>
          <w:sz w:val="8"/>
          <w:szCs w:val="8"/>
        </w:rPr>
        <w:t>E</w:t>
      </w:r>
      <w:r>
        <w:rPr>
          <w:rFonts w:cs="Arial" w:hAnsi="Arial" w:eastAsia="Arial" w:ascii="Arial"/>
          <w:color w:val="7F7F7F"/>
          <w:spacing w:val="9"/>
          <w:w w:val="113"/>
          <w:position w:val="2"/>
          <w:sz w:val="8"/>
          <w:szCs w:val="8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position w:val="2"/>
          <w:sz w:val="8"/>
          <w:szCs w:val="8"/>
        </w:rPr>
        <w:t>30</w:t>
      </w:r>
      <w:r>
        <w:rPr>
          <w:rFonts w:cs="Arial" w:hAnsi="Arial" w:eastAsia="Arial" w:ascii="Arial"/>
          <w:color w:val="666666"/>
          <w:spacing w:val="0"/>
          <w:w w:val="100"/>
          <w:position w:val="2"/>
          <w:sz w:val="8"/>
          <w:szCs w:val="8"/>
        </w:rPr>
        <w:t>4</w:t>
      </w:r>
      <w:r>
        <w:rPr>
          <w:rFonts w:cs="Arial" w:hAnsi="Arial" w:eastAsia="Arial" w:ascii="Arial"/>
          <w:color w:val="666666"/>
          <w:spacing w:val="0"/>
          <w:w w:val="100"/>
          <w:position w:val="2"/>
          <w:sz w:val="8"/>
          <w:szCs w:val="8"/>
        </w:rPr>
        <w:t>       </w:t>
      </w:r>
      <w:r>
        <w:rPr>
          <w:rFonts w:cs="Arial" w:hAnsi="Arial" w:eastAsia="Arial" w:ascii="Arial"/>
          <w:color w:val="666666"/>
          <w:spacing w:val="20"/>
          <w:w w:val="100"/>
          <w:position w:val="2"/>
          <w:sz w:val="8"/>
          <w:szCs w:val="8"/>
        </w:rPr>
        <w:t> </w:t>
      </w:r>
      <w:r>
        <w:rPr>
          <w:rFonts w:cs="Arial" w:hAnsi="Arial" w:eastAsia="Arial" w:ascii="Arial"/>
          <w:color w:val="7F7F7F"/>
          <w:spacing w:val="0"/>
          <w:w w:val="116"/>
          <w:position w:val="1"/>
          <w:sz w:val="8"/>
          <w:szCs w:val="8"/>
        </w:rPr>
        <w:t>C</w:t>
      </w:r>
      <w:r>
        <w:rPr>
          <w:rFonts w:cs="Arial" w:hAnsi="Arial" w:eastAsia="Arial" w:ascii="Arial"/>
          <w:color w:val="7F7F7F"/>
          <w:spacing w:val="0"/>
          <w:w w:val="90"/>
          <w:position w:val="1"/>
          <w:sz w:val="8"/>
          <w:szCs w:val="8"/>
        </w:rPr>
        <w:t>S</w:t>
      </w:r>
      <w:r>
        <w:rPr>
          <w:rFonts w:cs="Arial" w:hAnsi="Arial" w:eastAsia="Arial" w:ascii="Arial"/>
          <w:color w:val="7F7F7F"/>
          <w:spacing w:val="0"/>
          <w:w w:val="126"/>
          <w:position w:val="1"/>
          <w:sz w:val="8"/>
          <w:szCs w:val="8"/>
        </w:rPr>
        <w:t>E</w:t>
      </w:r>
      <w:r>
        <w:rPr>
          <w:rFonts w:cs="Arial" w:hAnsi="Arial" w:eastAsia="Arial" w:ascii="Arial"/>
          <w:color w:val="7F7F7F"/>
          <w:spacing w:val="7"/>
          <w:w w:val="100"/>
          <w:position w:val="1"/>
          <w:sz w:val="8"/>
          <w:szCs w:val="8"/>
        </w:rPr>
        <w:t> </w:t>
      </w:r>
      <w:r>
        <w:rPr>
          <w:rFonts w:cs="Arial" w:hAnsi="Arial" w:eastAsia="Arial" w:ascii="Arial"/>
          <w:color w:val="666666"/>
          <w:spacing w:val="0"/>
          <w:w w:val="100"/>
          <w:position w:val="1"/>
          <w:sz w:val="8"/>
          <w:szCs w:val="8"/>
        </w:rPr>
        <w:t>3</w:t>
      </w:r>
      <w:r>
        <w:rPr>
          <w:rFonts w:cs="Arial" w:hAnsi="Arial" w:eastAsia="Arial" w:ascii="Arial"/>
          <w:color w:val="7F7F7F"/>
          <w:spacing w:val="0"/>
          <w:w w:val="100"/>
          <w:position w:val="1"/>
          <w:sz w:val="8"/>
          <w:szCs w:val="8"/>
        </w:rPr>
        <w:t>0</w:t>
      </w:r>
      <w:r>
        <w:rPr>
          <w:rFonts w:cs="Arial" w:hAnsi="Arial" w:eastAsia="Arial" w:ascii="Arial"/>
          <w:color w:val="7F7F7F"/>
          <w:spacing w:val="0"/>
          <w:w w:val="100"/>
          <w:position w:val="1"/>
          <w:sz w:val="8"/>
          <w:szCs w:val="8"/>
        </w:rPr>
        <w:t>5</w:t>
      </w:r>
      <w:r>
        <w:rPr>
          <w:rFonts w:cs="Arial" w:hAnsi="Arial" w:eastAsia="Arial" w:ascii="Arial"/>
          <w:color w:val="7F7F7F"/>
          <w:spacing w:val="0"/>
          <w:w w:val="100"/>
          <w:position w:val="1"/>
          <w:sz w:val="8"/>
          <w:szCs w:val="8"/>
        </w:rPr>
        <w:t>       </w:t>
      </w:r>
      <w:r>
        <w:rPr>
          <w:rFonts w:cs="Arial" w:hAnsi="Arial" w:eastAsia="Arial" w:ascii="Arial"/>
          <w:color w:val="7F7F7F"/>
          <w:spacing w:val="19"/>
          <w:w w:val="100"/>
          <w:position w:val="1"/>
          <w:sz w:val="8"/>
          <w:szCs w:val="8"/>
        </w:rPr>
        <w:t> </w:t>
      </w:r>
      <w:r>
        <w:rPr>
          <w:rFonts w:cs="Arial" w:hAnsi="Arial" w:eastAsia="Arial" w:ascii="Arial"/>
          <w:color w:val="7F7F7F"/>
          <w:spacing w:val="0"/>
          <w:w w:val="116"/>
          <w:position w:val="1"/>
          <w:sz w:val="8"/>
          <w:szCs w:val="8"/>
        </w:rPr>
        <w:t>C</w:t>
      </w:r>
      <w:r>
        <w:rPr>
          <w:rFonts w:cs="Arial" w:hAnsi="Arial" w:eastAsia="Arial" w:ascii="Arial"/>
          <w:color w:val="7F7F7F"/>
          <w:spacing w:val="0"/>
          <w:w w:val="116"/>
          <w:position w:val="1"/>
          <w:sz w:val="8"/>
          <w:szCs w:val="8"/>
        </w:rPr>
        <w:t>S</w:t>
      </w:r>
      <w:r>
        <w:rPr>
          <w:rFonts w:cs="Arial" w:hAnsi="Arial" w:eastAsia="Arial" w:ascii="Arial"/>
          <w:color w:val="7F7F7F"/>
          <w:spacing w:val="0"/>
          <w:w w:val="116"/>
          <w:position w:val="1"/>
          <w:sz w:val="8"/>
          <w:szCs w:val="8"/>
        </w:rPr>
        <w:t>E</w:t>
      </w:r>
      <w:r>
        <w:rPr>
          <w:rFonts w:cs="Arial" w:hAnsi="Arial" w:eastAsia="Arial" w:ascii="Arial"/>
          <w:color w:val="7F7F7F"/>
          <w:spacing w:val="5"/>
          <w:w w:val="116"/>
          <w:position w:val="1"/>
          <w:sz w:val="8"/>
          <w:szCs w:val="8"/>
        </w:rPr>
        <w:t> </w:t>
      </w:r>
      <w:r>
        <w:rPr>
          <w:rFonts w:cs="Arial" w:hAnsi="Arial" w:eastAsia="Arial" w:ascii="Arial"/>
          <w:color w:val="666666"/>
          <w:spacing w:val="0"/>
          <w:w w:val="107"/>
          <w:position w:val="1"/>
          <w:sz w:val="8"/>
          <w:szCs w:val="8"/>
        </w:rPr>
        <w:t>30</w:t>
      </w:r>
      <w:r>
        <w:rPr>
          <w:rFonts w:cs="Arial" w:hAnsi="Arial" w:eastAsia="Arial" w:ascii="Arial"/>
          <w:color w:val="7F7F7F"/>
          <w:spacing w:val="0"/>
          <w:w w:val="118"/>
          <w:position w:val="1"/>
          <w:sz w:val="8"/>
          <w:szCs w:val="8"/>
        </w:rPr>
        <w:t>6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8"/>
          <w:szCs w:val="8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lineRule="exact" w:line="180"/>
        <w:ind w:left="1239"/>
      </w:pPr>
      <w:r>
        <w:rPr>
          <w:rFonts w:cs="Times New Roman" w:hAnsi="Times New Roman" w:eastAsia="Times New Roman" w:ascii="Times New Roman"/>
          <w:color w:val="666666"/>
          <w:w w:val="103"/>
          <w:position w:val="-1"/>
          <w:sz w:val="14"/>
          <w:szCs w:val="14"/>
        </w:rPr>
        <w:t>C</w:t>
      </w:r>
      <w:r>
        <w:rPr>
          <w:rFonts w:cs="Times New Roman" w:hAnsi="Times New Roman" w:eastAsia="Times New Roman" w:ascii="Times New Roman"/>
          <w:color w:val="666666"/>
          <w:w w:val="144"/>
          <w:position w:val="-1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666666"/>
          <w:w w:val="108"/>
          <w:position w:val="-1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666666"/>
          <w:w w:val="109"/>
          <w:position w:val="-1"/>
          <w:sz w:val="14"/>
          <w:szCs w:val="14"/>
        </w:rPr>
        <w:t>d</w:t>
      </w:r>
      <w:r>
        <w:rPr>
          <w:rFonts w:cs="Times New Roman" w:hAnsi="Times New Roman" w:eastAsia="Times New Roman" w:ascii="Times New Roman"/>
          <w:color w:val="505050"/>
          <w:w w:val="111"/>
          <w:position w:val="-1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666666"/>
          <w:w w:val="148"/>
          <w:position w:val="-1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666666"/>
          <w:spacing w:val="8"/>
          <w:w w:val="100"/>
          <w:position w:val="-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89"/>
          <w:position w:val="-1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666666"/>
          <w:spacing w:val="0"/>
          <w:w w:val="154"/>
          <w:position w:val="-1"/>
          <w:sz w:val="14"/>
          <w:szCs w:val="14"/>
        </w:rPr>
        <w:t>f</w:t>
      </w:r>
      <w:r>
        <w:rPr>
          <w:rFonts w:cs="Times New Roman" w:hAnsi="Times New Roman" w:eastAsia="Times New Roman" w:ascii="Times New Roman"/>
          <w:color w:val="666666"/>
          <w:spacing w:val="-1"/>
          <w:w w:val="100"/>
          <w:position w:val="-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1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4"/>
          <w:szCs w:val="14"/>
        </w:rPr>
        <w:t>h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1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666666"/>
          <w:spacing w:val="33"/>
          <w:w w:val="100"/>
          <w:position w:val="-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3"/>
          <w:position w:val="-1"/>
          <w:sz w:val="14"/>
          <w:szCs w:val="14"/>
        </w:rPr>
        <w:t>C</w:t>
      </w:r>
      <w:r>
        <w:rPr>
          <w:rFonts w:cs="Times New Roman" w:hAnsi="Times New Roman" w:eastAsia="Times New Roman" w:ascii="Times New Roman"/>
          <w:color w:val="666666"/>
          <w:spacing w:val="0"/>
          <w:w w:val="109"/>
          <w:position w:val="-1"/>
          <w:sz w:val="14"/>
          <w:szCs w:val="14"/>
        </w:rPr>
        <w:t>ou</w:t>
      </w:r>
      <w:r>
        <w:rPr>
          <w:rFonts w:cs="Times New Roman" w:hAnsi="Times New Roman" w:eastAsia="Times New Roman" w:ascii="Times New Roman"/>
          <w:color w:val="666666"/>
          <w:spacing w:val="0"/>
          <w:w w:val="154"/>
          <w:position w:val="-1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666666"/>
          <w:spacing w:val="0"/>
          <w:w w:val="96"/>
          <w:position w:val="-1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666666"/>
          <w:spacing w:val="0"/>
          <w:w w:val="108"/>
          <w:position w:val="-1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666666"/>
          <w:spacing w:val="13"/>
          <w:w w:val="100"/>
          <w:position w:val="-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298"/>
          <w:position w:val="-1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color w:val="7F7F7F"/>
          <w:spacing w:val="0"/>
          <w:w w:val="113"/>
          <w:position w:val="-1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color w:val="7F7F7F"/>
          <w:spacing w:val="0"/>
          <w:w w:val="109"/>
          <w:position w:val="-1"/>
          <w:sz w:val="14"/>
          <w:szCs w:val="14"/>
        </w:rPr>
        <w:t>&gt;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-1"/>
          <w:sz w:val="14"/>
          <w:szCs w:val="14"/>
        </w:rPr>
        <w:t>     </w:t>
      </w:r>
      <w:r>
        <w:rPr>
          <w:rFonts w:cs="Times New Roman" w:hAnsi="Times New Roman" w:eastAsia="Times New Roman" w:ascii="Times New Roman"/>
          <w:color w:val="7F7F7F"/>
          <w:spacing w:val="6"/>
          <w:w w:val="100"/>
          <w:position w:val="-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7"/>
          <w:sz w:val="10"/>
          <w:szCs w:val="10"/>
        </w:rPr>
        <w:t>J</w:t>
      </w:r>
      <w:r>
        <w:rPr>
          <w:rFonts w:cs="Times New Roman" w:hAnsi="Times New Roman" w:eastAsia="Times New Roman" w:ascii="Times New Roman"/>
          <w:color w:val="909090"/>
          <w:spacing w:val="0"/>
          <w:w w:val="100"/>
          <w:position w:val="7"/>
          <w:sz w:val="10"/>
          <w:szCs w:val="10"/>
        </w:rPr>
        <w:t>.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7"/>
          <w:sz w:val="10"/>
          <w:szCs w:val="10"/>
        </w:rPr>
        <w:t>00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7"/>
          <w:sz w:val="10"/>
          <w:szCs w:val="10"/>
        </w:rPr>
        <w:t>               </w:t>
      </w:r>
      <w:r>
        <w:rPr>
          <w:rFonts w:cs="Times New Roman" w:hAnsi="Times New Roman" w:eastAsia="Times New Roman" w:ascii="Times New Roman"/>
          <w:color w:val="7F7F7F"/>
          <w:spacing w:val="6"/>
          <w:w w:val="100"/>
          <w:position w:val="7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86"/>
          <w:position w:val="7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color w:val="A0A0A0"/>
          <w:spacing w:val="0"/>
          <w:w w:val="134"/>
          <w:position w:val="7"/>
          <w:sz w:val="10"/>
          <w:szCs w:val="10"/>
        </w:rPr>
        <w:t>.</w:t>
      </w:r>
      <w:r>
        <w:rPr>
          <w:rFonts w:cs="Times New Roman" w:hAnsi="Times New Roman" w:eastAsia="Times New Roman" w:ascii="Times New Roman"/>
          <w:color w:val="7F7F7F"/>
          <w:spacing w:val="0"/>
          <w:w w:val="85"/>
          <w:position w:val="7"/>
          <w:sz w:val="10"/>
          <w:szCs w:val="10"/>
        </w:rPr>
        <w:t>'50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7"/>
          <w:sz w:val="10"/>
          <w:szCs w:val="10"/>
        </w:rPr>
        <w:t>              </w:t>
      </w:r>
      <w:r>
        <w:rPr>
          <w:rFonts w:cs="Times New Roman" w:hAnsi="Times New Roman" w:eastAsia="Times New Roman" w:ascii="Times New Roman"/>
          <w:color w:val="7F7F7F"/>
          <w:spacing w:val="4"/>
          <w:w w:val="100"/>
          <w:position w:val="7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73"/>
          <w:position w:val="7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color w:val="909090"/>
          <w:spacing w:val="0"/>
          <w:w w:val="76"/>
          <w:position w:val="7"/>
          <w:sz w:val="10"/>
          <w:szCs w:val="10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5"/>
          <w:position w:val="7"/>
          <w:sz w:val="10"/>
          <w:szCs w:val="10"/>
        </w:rPr>
        <w:t>00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7"/>
          <w:sz w:val="10"/>
          <w:szCs w:val="10"/>
        </w:rPr>
        <w:t>               </w:t>
      </w:r>
      <w:r>
        <w:rPr>
          <w:rFonts w:cs="Times New Roman" w:hAnsi="Times New Roman" w:eastAsia="Times New Roman" w:ascii="Times New Roman"/>
          <w:color w:val="666666"/>
          <w:spacing w:val="-2"/>
          <w:w w:val="100"/>
          <w:position w:val="7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42"/>
          <w:position w:val="8"/>
          <w:sz w:val="9"/>
          <w:szCs w:val="9"/>
        </w:rPr>
        <w:t>1</w:t>
      </w:r>
      <w:r>
        <w:rPr>
          <w:rFonts w:cs="Times New Roman" w:hAnsi="Times New Roman" w:eastAsia="Times New Roman" w:ascii="Times New Roman"/>
          <w:color w:val="A0A0A0"/>
          <w:spacing w:val="0"/>
          <w:w w:val="149"/>
          <w:position w:val="8"/>
          <w:sz w:val="9"/>
          <w:szCs w:val="9"/>
        </w:rPr>
        <w:t>.</w:t>
      </w:r>
      <w:r>
        <w:rPr>
          <w:rFonts w:cs="Times New Roman" w:hAnsi="Times New Roman" w:eastAsia="Times New Roman" w:ascii="Times New Roman"/>
          <w:color w:val="7F7F7F"/>
          <w:spacing w:val="0"/>
          <w:w w:val="117"/>
          <w:position w:val="8"/>
          <w:sz w:val="9"/>
          <w:szCs w:val="9"/>
        </w:rPr>
        <w:t>5</w:t>
      </w:r>
      <w:r>
        <w:rPr>
          <w:rFonts w:cs="Times New Roman" w:hAnsi="Times New Roman" w:eastAsia="Times New Roman" w:ascii="Times New Roman"/>
          <w:color w:val="7F7F7F"/>
          <w:spacing w:val="0"/>
          <w:w w:val="106"/>
          <w:position w:val="8"/>
          <w:sz w:val="9"/>
          <w:szCs w:val="9"/>
        </w:rPr>
        <w:t>0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8"/>
          <w:sz w:val="9"/>
          <w:szCs w:val="9"/>
        </w:rPr>
        <w:t>                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position w:val="8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56"/>
          <w:position w:val="7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color w:val="7F7F7F"/>
          <w:spacing w:val="0"/>
          <w:w w:val="95"/>
          <w:position w:val="7"/>
          <w:sz w:val="10"/>
          <w:szCs w:val="10"/>
        </w:rPr>
        <w:t>.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7"/>
          <w:sz w:val="10"/>
          <w:szCs w:val="10"/>
        </w:rPr>
        <w:t>00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7"/>
          <w:sz w:val="10"/>
          <w:szCs w:val="10"/>
        </w:rPr>
        <w:t>               </w:t>
      </w:r>
      <w:r>
        <w:rPr>
          <w:rFonts w:cs="Times New Roman" w:hAnsi="Times New Roman" w:eastAsia="Times New Roman" w:ascii="Times New Roman"/>
          <w:color w:val="7F7F7F"/>
          <w:spacing w:val="-11"/>
          <w:w w:val="100"/>
          <w:position w:val="7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86"/>
          <w:position w:val="7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color w:val="666666"/>
          <w:spacing w:val="0"/>
          <w:w w:val="134"/>
          <w:position w:val="7"/>
          <w:sz w:val="10"/>
          <w:szCs w:val="10"/>
        </w:rPr>
        <w:t>.</w:t>
      </w:r>
      <w:r>
        <w:rPr>
          <w:rFonts w:cs="Times New Roman" w:hAnsi="Times New Roman" w:eastAsia="Times New Roman" w:ascii="Times New Roman"/>
          <w:color w:val="7F7F7F"/>
          <w:spacing w:val="0"/>
          <w:w w:val="89"/>
          <w:position w:val="7"/>
          <w:sz w:val="10"/>
          <w:szCs w:val="10"/>
        </w:rPr>
        <w:t>'50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40"/>
      </w:pPr>
      <w:r>
        <w:pict>
          <v:shape type="#_x0000_t202" style="position:absolute;margin-left:689.727pt;margin-top:3.97618pt;width:45.5979pt;height:8.2pt;mso-position-horizontal-relative:page;mso-position-vertical-relative:paragraph;z-index:-294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160"/>
                    <w:ind w:right="-45"/>
                  </w:pPr>
                  <w:r>
                    <w:rPr>
                      <w:rFonts w:cs="Times New Roman" w:hAnsi="Times New Roman" w:eastAsia="Times New Roman" w:ascii="Times New Roman"/>
                      <w:color w:val="505050"/>
                      <w:spacing w:val="0"/>
                      <w:w w:val="107"/>
                      <w:sz w:val="16"/>
                      <w:szCs w:val="16"/>
                    </w:rPr>
                    <w:t>5</w:t>
                  </w:r>
                  <w:r>
                    <w:rPr>
                      <w:rFonts w:cs="Times New Roman" w:hAnsi="Times New Roman" w:eastAsia="Times New Roman" w:ascii="Times New Roman"/>
                      <w:color w:val="505050"/>
                      <w:spacing w:val="0"/>
                      <w:w w:val="107"/>
                      <w:sz w:val="16"/>
                      <w:szCs w:val="16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505050"/>
                      <w:spacing w:val="0"/>
                      <w:w w:val="107"/>
                      <w:sz w:val="16"/>
                      <w:szCs w:val="16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color w:val="505050"/>
                      <w:spacing w:val="16"/>
                      <w:w w:val="107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666666"/>
                      <w:spacing w:val="0"/>
                      <w:w w:val="91"/>
                      <w:sz w:val="16"/>
                      <w:szCs w:val="16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666666"/>
                      <w:spacing w:val="0"/>
                      <w:w w:val="108"/>
                      <w:sz w:val="16"/>
                      <w:szCs w:val="16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505050"/>
                      <w:spacing w:val="0"/>
                      <w:w w:val="104"/>
                      <w:sz w:val="16"/>
                      <w:szCs w:val="16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color w:val="666666"/>
                      <w:spacing w:val="0"/>
                      <w:w w:val="108"/>
                      <w:sz w:val="16"/>
                      <w:szCs w:val="16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666666"/>
                      <w:spacing w:val="0"/>
                      <w:w w:val="100"/>
                      <w:sz w:val="16"/>
                      <w:szCs w:val="16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505050"/>
                      <w:spacing w:val="0"/>
                      <w:w w:val="130"/>
                      <w:sz w:val="16"/>
                      <w:szCs w:val="16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666666"/>
                      <w:spacing w:val="0"/>
                      <w:w w:val="101"/>
                      <w:sz w:val="16"/>
                      <w:szCs w:val="16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666666"/>
                      <w:spacing w:val="0"/>
                      <w:w w:val="144"/>
                      <w:sz w:val="16"/>
                      <w:szCs w:val="16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10"/>
          <w:szCs w:val="10"/>
        </w:rPr>
        <w:t>C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color w:val="666666"/>
          <w:spacing w:val="11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79"/>
          <w:sz w:val="10"/>
          <w:szCs w:val="10"/>
        </w:rPr>
        <w:t>'50</w:t>
      </w:r>
      <w:r>
        <w:rPr>
          <w:rFonts w:cs="Times New Roman" w:hAnsi="Times New Roman" w:eastAsia="Times New Roman" w:ascii="Times New Roman"/>
          <w:color w:val="666666"/>
          <w:spacing w:val="0"/>
          <w:w w:val="79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color w:val="666666"/>
          <w:spacing w:val="0"/>
          <w:w w:val="79"/>
          <w:sz w:val="10"/>
          <w:szCs w:val="10"/>
        </w:rPr>
        <w:t>        </w:t>
      </w:r>
      <w:r>
        <w:rPr>
          <w:rFonts w:cs="Times New Roman" w:hAnsi="Times New Roman" w:eastAsia="Times New Roman" w:ascii="Times New Roman"/>
          <w:color w:val="666666"/>
          <w:spacing w:val="11"/>
          <w:w w:val="79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1"/>
          <w:sz w:val="10"/>
          <w:szCs w:val="10"/>
        </w:rPr>
        <w:t>C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1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1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0"/>
          <w:szCs w:val="10"/>
        </w:rPr>
        <w:t>'50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0"/>
          <w:szCs w:val="10"/>
        </w:rPr>
        <w:t>6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0"/>
          <w:szCs w:val="10"/>
        </w:rPr>
        <w:t>      </w:t>
      </w:r>
      <w:r>
        <w:rPr>
          <w:rFonts w:cs="Times New Roman" w:hAnsi="Times New Roman" w:eastAsia="Times New Roman" w:ascii="Times New Roman"/>
          <w:color w:val="666666"/>
          <w:spacing w:val="24"/>
          <w:w w:val="100"/>
          <w:position w:val="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1"/>
          <w:sz w:val="10"/>
          <w:szCs w:val="10"/>
        </w:rPr>
        <w:t>C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1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1"/>
          <w:sz w:val="10"/>
          <w:szCs w:val="10"/>
        </w:rPr>
        <w:t>'50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1"/>
          <w:sz w:val="10"/>
          <w:szCs w:val="10"/>
        </w:rPr>
        <w:t>7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1"/>
          <w:sz w:val="10"/>
          <w:szCs w:val="10"/>
        </w:rPr>
        <w:t>       </w:t>
      </w:r>
      <w:r>
        <w:rPr>
          <w:rFonts w:cs="Times New Roman" w:hAnsi="Times New Roman" w:eastAsia="Times New Roman" w:ascii="Times New Roman"/>
          <w:color w:val="7F7F7F"/>
          <w:spacing w:val="3"/>
          <w:w w:val="100"/>
          <w:position w:val="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2"/>
          <w:sz w:val="10"/>
          <w:szCs w:val="10"/>
        </w:rPr>
        <w:t>C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2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2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color w:val="666666"/>
          <w:spacing w:val="12"/>
          <w:w w:val="100"/>
          <w:position w:val="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2"/>
          <w:sz w:val="10"/>
          <w:szCs w:val="10"/>
        </w:rPr>
        <w:t>50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2"/>
          <w:sz w:val="10"/>
          <w:szCs w:val="10"/>
        </w:rPr>
        <w:t>8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2"/>
          <w:sz w:val="10"/>
          <w:szCs w:val="10"/>
        </w:rPr>
        <w:t>      </w:t>
      </w:r>
      <w:r>
        <w:rPr>
          <w:rFonts w:cs="Times New Roman" w:hAnsi="Times New Roman" w:eastAsia="Times New Roman" w:ascii="Times New Roman"/>
          <w:color w:val="666666"/>
          <w:spacing w:val="11"/>
          <w:w w:val="100"/>
          <w:position w:val="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2"/>
          <w:sz w:val="10"/>
          <w:szCs w:val="10"/>
        </w:rPr>
        <w:t>C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2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2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2"/>
          <w:sz w:val="10"/>
          <w:szCs w:val="10"/>
        </w:rPr>
        <w:t>'50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2"/>
          <w:sz w:val="10"/>
          <w:szCs w:val="10"/>
        </w:rPr>
        <w:t>9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2"/>
          <w:sz w:val="10"/>
          <w:szCs w:val="10"/>
        </w:rPr>
        <w:t>        </w:t>
      </w:r>
      <w:r>
        <w:rPr>
          <w:rFonts w:cs="Times New Roman" w:hAnsi="Times New Roman" w:eastAsia="Times New Roman" w:ascii="Times New Roman"/>
          <w:color w:val="7F7F7F"/>
          <w:spacing w:val="2"/>
          <w:w w:val="100"/>
          <w:position w:val="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2"/>
          <w:sz w:val="10"/>
          <w:szCs w:val="10"/>
        </w:rPr>
        <w:t>SS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2"/>
          <w:sz w:val="10"/>
          <w:szCs w:val="10"/>
        </w:rPr>
        <w:t>50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2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2"/>
          <w:sz w:val="10"/>
          <w:szCs w:val="10"/>
        </w:rPr>
        <w:t>                                                                </w:t>
      </w:r>
      <w:r>
        <w:rPr>
          <w:rFonts w:cs="Times New Roman" w:hAnsi="Times New Roman" w:eastAsia="Times New Roman" w:ascii="Times New Roman"/>
          <w:color w:val="666666"/>
          <w:spacing w:val="22"/>
          <w:w w:val="100"/>
          <w:position w:val="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72"/>
          <w:position w:val="-1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666666"/>
          <w:spacing w:val="0"/>
          <w:w w:val="114"/>
          <w:position w:val="-1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666666"/>
          <w:spacing w:val="0"/>
          <w:w w:val="124"/>
          <w:position w:val="-1"/>
          <w:sz w:val="14"/>
          <w:szCs w:val="14"/>
        </w:rPr>
        <w:t>l</w:t>
      </w:r>
      <w:r>
        <w:rPr>
          <w:rFonts w:cs="Times New Roman" w:hAnsi="Times New Roman" w:eastAsia="Times New Roman" w:ascii="Times New Roman"/>
          <w:color w:val="666666"/>
          <w:spacing w:val="13"/>
          <w:w w:val="100"/>
          <w:position w:val="-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1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1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666666"/>
          <w:spacing w:val="-1"/>
          <w:w w:val="100"/>
          <w:position w:val="-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82"/>
          <w:position w:val="-1"/>
          <w:sz w:val="14"/>
          <w:szCs w:val="14"/>
        </w:rPr>
        <w:t>5</w:t>
      </w:r>
      <w:r>
        <w:rPr>
          <w:rFonts w:cs="Times New Roman" w:hAnsi="Times New Roman" w:eastAsia="Times New Roman" w:ascii="Times New Roman"/>
          <w:color w:val="666666"/>
          <w:spacing w:val="0"/>
          <w:w w:val="124"/>
          <w:position w:val="-1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505050"/>
          <w:spacing w:val="0"/>
          <w:w w:val="95"/>
          <w:position w:val="-1"/>
          <w:sz w:val="14"/>
          <w:szCs w:val="1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60"/>
        <w:ind w:left="91"/>
        <w:sectPr>
          <w:pgMar w:header="356" w:footer="0" w:top="1620" w:bottom="280" w:left="820" w:right="840"/>
          <w:headerReference w:type="default" r:id="rId5"/>
          <w:pgSz w:w="16900" w:h="12320" w:orient="landscape"/>
          <w:cols w:num="2" w:equalWidth="off">
            <w:col w:w="6116" w:space="3499"/>
            <w:col w:w="5625"/>
          </w:cols>
        </w:sectPr>
      </w:pPr>
      <w:r>
        <w:rPr>
          <w:rFonts w:cs="Times New Roman" w:hAnsi="Times New Roman" w:eastAsia="Times New Roman" w:ascii="Times New Roman"/>
          <w:color w:val="666666"/>
          <w:w w:val="173"/>
          <w:position w:val="5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color w:val="909090"/>
          <w:w w:val="95"/>
          <w:position w:val="5"/>
          <w:sz w:val="10"/>
          <w:szCs w:val="10"/>
        </w:rPr>
        <w:t>.</w:t>
      </w:r>
      <w:r>
        <w:rPr>
          <w:rFonts w:cs="Times New Roman" w:hAnsi="Times New Roman" w:eastAsia="Times New Roman" w:ascii="Times New Roman"/>
          <w:color w:val="7F7F7F"/>
          <w:w w:val="100"/>
          <w:position w:val="5"/>
          <w:sz w:val="10"/>
          <w:szCs w:val="10"/>
        </w:rPr>
        <w:t>00</w:t>
      </w:r>
      <w:r>
        <w:rPr>
          <w:rFonts w:cs="Times New Roman" w:hAnsi="Times New Roman" w:eastAsia="Times New Roman" w:ascii="Times New Roman"/>
          <w:color w:val="7F7F7F"/>
          <w:w w:val="100"/>
          <w:position w:val="5"/>
          <w:sz w:val="10"/>
          <w:szCs w:val="10"/>
        </w:rPr>
        <w:t>               </w:t>
      </w:r>
      <w:r>
        <w:rPr>
          <w:rFonts w:cs="Times New Roman" w:hAnsi="Times New Roman" w:eastAsia="Times New Roman" w:ascii="Times New Roman"/>
          <w:color w:val="7F7F7F"/>
          <w:spacing w:val="-11"/>
          <w:w w:val="100"/>
          <w:position w:val="5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5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5"/>
          <w:sz w:val="10"/>
          <w:szCs w:val="10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5"/>
          <w:sz w:val="10"/>
          <w:szCs w:val="10"/>
        </w:rPr>
        <w:t>'50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5"/>
          <w:sz w:val="10"/>
          <w:szCs w:val="10"/>
        </w:rPr>
        <w:t>             </w:t>
      </w:r>
      <w:r>
        <w:rPr>
          <w:rFonts w:cs="Times New Roman" w:hAnsi="Times New Roman" w:eastAsia="Times New Roman" w:ascii="Times New Roman"/>
          <w:color w:val="666666"/>
          <w:spacing w:val="21"/>
          <w:w w:val="100"/>
          <w:position w:val="5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73"/>
          <w:position w:val="6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color w:val="909090"/>
          <w:spacing w:val="0"/>
          <w:w w:val="95"/>
          <w:position w:val="6"/>
          <w:sz w:val="10"/>
          <w:szCs w:val="10"/>
        </w:rPr>
        <w:t>.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6"/>
          <w:sz w:val="10"/>
          <w:szCs w:val="10"/>
        </w:rPr>
        <w:t>00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6"/>
          <w:sz w:val="10"/>
          <w:szCs w:val="10"/>
        </w:rPr>
        <w:t>               </w:t>
      </w:r>
      <w:r>
        <w:rPr>
          <w:rFonts w:cs="Times New Roman" w:hAnsi="Times New Roman" w:eastAsia="Times New Roman" w:ascii="Times New Roman"/>
          <w:color w:val="7F7F7F"/>
          <w:spacing w:val="-11"/>
          <w:w w:val="100"/>
          <w:position w:val="6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57"/>
          <w:position w:val="6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color w:val="909090"/>
          <w:spacing w:val="0"/>
          <w:w w:val="134"/>
          <w:position w:val="6"/>
          <w:sz w:val="10"/>
          <w:szCs w:val="10"/>
        </w:rPr>
        <w:t>.</w:t>
      </w:r>
      <w:r>
        <w:rPr>
          <w:rFonts w:cs="Times New Roman" w:hAnsi="Times New Roman" w:eastAsia="Times New Roman" w:ascii="Times New Roman"/>
          <w:color w:val="7F7F7F"/>
          <w:spacing w:val="0"/>
          <w:w w:val="85"/>
          <w:position w:val="6"/>
          <w:sz w:val="10"/>
          <w:szCs w:val="10"/>
        </w:rPr>
        <w:t>'50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6"/>
          <w:sz w:val="10"/>
          <w:szCs w:val="10"/>
        </w:rPr>
        <w:t>              </w:t>
      </w:r>
      <w:r>
        <w:rPr>
          <w:rFonts w:cs="Times New Roman" w:hAnsi="Times New Roman" w:eastAsia="Times New Roman" w:ascii="Times New Roman"/>
          <w:color w:val="7F7F7F"/>
          <w:spacing w:val="4"/>
          <w:w w:val="100"/>
          <w:position w:val="6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73"/>
          <w:position w:val="6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color w:val="909090"/>
          <w:spacing w:val="0"/>
          <w:w w:val="76"/>
          <w:position w:val="6"/>
          <w:sz w:val="10"/>
          <w:szCs w:val="10"/>
        </w:rPr>
        <w:t>.</w:t>
      </w:r>
      <w:r>
        <w:rPr>
          <w:rFonts w:cs="Times New Roman" w:hAnsi="Times New Roman" w:eastAsia="Times New Roman" w:ascii="Times New Roman"/>
          <w:color w:val="7F7F7F"/>
          <w:spacing w:val="0"/>
          <w:w w:val="105"/>
          <w:position w:val="6"/>
          <w:sz w:val="10"/>
          <w:szCs w:val="10"/>
        </w:rPr>
        <w:t>00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6"/>
          <w:sz w:val="10"/>
          <w:szCs w:val="10"/>
        </w:rPr>
        <w:t>              </w:t>
      </w:r>
      <w:r>
        <w:rPr>
          <w:rFonts w:cs="Times New Roman" w:hAnsi="Times New Roman" w:eastAsia="Times New Roman" w:ascii="Times New Roman"/>
          <w:color w:val="7F7F7F"/>
          <w:spacing w:val="4"/>
          <w:w w:val="100"/>
          <w:position w:val="6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76"/>
          <w:position w:val="6"/>
          <w:sz w:val="10"/>
          <w:szCs w:val="10"/>
        </w:rPr>
        <w:t>2</w:t>
      </w:r>
      <w:r>
        <w:rPr>
          <w:rFonts w:cs="Times New Roman" w:hAnsi="Times New Roman" w:eastAsia="Times New Roman" w:ascii="Times New Roman"/>
          <w:color w:val="666666"/>
          <w:spacing w:val="0"/>
          <w:w w:val="95"/>
          <w:position w:val="6"/>
          <w:sz w:val="10"/>
          <w:szCs w:val="10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5"/>
          <w:position w:val="6"/>
          <w:sz w:val="10"/>
          <w:szCs w:val="10"/>
        </w:rPr>
        <w:t>00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6"/>
          <w:sz w:val="10"/>
          <w:szCs w:val="10"/>
        </w:rPr>
        <w:t>                                                                   </w:t>
      </w:r>
      <w:r>
        <w:rPr>
          <w:rFonts w:cs="Times New Roman" w:hAnsi="Times New Roman" w:eastAsia="Times New Roman" w:ascii="Times New Roman"/>
          <w:color w:val="666666"/>
          <w:spacing w:val="-6"/>
          <w:w w:val="100"/>
          <w:position w:val="6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86"/>
          <w:position w:val="0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666666"/>
          <w:spacing w:val="0"/>
          <w:w w:val="93"/>
          <w:position w:val="0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505050"/>
          <w:spacing w:val="0"/>
          <w:w w:val="101"/>
          <w:position w:val="0"/>
          <w:sz w:val="14"/>
          <w:szCs w:val="14"/>
        </w:rPr>
        <w:t>m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666666"/>
          <w:spacing w:val="0"/>
          <w:w w:val="96"/>
          <w:position w:val="0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666666"/>
          <w:spacing w:val="0"/>
          <w:w w:val="124"/>
          <w:position w:val="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666666"/>
          <w:spacing w:val="0"/>
          <w:w w:val="93"/>
          <w:position w:val="0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666666"/>
          <w:spacing w:val="0"/>
          <w:w w:val="133"/>
          <w:position w:val="0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1"/>
        <w:ind w:left="294" w:right="-50"/>
      </w:pP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666666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99"/>
          <w:position w:val="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66666"/>
          <w:spacing w:val="0"/>
          <w:w w:val="101"/>
          <w:position w:val="3"/>
          <w:sz w:val="16"/>
          <w:szCs w:val="16"/>
        </w:rPr>
        <w:t>eg</w:t>
      </w:r>
      <w:r>
        <w:rPr>
          <w:rFonts w:cs="Times New Roman" w:hAnsi="Times New Roman" w:eastAsia="Times New Roman" w:ascii="Times New Roman"/>
          <w:color w:val="666666"/>
          <w:spacing w:val="0"/>
          <w:w w:val="108"/>
          <w:position w:val="3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3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505050"/>
          <w:spacing w:val="0"/>
          <w:w w:val="130"/>
          <w:position w:val="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66666"/>
          <w:spacing w:val="0"/>
          <w:w w:val="153"/>
          <w:position w:val="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66666"/>
          <w:spacing w:val="0"/>
          <w:w w:val="115"/>
          <w:position w:val="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66666"/>
          <w:spacing w:val="0"/>
          <w:w w:val="141"/>
          <w:position w:val="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05050"/>
          <w:spacing w:val="0"/>
          <w:w w:val="97"/>
          <w:position w:val="3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66666"/>
          <w:spacing w:val="0"/>
          <w:w w:val="107"/>
          <w:position w:val="3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3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666666"/>
          <w:spacing w:val="1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3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22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31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26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17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3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3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2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2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3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1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2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2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3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26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99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66666"/>
          <w:spacing w:val="0"/>
          <w:w w:val="118"/>
          <w:position w:val="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right="-45"/>
      </w:pPr>
      <w:r>
        <w:rPr>
          <w:rFonts w:cs="Times New Roman" w:hAnsi="Times New Roman" w:eastAsia="Times New Roman" w:ascii="Times New Roman"/>
          <w:color w:val="666666"/>
          <w:w w:val="108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66666"/>
          <w:w w:val="10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666666"/>
          <w:w w:val="141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05050"/>
          <w:w w:val="108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w w:val="119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5" w:lineRule="exact" w:line="260"/>
        <w:sectPr>
          <w:type w:val="continuous"/>
          <w:pgSz w:w="16900" w:h="12320" w:orient="landscape"/>
          <w:pgMar w:top="0" w:bottom="0" w:left="820" w:right="840"/>
          <w:cols w:num="3" w:equalWidth="off">
            <w:col w:w="11564" w:space="2534"/>
            <w:col w:w="380" w:space="110"/>
            <w:col w:w="65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505050"/>
          <w:spacing w:val="-34"/>
          <w:w w:val="180"/>
          <w:position w:val="-2"/>
          <w:sz w:val="17"/>
          <w:szCs w:val="17"/>
        </w:rPr>
        <w:t>,</w:t>
      </w:r>
      <w:r>
        <w:rPr>
          <w:rFonts w:cs="Times New Roman" w:hAnsi="Times New Roman" w:eastAsia="Times New Roman" w:ascii="Times New Roman"/>
          <w:color w:val="666666"/>
          <w:spacing w:val="-77"/>
          <w:w w:val="103"/>
          <w:position w:val="6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505050"/>
          <w:spacing w:val="-77"/>
          <w:w w:val="180"/>
          <w:position w:val="-2"/>
          <w:sz w:val="17"/>
          <w:szCs w:val="17"/>
        </w:rPr>
        <w:t>_</w:t>
      </w:r>
      <w:r>
        <w:rPr>
          <w:rFonts w:cs="Times New Roman" w:hAnsi="Times New Roman" w:eastAsia="Times New Roman" w:ascii="Times New Roman"/>
          <w:color w:val="666666"/>
          <w:spacing w:val="-58"/>
          <w:w w:val="116"/>
          <w:position w:val="6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505050"/>
          <w:spacing w:val="-19"/>
          <w:w w:val="180"/>
          <w:position w:val="-2"/>
          <w:sz w:val="17"/>
          <w:szCs w:val="17"/>
        </w:rPr>
        <w:t>.</w:t>
      </w:r>
      <w:r>
        <w:rPr>
          <w:rFonts w:cs="Times New Roman" w:hAnsi="Times New Roman" w:eastAsia="Times New Roman" w:ascii="Times New Roman"/>
          <w:color w:val="666666"/>
          <w:spacing w:val="-86"/>
          <w:w w:val="118"/>
          <w:position w:val="6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505050"/>
          <w:spacing w:val="0"/>
          <w:w w:val="180"/>
          <w:position w:val="-2"/>
          <w:sz w:val="17"/>
          <w:szCs w:val="17"/>
        </w:rPr>
        <w:t>.</w:t>
      </w:r>
      <w:r>
        <w:rPr>
          <w:rFonts w:cs="Times New Roman" w:hAnsi="Times New Roman" w:eastAsia="Times New Roman" w:ascii="Times New Roman"/>
          <w:color w:val="505050"/>
          <w:spacing w:val="-144"/>
          <w:w w:val="180"/>
          <w:position w:val="-2"/>
          <w:sz w:val="17"/>
          <w:szCs w:val="17"/>
        </w:rPr>
        <w:t>_</w:t>
      </w:r>
      <w:r>
        <w:rPr>
          <w:rFonts w:cs="Times New Roman" w:hAnsi="Times New Roman" w:eastAsia="Times New Roman" w:ascii="Times New Roman"/>
          <w:color w:val="666666"/>
          <w:spacing w:val="0"/>
          <w:w w:val="99"/>
          <w:position w:val="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80"/>
        <w:ind w:right="264"/>
        <w:sectPr>
          <w:type w:val="continuous"/>
          <w:pgSz w:w="16900" w:h="1232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666666"/>
          <w:w w:val="103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666666"/>
          <w:w w:val="15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66666"/>
          <w:w w:val="10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05050"/>
          <w:w w:val="107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505050"/>
          <w:w w:val="1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66666"/>
          <w:w w:val="13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66666"/>
          <w:w w:val="10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66666"/>
          <w:spacing w:val="-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98"/>
          <w:position w:val="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66666"/>
          <w:spacing w:val="0"/>
          <w:w w:val="103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260"/>
      </w:pPr>
      <w:r>
        <w:pict>
          <v:shape type="#_x0000_t202" style="position:absolute;margin-left:633.49pt;margin-top:-29.8388pt;width:101.677pt;height:30.286pt;mso-position-horizontal-relative:page;mso-position-vertical-relative:paragraph;z-index:-294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06" w:hRule="exact"/>
                    </w:trPr>
                    <w:tc>
                      <w:tcPr>
                        <w:tcW w:w="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77"/>
                          <w:ind w:left="4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5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5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72"/>
                          <w:ind w:left="16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24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6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12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44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8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9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3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43"/>
                          <w:ind w:left="72" w:right="-6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3"/>
                            <w:sz w:val="16"/>
                            <w:szCs w:val="16"/>
                          </w:rPr>
                          <w:t>LG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0"/>
                          <w:ind w:left="16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909090"/>
          <w:spacing w:val="0"/>
          <w:w w:val="100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2"/>
          <w:w w:val="100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6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4"/>
          <w:w w:val="100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35"/>
          <w:position w:val="-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125"/>
          <w:position w:val="-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F7F7F"/>
          <w:spacing w:val="0"/>
          <w:w w:val="95"/>
          <w:position w:val="-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F7F7F"/>
          <w:spacing w:val="0"/>
          <w:w w:val="119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7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ectPr>
          <w:type w:val="continuous"/>
          <w:pgSz w:w="16900" w:h="12320" w:orient="landscape"/>
          <w:pgMar w:top="0" w:bottom="0" w:left="820" w:right="840"/>
          <w:cols w:num="2" w:equalWidth="off">
            <w:col w:w="14487" w:space="100"/>
            <w:col w:w="653"/>
          </w:cols>
        </w:sectPr>
      </w:pPr>
      <w:r>
        <w:rPr>
          <w:rFonts w:cs="Times New Roman" w:hAnsi="Times New Roman" w:eastAsia="Times New Roman" w:ascii="Times New Roman"/>
          <w:color w:val="505050"/>
          <w:w w:val="180"/>
          <w:position w:val="-5"/>
          <w:sz w:val="17"/>
          <w:szCs w:val="17"/>
        </w:rPr>
        <w:t>,</w:t>
      </w:r>
      <w:r>
        <w:rPr>
          <w:rFonts w:cs="Times New Roman" w:hAnsi="Times New Roman" w:eastAsia="Times New Roman" w:ascii="Times New Roman"/>
          <w:color w:val="505050"/>
          <w:spacing w:val="-101"/>
          <w:w w:val="180"/>
          <w:position w:val="-5"/>
          <w:sz w:val="17"/>
          <w:szCs w:val="17"/>
        </w:rPr>
        <w:t>_</w:t>
      </w:r>
      <w:r>
        <w:rPr>
          <w:rFonts w:cs="Times New Roman" w:hAnsi="Times New Roman" w:eastAsia="Times New Roman" w:ascii="Times New Roman"/>
          <w:color w:val="666666"/>
          <w:spacing w:val="0"/>
          <w:w w:val="95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-14"/>
          <w:w w:val="95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-62"/>
          <w:w w:val="180"/>
          <w:position w:val="-5"/>
          <w:sz w:val="17"/>
          <w:szCs w:val="17"/>
        </w:rPr>
        <w:t>.</w:t>
      </w:r>
      <w:r>
        <w:rPr>
          <w:rFonts w:cs="Times New Roman" w:hAnsi="Times New Roman" w:eastAsia="Times New Roman" w:ascii="Times New Roman"/>
          <w:color w:val="505050"/>
          <w:spacing w:val="-29"/>
          <w:w w:val="113"/>
          <w:position w:val="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-48"/>
          <w:w w:val="180"/>
          <w:position w:val="-5"/>
          <w:sz w:val="17"/>
          <w:szCs w:val="17"/>
        </w:rPr>
        <w:t>.</w:t>
      </w:r>
      <w:r>
        <w:rPr>
          <w:rFonts w:cs="Times New Roman" w:hAnsi="Times New Roman" w:eastAsia="Times New Roman" w:ascii="Times New Roman"/>
          <w:color w:val="666666"/>
          <w:spacing w:val="-34"/>
          <w:w w:val="101"/>
          <w:position w:val="0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05050"/>
          <w:spacing w:val="-120"/>
          <w:w w:val="180"/>
          <w:position w:val="-5"/>
          <w:sz w:val="17"/>
          <w:szCs w:val="17"/>
        </w:rPr>
        <w:t>_</w:t>
      </w:r>
      <w:r>
        <w:rPr>
          <w:rFonts w:cs="Times New Roman" w:hAnsi="Times New Roman" w:eastAsia="Times New Roman" w:ascii="Times New Roman"/>
          <w:color w:val="C0C0C0"/>
          <w:spacing w:val="0"/>
          <w:w w:val="119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60"/>
        <w:ind w:right="321"/>
        <w:sectPr>
          <w:type w:val="continuous"/>
          <w:pgSz w:w="16900" w:h="1232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505050"/>
          <w:spacing w:val="0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666666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9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69" w:lineRule="exact" w:line="260"/>
      </w:pP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666666"/>
          <w:spacing w:val="37"/>
          <w:w w:val="100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39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47"/>
          <w:position w:val="-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125"/>
          <w:position w:val="-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66666"/>
          <w:spacing w:val="0"/>
          <w:w w:val="95"/>
          <w:position w:val="-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F7F7F"/>
          <w:spacing w:val="0"/>
          <w:w w:val="119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7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spacing w:before="71"/>
        <w:sectPr>
          <w:type w:val="continuous"/>
          <w:pgSz w:w="16900" w:h="12320" w:orient="landscape"/>
          <w:pgMar w:top="0" w:bottom="0" w:left="820" w:right="840"/>
          <w:cols w:num="2" w:equalWidth="off">
            <w:col w:w="14487" w:space="100"/>
            <w:col w:w="65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505050"/>
          <w:w w:val="180"/>
          <w:sz w:val="17"/>
          <w:szCs w:val="17"/>
        </w:rPr>
        <w:t>,</w:t>
      </w:r>
      <w:r>
        <w:rPr>
          <w:rFonts w:cs="Times New Roman" w:hAnsi="Times New Roman" w:eastAsia="Times New Roman" w:ascii="Times New Roman"/>
          <w:color w:val="505050"/>
          <w:spacing w:val="-101"/>
          <w:w w:val="180"/>
          <w:sz w:val="17"/>
          <w:szCs w:val="17"/>
        </w:rPr>
        <w:t>_</w:t>
      </w:r>
      <w:r>
        <w:rPr>
          <w:rFonts w:cs="Times New Roman" w:hAnsi="Times New Roman" w:eastAsia="Times New Roman" w:ascii="Times New Roman"/>
          <w:color w:val="505050"/>
          <w:spacing w:val="0"/>
          <w:w w:val="95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-14"/>
          <w:w w:val="95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-62"/>
          <w:w w:val="180"/>
          <w:position w:val="0"/>
          <w:sz w:val="17"/>
          <w:szCs w:val="17"/>
        </w:rPr>
        <w:t>.</w:t>
      </w:r>
      <w:r>
        <w:rPr>
          <w:rFonts w:cs="Times New Roman" w:hAnsi="Times New Roman" w:eastAsia="Times New Roman" w:ascii="Times New Roman"/>
          <w:color w:val="505050"/>
          <w:spacing w:val="-29"/>
          <w:w w:val="113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-48"/>
          <w:w w:val="180"/>
          <w:position w:val="0"/>
          <w:sz w:val="17"/>
          <w:szCs w:val="17"/>
        </w:rPr>
        <w:t>.</w:t>
      </w:r>
      <w:r>
        <w:rPr>
          <w:rFonts w:cs="Times New Roman" w:hAnsi="Times New Roman" w:eastAsia="Times New Roman" w:ascii="Times New Roman"/>
          <w:color w:val="666666"/>
          <w:spacing w:val="-34"/>
          <w:w w:val="101"/>
          <w:position w:val="5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80"/>
          <w:position w:val="0"/>
          <w:sz w:val="17"/>
          <w:szCs w:val="17"/>
        </w:rPr>
        <w:t>_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60"/>
        <w:ind w:right="326"/>
        <w:sectPr>
          <w:type w:val="continuous"/>
          <w:pgSz w:w="16900" w:h="1232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505050"/>
          <w:spacing w:val="0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666666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9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79" w:lineRule="exact" w:line="260"/>
      </w:pPr>
      <w:r>
        <w:pict>
          <v:group style="position:absolute;margin-left:780.731pt;margin-top:14.5616pt;width:15.5513pt;height:0pt;mso-position-horizontal-relative:page;mso-position-vertical-relative:paragraph;z-index:-2945" coordorigin="15615,291" coordsize="311,0">
            <v:shape style="position:absolute;left:15615;top:291;width:311;height:0" coordorigin="15615,291" coordsize="311,0" path="m15615,291l15926,291e" filled="f" stroked="t" strokeweight="0.363772pt" strokecolor="#50505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666666"/>
          <w:spacing w:val="37"/>
          <w:w w:val="100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6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4"/>
          <w:w w:val="100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41"/>
          <w:position w:val="-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125"/>
          <w:position w:val="-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66666"/>
          <w:spacing w:val="0"/>
          <w:w w:val="95"/>
          <w:position w:val="-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F7F7F"/>
          <w:spacing w:val="0"/>
          <w:w w:val="119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7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7"/>
        <w:sectPr>
          <w:type w:val="continuous"/>
          <w:pgSz w:w="16900" w:h="12320" w:orient="landscape"/>
          <w:pgMar w:top="0" w:bottom="0" w:left="820" w:right="840"/>
          <w:cols w:num="2" w:equalWidth="off">
            <w:col w:w="14487" w:space="100"/>
            <w:col w:w="65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505050"/>
          <w:w w:val="115"/>
          <w:position w:val="-3"/>
          <w:sz w:val="18"/>
          <w:szCs w:val="18"/>
        </w:rPr>
        <w:t>..</w:t>
      </w:r>
      <w:r>
        <w:rPr>
          <w:rFonts w:cs="Times New Roman" w:hAnsi="Times New Roman" w:eastAsia="Times New Roman" w:ascii="Times New Roman"/>
          <w:color w:val="505050"/>
          <w:spacing w:val="-26"/>
          <w:w w:val="115"/>
          <w:position w:val="-3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505050"/>
          <w:spacing w:val="-46"/>
          <w:w w:val="89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-6"/>
          <w:w w:val="115"/>
          <w:position w:val="-3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7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13"/>
          <w:position w:val="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66666"/>
          <w:spacing w:val="0"/>
          <w:w w:val="101"/>
          <w:position w:val="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60"/>
        <w:ind w:right="273"/>
        <w:sectPr>
          <w:type w:val="continuous"/>
          <w:pgSz w:w="16900" w:h="1232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666666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9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66666"/>
          <w:spacing w:val="0"/>
          <w:w w:val="11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74" w:lineRule="exact" w:line="260"/>
      </w:pP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2"/>
          <w:w w:val="100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3.1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47"/>
          <w:position w:val="-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125"/>
          <w:position w:val="-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-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66666"/>
          <w:spacing w:val="0"/>
          <w:w w:val="95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7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500" w:val="left"/>
        </w:tabs>
        <w:jc w:val="left"/>
        <w:spacing w:before="73"/>
        <w:sectPr>
          <w:type w:val="continuous"/>
          <w:pgSz w:w="16900" w:h="12320" w:orient="landscape"/>
          <w:pgMar w:top="0" w:bottom="0" w:left="820" w:right="840"/>
          <w:cols w:num="2" w:equalWidth="off">
            <w:col w:w="14487" w:space="100"/>
            <w:col w:w="65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505050"/>
          <w:w w:val="152"/>
          <w:position w:val="-4"/>
          <w:sz w:val="17"/>
          <w:szCs w:val="17"/>
        </w:rPr>
        <w:t>,.</w:t>
      </w:r>
      <w:r>
        <w:rPr>
          <w:rFonts w:cs="Times New Roman" w:hAnsi="Times New Roman" w:eastAsia="Times New Roman" w:ascii="Times New Roman"/>
          <w:color w:val="505050"/>
          <w:spacing w:val="-77"/>
          <w:w w:val="95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52"/>
          <w:position w:val="-4"/>
          <w:sz w:val="17"/>
          <w:szCs w:val="17"/>
        </w:rPr>
        <w:t>.</w:t>
      </w:r>
      <w:r>
        <w:rPr>
          <w:rFonts w:cs="Times New Roman" w:hAnsi="Times New Roman" w:eastAsia="Times New Roman" w:ascii="Times New Roman"/>
          <w:color w:val="505050"/>
          <w:spacing w:val="-14"/>
          <w:w w:val="152"/>
          <w:position w:val="-4"/>
          <w:sz w:val="17"/>
          <w:szCs w:val="17"/>
          <w:emboss/>
        </w:rPr>
        <w:t>.</w:t>
      </w:r>
      <w:r>
        <w:rPr>
          <w:rFonts w:cs="Times New Roman" w:hAnsi="Times New Roman" w:eastAsia="Times New Roman" w:ascii="Times New Roman"/>
          <w:color w:val="505050"/>
          <w:spacing w:val="-14"/>
          <w:w w:val="152"/>
          <w:position w:val="-4"/>
          <w:sz w:val="17"/>
          <w:szCs w:val="17"/>
          <w:emboss/>
        </w:rPr>
      </w:r>
      <w:r>
        <w:rPr>
          <w:rFonts w:cs="Times New Roman" w:hAnsi="Times New Roman" w:eastAsia="Times New Roman" w:ascii="Times New Roman"/>
          <w:color w:val="505050"/>
          <w:spacing w:val="-14"/>
          <w:w w:val="152"/>
          <w:position w:val="-4"/>
          <w:sz w:val="17"/>
          <w:szCs w:val="17"/>
        </w:rPr>
      </w:r>
      <w:r>
        <w:rPr>
          <w:rFonts w:cs="Times New Roman" w:hAnsi="Times New Roman" w:eastAsia="Times New Roman" w:ascii="Times New Roman"/>
          <w:color w:val="505050"/>
          <w:spacing w:val="-14"/>
          <w:w w:val="152"/>
          <w:position w:val="-4"/>
          <w:sz w:val="17"/>
          <w:szCs w:val="17"/>
        </w:rPr>
      </w:r>
      <w:r>
        <w:rPr>
          <w:rFonts w:cs="Times New Roman" w:hAnsi="Times New Roman" w:eastAsia="Times New Roman" w:ascii="Times New Roman"/>
          <w:color w:val="666666"/>
          <w:spacing w:val="-14"/>
          <w:w w:val="113"/>
          <w:position w:val="0"/>
          <w:sz w:val="16"/>
          <w:szCs w:val="16"/>
        </w:rPr>
      </w:r>
      <w:r>
        <w:rPr>
          <w:rFonts w:cs="Times New Roman" w:hAnsi="Times New Roman" w:eastAsia="Times New Roman" w:ascii="Times New Roman"/>
          <w:color w:val="666666"/>
          <w:spacing w:val="0"/>
          <w:w w:val="113"/>
          <w:position w:val="0"/>
          <w:sz w:val="16"/>
          <w:szCs w:val="16"/>
          <w:u w:val="single" w:color="505050"/>
        </w:rPr>
        <w:t>3</w:t>
      </w:r>
      <w:r>
        <w:rPr>
          <w:rFonts w:cs="Times New Roman" w:hAnsi="Times New Roman" w:eastAsia="Times New Roman" w:ascii="Times New Roman"/>
          <w:color w:val="666666"/>
          <w:spacing w:val="0"/>
          <w:w w:val="113"/>
          <w:position w:val="0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666666"/>
          <w:spacing w:val="0"/>
          <w:w w:val="83"/>
          <w:position w:val="0"/>
          <w:sz w:val="16"/>
          <w:szCs w:val="16"/>
          <w:u w:val="single" w:color="505050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83"/>
          <w:position w:val="0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666666"/>
          <w:spacing w:val="0"/>
          <w:w w:val="83"/>
          <w:position w:val="0"/>
          <w:sz w:val="16"/>
          <w:szCs w:val="16"/>
          <w:u w:val="single" w:color="505050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  <w:u w:val="single" w:color="505050"/>
        </w:rPr>
        <w:tab/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0"/>
          <w:sz w:val="16"/>
          <w:szCs w:val="1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60"/>
        <w:ind w:right="273"/>
        <w:sectPr>
          <w:type w:val="continuous"/>
          <w:pgSz w:w="16900" w:h="1232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505050"/>
          <w:spacing w:val="0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50505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94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66666"/>
          <w:spacing w:val="0"/>
          <w:w w:val="11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74" w:lineRule="exact" w:line="260"/>
      </w:pPr>
      <w:r>
        <w:pict>
          <v:group style="position:absolute;margin-left:780.731pt;margin-top:14.3116pt;width:15.5513pt;height:0pt;mso-position-horizontal-relative:page;mso-position-vertical-relative:paragraph;z-index:-2944" coordorigin="15615,286" coordsize="311,0">
            <v:shape style="position:absolute;left:15615;top:286;width:311;height:0" coordorigin="15615,286" coordsize="311,0" path="m15615,286l15926,286e" filled="f" stroked="t" strokeweight="0.363772pt" strokecolor="#50505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2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05050"/>
          <w:spacing w:val="2"/>
          <w:w w:val="100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47"/>
          <w:position w:val="-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25"/>
          <w:position w:val="-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66666"/>
          <w:spacing w:val="0"/>
          <w:w w:val="95"/>
          <w:position w:val="-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F7F7F"/>
          <w:spacing w:val="0"/>
          <w:w w:val="119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1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3"/>
        <w:sectPr>
          <w:type w:val="continuous"/>
          <w:pgSz w:w="16900" w:h="12320" w:orient="landscape"/>
          <w:pgMar w:top="0" w:bottom="0" w:left="820" w:right="840"/>
          <w:cols w:num="2" w:equalWidth="off">
            <w:col w:w="14482" w:space="105"/>
            <w:col w:w="65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505050"/>
          <w:w w:val="115"/>
          <w:position w:val="-3"/>
          <w:sz w:val="18"/>
          <w:szCs w:val="18"/>
        </w:rPr>
        <w:t>..</w:t>
      </w:r>
      <w:r>
        <w:rPr>
          <w:rFonts w:cs="Times New Roman" w:hAnsi="Times New Roman" w:eastAsia="Times New Roman" w:ascii="Times New Roman"/>
          <w:color w:val="505050"/>
          <w:spacing w:val="-26"/>
          <w:w w:val="115"/>
          <w:position w:val="-3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505050"/>
          <w:spacing w:val="-46"/>
          <w:w w:val="89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-6"/>
          <w:w w:val="115"/>
          <w:position w:val="-3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1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113"/>
          <w:position w:val="0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60"/>
        <w:ind w:right="326"/>
        <w:sectPr>
          <w:type w:val="continuous"/>
          <w:pgSz w:w="16900" w:h="1232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505050"/>
          <w:spacing w:val="0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50505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9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69" w:lineRule="exact" w:line="260"/>
      </w:pP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2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2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05050"/>
          <w:spacing w:val="16"/>
          <w:w w:val="100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47"/>
          <w:position w:val="-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25"/>
          <w:position w:val="-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66666"/>
          <w:spacing w:val="0"/>
          <w:w w:val="95"/>
          <w:position w:val="-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7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3"/>
        <w:sectPr>
          <w:type w:val="continuous"/>
          <w:pgSz w:w="16900" w:h="12320" w:orient="landscape"/>
          <w:pgMar w:top="0" w:bottom="0" w:left="820" w:right="840"/>
          <w:cols w:num="2" w:equalWidth="off">
            <w:col w:w="14482" w:space="105"/>
            <w:col w:w="65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505050"/>
          <w:w w:val="152"/>
          <w:position w:val="-4"/>
          <w:sz w:val="17"/>
          <w:szCs w:val="17"/>
        </w:rPr>
        <w:t>,.</w:t>
      </w:r>
      <w:r>
        <w:rPr>
          <w:rFonts w:cs="Times New Roman" w:hAnsi="Times New Roman" w:eastAsia="Times New Roman" w:ascii="Times New Roman"/>
          <w:color w:val="505050"/>
          <w:spacing w:val="-72"/>
          <w:w w:val="89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52"/>
          <w:position w:val="-4"/>
          <w:sz w:val="17"/>
          <w:szCs w:val="17"/>
        </w:rPr>
        <w:t>.</w:t>
      </w:r>
      <w:r>
        <w:rPr>
          <w:rFonts w:cs="Times New Roman" w:hAnsi="Times New Roman" w:eastAsia="Times New Roman" w:ascii="Times New Roman"/>
          <w:color w:val="505050"/>
          <w:spacing w:val="-14"/>
          <w:w w:val="152"/>
          <w:position w:val="-4"/>
          <w:sz w:val="17"/>
          <w:szCs w:val="17"/>
          <w:emboss/>
        </w:rPr>
        <w:t>.</w:t>
      </w:r>
      <w:r>
        <w:rPr>
          <w:rFonts w:cs="Times New Roman" w:hAnsi="Times New Roman" w:eastAsia="Times New Roman" w:ascii="Times New Roman"/>
          <w:color w:val="505050"/>
          <w:spacing w:val="-14"/>
          <w:w w:val="152"/>
          <w:position w:val="-4"/>
          <w:sz w:val="17"/>
          <w:szCs w:val="17"/>
          <w:emboss/>
        </w:rPr>
      </w:r>
      <w:r>
        <w:rPr>
          <w:rFonts w:cs="Times New Roman" w:hAnsi="Times New Roman" w:eastAsia="Times New Roman" w:ascii="Times New Roman"/>
          <w:color w:val="505050"/>
          <w:spacing w:val="-14"/>
          <w:w w:val="152"/>
          <w:position w:val="-4"/>
          <w:sz w:val="17"/>
          <w:szCs w:val="17"/>
        </w:rPr>
      </w:r>
      <w:r>
        <w:rPr>
          <w:rFonts w:cs="Times New Roman" w:hAnsi="Times New Roman" w:eastAsia="Times New Roman" w:ascii="Times New Roman"/>
          <w:color w:val="505050"/>
          <w:spacing w:val="-14"/>
          <w:w w:val="152"/>
          <w:position w:val="-4"/>
          <w:sz w:val="17"/>
          <w:szCs w:val="17"/>
        </w:rPr>
      </w:r>
      <w:r>
        <w:rPr>
          <w:rFonts w:cs="Times New Roman" w:hAnsi="Times New Roman" w:eastAsia="Times New Roman" w:ascii="Times New Roman"/>
          <w:color w:val="505050"/>
          <w:spacing w:val="-14"/>
          <w:w w:val="107"/>
          <w:position w:val="0"/>
          <w:sz w:val="16"/>
          <w:szCs w:val="16"/>
        </w:rPr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0"/>
          <w:sz w:val="16"/>
          <w:szCs w:val="16"/>
          <w:u w:val="single" w:color="505050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0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0"/>
          <w:sz w:val="16"/>
          <w:szCs w:val="16"/>
          <w:u w:val="single" w:color="505050"/>
        </w:rPr>
        <w:t>6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0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0"/>
          <w:sz w:val="16"/>
          <w:szCs w:val="16"/>
          <w:u w:val="single" w:color="505050"/>
        </w:rPr>
        <w:t> </w:t>
      </w:r>
      <w:r>
        <w:rPr>
          <w:rFonts w:cs="Times New Roman" w:hAnsi="Times New Roman" w:eastAsia="Times New Roman" w:ascii="Times New Roman"/>
          <w:color w:val="505050"/>
          <w:spacing w:val="18"/>
          <w:w w:val="100"/>
          <w:position w:val="0"/>
          <w:sz w:val="16"/>
          <w:szCs w:val="16"/>
          <w:u w:val="single" w:color="505050"/>
        </w:rPr>
        <w:t> </w:t>
      </w:r>
      <w:r>
        <w:rPr>
          <w:rFonts w:cs="Times New Roman" w:hAnsi="Times New Roman" w:eastAsia="Times New Roman" w:ascii="Times New Roman"/>
          <w:color w:val="505050"/>
          <w:spacing w:val="18"/>
          <w:w w:val="100"/>
          <w:position w:val="0"/>
          <w:sz w:val="16"/>
          <w:szCs w:val="1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0"/>
        <w:ind w:right="278"/>
        <w:sectPr>
          <w:type w:val="continuous"/>
          <w:pgSz w:w="16900" w:h="1232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2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1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12"/>
          <w:sz w:val="16"/>
          <w:szCs w:val="16"/>
        </w:rPr>
        <w:t>                      </w:t>
      </w:r>
      <w:r>
        <w:rPr>
          <w:rFonts w:cs="Times New Roman" w:hAnsi="Times New Roman" w:eastAsia="Times New Roman" w:ascii="Times New Roman"/>
          <w:color w:val="666666"/>
          <w:spacing w:val="20"/>
          <w:w w:val="100"/>
          <w:position w:val="-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90"/>
          <w:position w:val="-12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66666"/>
          <w:spacing w:val="0"/>
          <w:w w:val="106"/>
          <w:position w:val="-1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</w:pP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0505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8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8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8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8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53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119"/>
          <w:position w:val="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66666"/>
          <w:spacing w:val="0"/>
          <w:w w:val="95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F7F7F"/>
          <w:spacing w:val="0"/>
          <w:w w:val="119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1"/>
          <w:position w:val="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480"/>
        <w:sectPr>
          <w:type w:val="continuous"/>
          <w:pgSz w:w="16900" w:h="12320" w:orient="landscape"/>
          <w:pgMar w:top="0" w:bottom="0" w:left="820" w:right="840"/>
          <w:cols w:num="2" w:equalWidth="off">
            <w:col w:w="14482" w:space="105"/>
            <w:col w:w="65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505050"/>
          <w:spacing w:val="-408"/>
          <w:w w:val="221"/>
          <w:position w:val="-19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89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13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66666"/>
          <w:spacing w:val="0"/>
          <w:w w:val="95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20"/>
        <w:ind w:right="293"/>
        <w:sectPr>
          <w:type w:val="continuous"/>
          <w:pgSz w:w="16900" w:h="1232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2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2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505050"/>
          <w:spacing w:val="4"/>
          <w:w w:val="100"/>
          <w:position w:val="-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95"/>
          <w:position w:val="-1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8"/>
          <w:position w:val="-12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</w:pPr>
      <w:r>
        <w:rPr>
          <w:rFonts w:cs="Times New Roman" w:hAnsi="Times New Roman" w:eastAsia="Times New Roman" w:ascii="Times New Roman"/>
          <w:color w:val="666666"/>
          <w:w w:val="9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w w:val="107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7F7F7F"/>
          <w:w w:val="8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w w:val="10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w w:val="10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0505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9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9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9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9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4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41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25"/>
          <w:position w:val="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66666"/>
          <w:spacing w:val="0"/>
          <w:w w:val="95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66666"/>
          <w:spacing w:val="0"/>
          <w:w w:val="107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480"/>
        <w:sectPr>
          <w:type w:val="continuous"/>
          <w:pgSz w:w="16900" w:h="12320" w:orient="landscape"/>
          <w:pgMar w:top="0" w:bottom="0" w:left="820" w:right="840"/>
          <w:cols w:num="2" w:equalWidth="off">
            <w:col w:w="14482" w:space="105"/>
            <w:col w:w="65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505050"/>
          <w:spacing w:val="-408"/>
          <w:w w:val="221"/>
          <w:position w:val="-20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89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95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19"/>
          <w:position w:val="3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0"/>
        <w:ind w:right="326"/>
        <w:sectPr>
          <w:type w:val="continuous"/>
          <w:pgSz w:w="16900" w:h="1232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3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3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3"/>
          <w:sz w:val="16"/>
          <w:szCs w:val="16"/>
        </w:rPr>
        <w:t>                        </w:t>
      </w:r>
      <w:r>
        <w:rPr>
          <w:rFonts w:cs="Times New Roman" w:hAnsi="Times New Roman" w:eastAsia="Times New Roman" w:ascii="Times New Roman"/>
          <w:color w:val="505050"/>
          <w:spacing w:val="2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94"/>
          <w:position w:val="-13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260"/>
      </w:pP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2"/>
          <w:w w:val="100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47"/>
          <w:position w:val="-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125"/>
          <w:position w:val="-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66666"/>
          <w:spacing w:val="0"/>
          <w:w w:val="95"/>
          <w:position w:val="-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F7F7F"/>
          <w:spacing w:val="0"/>
          <w:w w:val="119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1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500"/>
        <w:sectPr>
          <w:type w:val="continuous"/>
          <w:pgSz w:w="16900" w:h="12320" w:orient="landscape"/>
          <w:pgMar w:top="0" w:bottom="0" w:left="820" w:right="840"/>
          <w:cols w:num="2" w:equalWidth="off">
            <w:col w:w="14482" w:space="105"/>
            <w:col w:w="65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505050"/>
          <w:spacing w:val="-408"/>
          <w:w w:val="221"/>
          <w:position w:val="-19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89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13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01"/>
          <w:position w:val="2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0"/>
        <w:ind w:right="273"/>
        <w:sectPr>
          <w:type w:val="continuous"/>
          <w:pgSz w:w="16900" w:h="1232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2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2"/>
          <w:sz w:val="16"/>
          <w:szCs w:val="16"/>
        </w:rPr>
        <w:t>                 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-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94"/>
          <w:position w:val="-12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66666"/>
          <w:spacing w:val="0"/>
          <w:w w:val="112"/>
          <w:position w:val="-1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260"/>
      </w:pP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2"/>
          <w:w w:val="100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6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53"/>
          <w:position w:val="-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119"/>
          <w:position w:val="-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66666"/>
          <w:spacing w:val="0"/>
          <w:w w:val="95"/>
          <w:position w:val="-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909090"/>
          <w:spacing w:val="0"/>
          <w:w w:val="119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1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480"/>
        <w:sectPr>
          <w:type w:val="continuous"/>
          <w:pgSz w:w="16900" w:h="12320" w:orient="landscape"/>
          <w:pgMar w:top="0" w:bottom="0" w:left="820" w:right="840"/>
          <w:cols w:num="2" w:equalWidth="off">
            <w:col w:w="14482" w:space="105"/>
            <w:col w:w="65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505050"/>
          <w:spacing w:val="-408"/>
          <w:w w:val="221"/>
          <w:position w:val="-19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89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13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66666"/>
          <w:spacing w:val="0"/>
          <w:w w:val="101"/>
          <w:position w:val="2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20"/>
        <w:ind w:right="288"/>
        <w:sectPr>
          <w:type w:val="continuous"/>
          <w:pgSz w:w="16900" w:h="1232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1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12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12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666666"/>
          <w:spacing w:val="3"/>
          <w:w w:val="100"/>
          <w:position w:val="-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99"/>
          <w:position w:val="-1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8"/>
          <w:position w:val="-12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260"/>
      </w:pP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3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-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909090"/>
          <w:spacing w:val="0"/>
          <w:w w:val="100"/>
          <w:position w:val="-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909090"/>
          <w:spacing w:val="0"/>
          <w:w w:val="100"/>
          <w:position w:val="-3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909090"/>
          <w:spacing w:val="5"/>
          <w:w w:val="100"/>
          <w:position w:val="-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6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05050"/>
          <w:spacing w:val="32"/>
          <w:w w:val="100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41"/>
          <w:position w:val="-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125"/>
          <w:position w:val="-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66666"/>
          <w:spacing w:val="0"/>
          <w:w w:val="95"/>
          <w:position w:val="-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F7F7F"/>
          <w:spacing w:val="0"/>
          <w:w w:val="119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1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480"/>
        <w:sectPr>
          <w:type w:val="continuous"/>
          <w:pgSz w:w="16900" w:h="12320" w:orient="landscape"/>
          <w:pgMar w:top="0" w:bottom="0" w:left="820" w:right="840"/>
          <w:cols w:num="2" w:equalWidth="off">
            <w:col w:w="14482" w:space="105"/>
            <w:col w:w="65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505050"/>
          <w:spacing w:val="-408"/>
          <w:w w:val="221"/>
          <w:position w:val="-20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95"/>
          <w:position w:val="2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2"/>
          <w:sz w:val="16"/>
          <w:szCs w:val="16"/>
        </w:rPr>
        <w:t>36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0"/>
        <w:ind w:right="273"/>
        <w:sectPr>
          <w:type w:val="continuous"/>
          <w:pgSz w:w="16900" w:h="12320" w:orient="landscape"/>
          <w:pgMar w:top="0" w:bottom="0" w:left="820" w:right="840"/>
        </w:sectPr>
      </w:pP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13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666666"/>
          <w:spacing w:val="18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90"/>
          <w:position w:val="-12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66666"/>
          <w:spacing w:val="0"/>
          <w:w w:val="112"/>
          <w:position w:val="-1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260"/>
      </w:pP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909090"/>
          <w:spacing w:val="0"/>
          <w:w w:val="100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-2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66666"/>
          <w:spacing w:val="7"/>
          <w:w w:val="100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position w:val="6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66666"/>
          <w:spacing w:val="29"/>
          <w:w w:val="100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41"/>
          <w:position w:val="-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66666"/>
          <w:spacing w:val="0"/>
          <w:w w:val="131"/>
          <w:position w:val="-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66666"/>
          <w:spacing w:val="0"/>
          <w:w w:val="95"/>
          <w:position w:val="-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909090"/>
          <w:spacing w:val="0"/>
          <w:w w:val="107"/>
          <w:position w:val="-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66666"/>
          <w:spacing w:val="0"/>
          <w:w w:val="107"/>
          <w:position w:val="-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480"/>
        <w:sectPr>
          <w:type w:val="continuous"/>
          <w:pgSz w:w="16900" w:h="12320" w:orient="landscape"/>
          <w:pgMar w:top="0" w:bottom="0" w:left="820" w:right="840"/>
          <w:cols w:num="2" w:equalWidth="off">
            <w:col w:w="14487" w:space="100"/>
            <w:col w:w="65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505050"/>
          <w:spacing w:val="-403"/>
          <w:w w:val="221"/>
          <w:position w:val="-19"/>
          <w:sz w:val="73"/>
          <w:szCs w:val="73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89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66666"/>
          <w:spacing w:val="0"/>
          <w:w w:val="107"/>
          <w:position w:val="2"/>
          <w:sz w:val="16"/>
          <w:szCs w:val="16"/>
        </w:rPr>
        <w:t>.2</w:t>
      </w:r>
      <w:r>
        <w:rPr>
          <w:rFonts w:cs="Times New Roman" w:hAnsi="Times New Roman" w:eastAsia="Times New Roman" w:ascii="Times New Roman"/>
          <w:color w:val="505050"/>
          <w:spacing w:val="0"/>
          <w:w w:val="89"/>
          <w:position w:val="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60"/>
        <w:ind w:right="321"/>
      </w:pP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sz w:val="16"/>
          <w:szCs w:val="16"/>
        </w:rPr>
        <w:t>                        </w:t>
      </w:r>
      <w:r>
        <w:rPr>
          <w:rFonts w:cs="Times New Roman" w:hAnsi="Times New Roman" w:eastAsia="Times New Roman" w:ascii="Times New Roman"/>
          <w:color w:val="50505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9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right"/>
        <w:spacing w:lineRule="exact" w:line="140"/>
        <w:ind w:right="917"/>
        <w:sectPr>
          <w:type w:val="continuous"/>
          <w:pgSz w:w="16900" w:h="12320" w:orient="landscape"/>
          <w:pgMar w:top="0" w:bottom="0" w:left="820" w:right="840"/>
        </w:sectPr>
      </w:pPr>
      <w:r>
        <w:rPr>
          <w:rFonts w:cs="Arial" w:hAnsi="Arial" w:eastAsia="Arial" w:ascii="Arial"/>
          <w:color w:val="909090"/>
          <w:spacing w:val="0"/>
          <w:w w:val="53"/>
          <w:sz w:val="13"/>
          <w:szCs w:val="13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20"/>
        <w:ind w:right="1061"/>
      </w:pPr>
      <w:r>
        <w:pict>
          <v:shape type="#_x0000_t202" style="position:absolute;margin-left:46.4777pt;margin-top:123.163pt;width:630.85pt;height:365.997pt;mso-position-horizontal-relative:page;mso-position-vertical-relative:page;z-index:-294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92" w:hRule="exact"/>
                    </w:trPr>
                    <w:tc>
                      <w:tcPr>
                        <w:tcW w:w="2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14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3"/>
                            <w:sz w:val="16"/>
                            <w:szCs w:val="16"/>
                          </w:rPr>
                          <w:t>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3"/>
                            <w:w w:val="100"/>
                            <w:position w:val="3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position w:val="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30"/>
                            <w:position w:val="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7"/>
                            <w:position w:val="0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13"/>
                            <w:position w:val="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15"/>
                            <w:position w:val="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7"/>
                            <w:position w:val="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41"/>
                            <w:position w:val="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33"/>
                            <w:position w:val="0"/>
                            <w:sz w:val="16"/>
                            <w:szCs w:val="16"/>
                          </w:rPr>
                          <w:t>'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15"/>
                            <w:position w:val="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18"/>
                            <w:w w:val="100"/>
                            <w:position w:val="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position w:val="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22"/>
                            <w:position w:val="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4"/>
                            <w:position w:val="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22"/>
                            <w:position w:val="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95" w:lineRule="exact" w:line="200"/>
                          <w:ind w:left="21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59"/>
                            <w:position w:val="-9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9"/>
                            <w:position w:val="-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0"/>
                            <w:position w:val="-9"/>
                            <w:sz w:val="16"/>
                            <w:szCs w:val="16"/>
                          </w:rPr>
                          <w:t>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-5"/>
                            <w:w w:val="100"/>
                            <w:position w:val="-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71"/>
                            <w:position w:val="1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75"/>
                            <w:position w:val="1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4"/>
                            <w:position w:val="1"/>
                            <w:sz w:val="19"/>
                            <w:szCs w:val="19"/>
                          </w:rPr>
                          <w:t>33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31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92"/>
                            <w:position w:val="1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71"/>
                            <w:position w:val="1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8"/>
                            <w:position w:val="1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cs="Courier New" w:hAnsi="Courier New" w:eastAsia="Courier New" w:ascii="Courier New"/>
                            <w:color w:val="000000"/>
                            <w:spacing w:val="0"/>
                            <w:w w:val="100"/>
                            <w:position w:val="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47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80"/>
                          <w:ind w:left="4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2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7"/>
                          <w:ind w:left="15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7"/>
                          <w:ind w:left="16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7"/>
                          <w:ind w:left="16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2"/>
                          <w:ind w:left="10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22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6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9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8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75"/>
                          <w:ind w:left="13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.5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8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80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2.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762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2"/>
                          <w:ind w:lef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LG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2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1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3"/>
                            <w:position w:val="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8"/>
                            <w:position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70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8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0"/>
                            <w:sz w:val="16"/>
                            <w:szCs w:val="16"/>
                          </w:rPr>
                          <w:t>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-1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2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.7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2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.25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29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09090"/>
                            <w:spacing w:val="0"/>
                            <w:w w:val="22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09090"/>
                            <w:spacing w:val="0"/>
                            <w:w w:val="100"/>
                            <w:sz w:val="16"/>
                            <w:szCs w:val="16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09090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2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89"/>
                            <w:position w:val="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7"/>
                            <w:position w:val="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1"/>
                            <w:position w:val="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13"/>
                            <w:position w:val="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92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"/>
                          <w:ind w:left="55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88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09090"/>
                            <w:w w:val="68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9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A0A0A0"/>
                            <w:w w:val="54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A0A0A0"/>
                            <w:spacing w:val="13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92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9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18"/>
                            <w:w w:val="9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sz w:val="14"/>
                            <w:szCs w:val="1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sz w:val="14"/>
                            <w:szCs w:val="14"/>
                          </w:rPr>
                          <w:t>                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16"/>
                            <w:w w:val="9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position w:val="-5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7"/>
                          <w:ind w:left="169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7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w w:val="106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7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47"/>
                          <w:ind w:left="292" w:righ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47"/>
                          <w:ind w:left="196" w:right="30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40"/>
                          <w:ind w:left="11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4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7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7"/>
                          <w:ind w:left="188" w:right="18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18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1" w:lineRule="exact" w:line="220"/>
                          <w:ind w:left="20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59"/>
                            <w:position w:val="-7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25"/>
                            <w:position w:val="-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0"/>
                            <w:position w:val="-7"/>
                            <w:sz w:val="16"/>
                            <w:szCs w:val="16"/>
                          </w:rPr>
                          <w:t>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-5"/>
                            <w:w w:val="100"/>
                            <w:position w:val="-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      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73"/>
                            <w:w w:val="80"/>
                            <w:position w:val="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3"/>
                            <w:position w:val="3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7"/>
                            <w:position w:val="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13"/>
                            <w:position w:val="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7"/>
                            <w:position w:val="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0"/>
                          <w:ind w:left="13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0"/>
                          <w:ind w:left="13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0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0"/>
                          <w:ind w:left="22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3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3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8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.7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0"/>
                          <w:ind w:left="13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0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8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lineRule="exact" w:line="240"/>
                          <w:ind w:left="55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9"/>
                            <w:position w:val="7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9"/>
                            <w:position w:val="7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A0A0A0"/>
                            <w:spacing w:val="0"/>
                            <w:w w:val="89"/>
                            <w:position w:val="7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A0A0A0"/>
                            <w:spacing w:val="12"/>
                            <w:w w:val="89"/>
                            <w:position w:val="7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86"/>
                            <w:position w:val="7"/>
                            <w:sz w:val="14"/>
                            <w:szCs w:val="14"/>
                          </w:rPr>
                          <w:t>As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5"/>
                            <w:position w:val="7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13"/>
                            <w:position w:val="7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93"/>
                            <w:position w:val="7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23"/>
                            <w:position w:val="7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68"/>
                            <w:position w:val="7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6"/>
                            <w:position w:val="7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8"/>
                            <w:w w:val="100"/>
                            <w:position w:val="7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position w:val="7"/>
                            <w:sz w:val="14"/>
                            <w:szCs w:val="14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7"/>
                            <w:sz w:val="14"/>
                            <w:szCs w:val="14"/>
                          </w:rPr>
                          <w:t>am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7"/>
                            <w:sz w:val="14"/>
                            <w:szCs w:val="14"/>
                          </w:rPr>
                          <w:t>          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3"/>
                            <w:w w:val="100"/>
                            <w:position w:val="7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54"/>
                            <w:position w:val="1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cs="Courier New" w:hAnsi="Courier New" w:eastAsia="Courier New" w:ascii="Courier New"/>
                            <w:color w:val="000000"/>
                            <w:spacing w:val="0"/>
                            <w:w w:val="100"/>
                            <w:position w:val="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9"/>
                          <w:ind w:left="169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27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4"/>
                          <w:ind w:left="200" w:right="30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8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9"/>
                          <w:ind w:left="193" w:right="18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1" w:lineRule="exact" w:line="220"/>
                          <w:ind w:left="21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72"/>
                            <w:position w:val="-7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8"/>
                            <w:position w:val="-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0"/>
                            <w:position w:val="-7"/>
                            <w:sz w:val="16"/>
                            <w:szCs w:val="16"/>
                          </w:rPr>
                          <w:t>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-10"/>
                            <w:w w:val="100"/>
                            <w:position w:val="-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7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       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73"/>
                            <w:w w:val="80"/>
                            <w:position w:val="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9"/>
                            <w:position w:val="3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7"/>
                            <w:position w:val="3"/>
                            <w:sz w:val="16"/>
                            <w:szCs w:val="16"/>
                          </w:rPr>
                          <w:t>.5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7"/>
                            <w:position w:val="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13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4.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0"/>
                          <w:ind w:left="13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22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13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0"/>
                          <w:ind w:left="1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0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lineRule="exact" w:line="200"/>
                          <w:ind w:left="55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94"/>
                            <w:position w:val="4"/>
                            <w:sz w:val="14"/>
                            <w:szCs w:val="1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94"/>
                            <w:position w:val="4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4"/>
                            <w:position w:val="4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94"/>
                            <w:position w:val="4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-2"/>
                            <w:w w:val="94"/>
                            <w:position w:val="4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94"/>
                            <w:position w:val="4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4"/>
                            <w:position w:val="4"/>
                            <w:sz w:val="14"/>
                            <w:szCs w:val="14"/>
                          </w:rPr>
                          <w:t>am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94"/>
                            <w:position w:val="4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4"/>
                            <w:position w:val="4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4"/>
                            <w:position w:val="4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12"/>
                            <w:w w:val="94"/>
                            <w:position w:val="4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0"/>
                            <w:position w:val="4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2"/>
                            <w:position w:val="4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88"/>
                            <w:position w:val="4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96"/>
                            <w:position w:val="4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16"/>
                            <w:position w:val="4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74"/>
                            <w:position w:val="4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5"/>
                            <w:position w:val="4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4"/>
                            <w:sz w:val="14"/>
                            <w:szCs w:val="14"/>
                          </w:rPr>
                          <w:t>     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-14"/>
                            <w:w w:val="100"/>
                            <w:position w:val="4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3"/>
                            <w:position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12"/>
                            <w:position w:val="-1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27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8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10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7"/>
                          <w:ind w:left="164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9" w:lineRule="exact" w:line="220"/>
                          <w:ind w:left="21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47"/>
                            <w:position w:val="-8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31"/>
                            <w:position w:val="-8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0"/>
                            <w:position w:val="-8"/>
                            <w:sz w:val="16"/>
                            <w:szCs w:val="16"/>
                          </w:rPr>
                          <w:t>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-10"/>
                            <w:w w:val="100"/>
                            <w:position w:val="-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71"/>
                            <w:position w:val="3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4"/>
                            <w:position w:val="3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63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92"/>
                            <w:position w:val="3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4"/>
                            <w:position w:val="3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92"/>
                            <w:position w:val="3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cs="Courier New" w:hAnsi="Courier New" w:eastAsia="Courier New" w:ascii="Courier New"/>
                            <w:color w:val="666666"/>
                            <w:spacing w:val="0"/>
                            <w:w w:val="71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8"/>
                            <w:position w:val="3"/>
                            <w:sz w:val="19"/>
                            <w:szCs w:val="19"/>
                          </w:rPr>
                          <w:t>8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100"/>
                            <w:position w:val="3"/>
                            <w:sz w:val="19"/>
                            <w:szCs w:val="19"/>
                          </w:rPr>
                          <w:t>     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-1"/>
                            <w:w w:val="100"/>
                            <w:position w:val="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9"/>
                            <w:position w:val="3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7"/>
                            <w:position w:val="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13"/>
                            <w:position w:val="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1"/>
                            <w:position w:val="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2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22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1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lineRule="exact" w:line="240"/>
                          <w:ind w:left="55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position w:val="7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position w:val="7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position w:val="7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position w:val="7"/>
                            <w:sz w:val="14"/>
                            <w:szCs w:val="14"/>
                          </w:rPr>
                          <w:t>ll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position w:val="7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2"/>
                            <w:position w:val="7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position w:val="7"/>
                            <w:sz w:val="14"/>
                            <w:szCs w:val="1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92"/>
                            <w:position w:val="7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92"/>
                            <w:position w:val="7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20"/>
                            <w:w w:val="92"/>
                            <w:position w:val="7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position w:val="7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position w:val="7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position w:val="7"/>
                            <w:sz w:val="14"/>
                            <w:szCs w:val="14"/>
                          </w:rPr>
                          <w:t>bn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92"/>
                            <w:position w:val="7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position w:val="7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position w:val="7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position w:val="7"/>
                            <w:sz w:val="14"/>
                            <w:szCs w:val="14"/>
                          </w:rPr>
                          <w:t>             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24"/>
                            <w:w w:val="92"/>
                            <w:position w:val="7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50"/>
                            <w:position w:val="1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cs="Courier New" w:hAnsi="Courier New" w:eastAsia="Courier New" w:ascii="Courier New"/>
                            <w:color w:val="000000"/>
                            <w:spacing w:val="0"/>
                            <w:w w:val="100"/>
                            <w:position w:val="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2"/>
                          <w:ind w:left="203" w:right="19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7"/>
                          <w:ind w:left="164" w:right="15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2"/>
                          <w:ind w:left="292" w:right="19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22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5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6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9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6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8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2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9" w:lineRule="exact" w:line="200"/>
                          <w:ind w:left="21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59"/>
                            <w:position w:val="-1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position w:val="-1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0"/>
                            <w:position w:val="-10"/>
                            <w:sz w:val="16"/>
                            <w:szCs w:val="16"/>
                          </w:rPr>
                          <w:t>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-5"/>
                            <w:w w:val="100"/>
                            <w:position w:val="-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      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74"/>
                            <w:w w:val="80"/>
                            <w:position w:val="1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89"/>
                            <w:position w:val="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5"/>
                            <w:position w:val="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13"/>
                            <w:position w:val="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7"/>
                            <w:position w:val="0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8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8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3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8"/>
                          <w:ind w:left="22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8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8"/>
                          <w:ind w:left="1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.75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3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3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75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3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.75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94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before="21"/>
                          <w:ind w:left="55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9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9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89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17"/>
                            <w:w w:val="89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4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74"/>
                            <w:sz w:val="14"/>
                            <w:szCs w:val="1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-17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sz w:val="14"/>
                            <w:szCs w:val="14"/>
                          </w:rPr>
                          <w:t>as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sz w:val="14"/>
                            <w:szCs w:val="1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sz w:val="14"/>
                            <w:szCs w:val="14"/>
                          </w:rPr>
                          <w:t>                  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2"/>
                            <w:w w:val="91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-6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50"/>
                            <w:position w:val="-6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cs="Courier New" w:hAnsi="Courier New" w:eastAsia="Courier New" w:ascii="Courier New"/>
                            <w:color w:val="000000"/>
                            <w:spacing w:val="0"/>
                            <w:w w:val="100"/>
                            <w:position w:val="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55"/>
                          <w:ind w:left="164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187" w:right="18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9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55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55"/>
                          <w:ind w:left="27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55"/>
                          <w:ind w:left="200" w:right="30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55"/>
                          <w:ind w:left="10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55"/>
                          <w:ind w:left="193" w:right="18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55"/>
                          <w:ind w:left="188" w:righ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55"/>
                          <w:ind w:left="22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37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6" w:lineRule="exact" w:line="220"/>
                          <w:ind w:left="20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59"/>
                            <w:position w:val="-8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9"/>
                            <w:position w:val="-8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0"/>
                            <w:position w:val="-8"/>
                            <w:sz w:val="16"/>
                            <w:szCs w:val="16"/>
                          </w:rPr>
                          <w:t>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-5"/>
                            <w:w w:val="100"/>
                            <w:position w:val="-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79"/>
                            <w:position w:val="3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79"/>
                            <w:position w:val="3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79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79"/>
                            <w:position w:val="3"/>
                            <w:sz w:val="19"/>
                            <w:szCs w:val="19"/>
                          </w:rPr>
                          <w:t>33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79"/>
                            <w:position w:val="3"/>
                            <w:sz w:val="19"/>
                            <w:szCs w:val="19"/>
                          </w:rPr>
                          <w:t>31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79"/>
                            <w:position w:val="3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79"/>
                            <w:position w:val="3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79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79"/>
                            <w:position w:val="3"/>
                            <w:sz w:val="19"/>
                            <w:szCs w:val="19"/>
                          </w:rPr>
                          <w:t>      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89"/>
                            <w:w w:val="79"/>
                            <w:position w:val="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9"/>
                            <w:position w:val="3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7"/>
                            <w:position w:val="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13"/>
                            <w:position w:val="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7"/>
                            <w:position w:val="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8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22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75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0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4.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0"/>
                          <w:ind w:left="1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.00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0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.25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0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0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lineRule="exact" w:line="240"/>
                          <w:ind w:left="54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position w:val="7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position w:val="7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position w:val="7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position w:val="7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position w:val="7"/>
                            <w:sz w:val="14"/>
                            <w:szCs w:val="14"/>
                          </w:rPr>
                          <w:t>a!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17"/>
                            <w:w w:val="91"/>
                            <w:position w:val="7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7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7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position w:val="7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position w:val="7"/>
                            <w:sz w:val="14"/>
                            <w:szCs w:val="14"/>
                          </w:rPr>
                          <w:t>                     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27"/>
                            <w:w w:val="100"/>
                            <w:position w:val="7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54"/>
                            <w:position w:val="1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cs="Courier New" w:hAnsi="Courier New" w:eastAsia="Courier New" w:ascii="Courier New"/>
                            <w:color w:val="000000"/>
                            <w:spacing w:val="0"/>
                            <w:w w:val="100"/>
                            <w:position w:val="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center"/>
                          <w:spacing w:before="28"/>
                          <w:ind w:left="176" w:right="181"/>
                        </w:pP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w w:val="80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w w:val="50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cs="Courier New" w:hAnsi="Courier New" w:eastAsia="Courier New" w:ascii="Courier New"/>
                            <w:color w:val="00000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2"/>
                          <w:ind w:left="283" w:righ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1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7"/>
                          <w:ind w:left="160" w:right="15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38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9" w:lineRule="exact" w:line="220"/>
                          <w:ind w:left="20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65"/>
                            <w:position w:val="-8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9"/>
                            <w:position w:val="-8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0"/>
                            <w:position w:val="-8"/>
                            <w:sz w:val="16"/>
                            <w:szCs w:val="16"/>
                          </w:rPr>
                          <w:t>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-5"/>
                            <w:w w:val="100"/>
                            <w:position w:val="-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23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      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70"/>
                            <w:w w:val="80"/>
                            <w:position w:val="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5"/>
                            <w:position w:val="3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5"/>
                            <w:position w:val="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13"/>
                            <w:position w:val="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7"/>
                            <w:position w:val="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3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4.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3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3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3"/>
                          <w:ind w:left="22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3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75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3"/>
                          <w:ind w:left="1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8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3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3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4.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8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9"/>
                            <w:szCs w:val="19"/>
                          </w:rPr>
                          <w:jc w:val="left"/>
                          <w:spacing w:lineRule="exact" w:line="220"/>
                          <w:ind w:left="55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3"/>
                            <w:position w:val="6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3"/>
                            <w:position w:val="6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3"/>
                            <w:position w:val="6"/>
                            <w:sz w:val="14"/>
                            <w:szCs w:val="14"/>
                          </w:rPr>
                          <w:t>bo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3"/>
                            <w:position w:val="6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3"/>
                            <w:position w:val="6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3"/>
                            <w:position w:val="6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3"/>
                            <w:position w:val="6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3"/>
                            <w:position w:val="6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13"/>
                            <w:w w:val="93"/>
                            <w:position w:val="6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77"/>
                            <w:position w:val="6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8"/>
                            <w:position w:val="6"/>
                            <w:sz w:val="14"/>
                            <w:szCs w:val="14"/>
                          </w:rPr>
                          <w:t>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5"/>
                            <w:position w:val="6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5"/>
                            <w:position w:val="6"/>
                            <w:sz w:val="14"/>
                            <w:szCs w:val="14"/>
                          </w:rPr>
                          <w:t>op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16"/>
                            <w:position w:val="6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82"/>
                            <w:position w:val="6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2"/>
                            <w:position w:val="6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5"/>
                            <w:position w:val="6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2"/>
                            <w:position w:val="6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6"/>
                            <w:sz w:val="14"/>
                            <w:szCs w:val="14"/>
                          </w:rPr>
                          <w:t>   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-2"/>
                            <w:w w:val="100"/>
                            <w:position w:val="6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100"/>
                            <w:position w:val="1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cs="Courier New" w:hAnsi="Courier New" w:eastAsia="Courier New" w:ascii="Courier New"/>
                            <w:color w:val="000000"/>
                            <w:spacing w:val="0"/>
                            <w:w w:val="100"/>
                            <w:position w:val="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4"/>
                          <w:ind w:left="26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22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1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29"/>
                          <w:ind w:left="193" w:right="18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9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17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1" w:lineRule="exact" w:line="200"/>
                          <w:ind w:left="18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position w:val="-1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position w:val="-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position w:val="-10"/>
                            <w:sz w:val="16"/>
                            <w:szCs w:val="16"/>
                          </w:rPr>
                          <w:t>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37"/>
                            <w:w w:val="100"/>
                            <w:position w:val="-1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331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1"/>
                            <w:sz w:val="19"/>
                            <w:szCs w:val="19"/>
                          </w:rPr>
                          <w:t>      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69"/>
                            <w:w w:val="80"/>
                            <w:position w:val="1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5"/>
                            <w:position w:val="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5"/>
                            <w:position w:val="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13"/>
                            <w:position w:val="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7"/>
                            <w:position w:val="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16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3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0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0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0"/>
                          <w:ind w:left="12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22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75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1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5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.25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94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55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61"/>
                            <w:position w:val="5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7"/>
                            <w:position w:val="5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2"/>
                            <w:position w:val="5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position w:val="5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74"/>
                            <w:position w:val="5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13"/>
                            <w:w w:val="100"/>
                            <w:position w:val="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8"/>
                            <w:position w:val="5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8"/>
                            <w:position w:val="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8"/>
                            <w:position w:val="5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8"/>
                            <w:position w:val="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8"/>
                            <w:position w:val="5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20"/>
                            <w:w w:val="88"/>
                            <w:position w:val="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7"/>
                            <w:position w:val="5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62"/>
                            <w:position w:val="5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2"/>
                            <w:position w:val="5"/>
                            <w:sz w:val="14"/>
                            <w:szCs w:val="14"/>
                          </w:rPr>
                          <w:t>uk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5"/>
                            <w:position w:val="5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8"/>
                            <w:position w:val="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2"/>
                            <w:position w:val="5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5"/>
                            <w:sz w:val="14"/>
                            <w:szCs w:val="14"/>
                          </w:rPr>
                          <w:t>       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7"/>
                            <w:w w:val="100"/>
                            <w:position w:val="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4"/>
                            <w:position w:val="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57"/>
                          <w:ind w:left="19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57"/>
                          <w:ind w:left="18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57"/>
                          <w:ind w:left="164" w:right="15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2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57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52"/>
                          <w:ind w:left="26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6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57"/>
                          <w:ind w:left="22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52"/>
                          <w:ind w:left="5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6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52"/>
                          <w:ind w:left="164" w:right="16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52"/>
                          <w:ind w:left="160" w:right="15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52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3" w:lineRule="exact" w:line="220"/>
                          <w:ind w:left="18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-8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position w:val="-8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position w:val="-8"/>
                            <w:sz w:val="16"/>
                            <w:szCs w:val="16"/>
                          </w:rPr>
                          <w:t>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37"/>
                            <w:w w:val="100"/>
                            <w:position w:val="-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      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68"/>
                            <w:w w:val="80"/>
                            <w:position w:val="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89"/>
                            <w:position w:val="3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7"/>
                            <w:position w:val="3"/>
                            <w:sz w:val="16"/>
                            <w:szCs w:val="16"/>
                          </w:rPr>
                          <w:t>.7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7"/>
                            <w:position w:val="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2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.50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2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2"/>
                          <w:ind w:left="12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7"/>
                          <w:ind w:left="22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7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75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7"/>
                          <w:ind w:left="1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.50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7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4.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7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17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"/>
                          <w:ind w:left="55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91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18"/>
                            <w:w w:val="91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4"/>
                            <w:szCs w:val="14"/>
                          </w:rPr>
                          <w:t>                 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1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107"/>
                            <w:position w:val="-5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117"/>
                            <w:position w:val="-5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0"/>
                          <w:ind w:left="164" w:right="16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5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0"/>
                          <w:ind w:lef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5"/>
                          <w:ind w:left="28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0"/>
                          <w:ind w:left="22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5"/>
                          <w:ind w:left="7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8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5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0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0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 w:lineRule="exact" w:line="220"/>
                          <w:ind w:left="1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position w:val="-8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position w:val="-8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position w:val="-8"/>
                            <w:sz w:val="16"/>
                            <w:szCs w:val="16"/>
                          </w:rPr>
                          <w:t>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32"/>
                            <w:w w:val="100"/>
                            <w:position w:val="-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331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7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      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70"/>
                            <w:w w:val="80"/>
                            <w:position w:val="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89"/>
                            <w:position w:val="3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7"/>
                            <w:position w:val="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13"/>
                            <w:position w:val="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7"/>
                            <w:position w:val="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4.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22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3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4.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4.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"/>
                          <w:ind w:left="54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9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3"/>
                            <w:sz w:val="14"/>
                            <w:szCs w:val="14"/>
                          </w:rPr>
                          <w:t>az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8"/>
                            <w:w w:val="93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sz w:val="14"/>
                            <w:szCs w:val="14"/>
                          </w:rPr>
                          <w:t>Ak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4"/>
                            <w:szCs w:val="14"/>
                          </w:rPr>
                          <w:t>                    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2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3"/>
                            <w:position w:val="-5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6"/>
                            <w:position w:val="-5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6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7"/>
                          <w:ind w:left="193" w:right="18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29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5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2"/>
                          <w:ind w:left="193" w:right="18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 w:lineRule="exact" w:line="220"/>
                          <w:ind w:left="18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-8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position w:val="-8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position w:val="-8"/>
                            <w:sz w:val="16"/>
                            <w:szCs w:val="16"/>
                          </w:rPr>
                          <w:t>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37"/>
                            <w:w w:val="100"/>
                            <w:position w:val="-8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33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8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3"/>
                            <w:sz w:val="19"/>
                            <w:szCs w:val="19"/>
                          </w:rPr>
                          <w:t>      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68"/>
                            <w:w w:val="80"/>
                            <w:position w:val="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5"/>
                            <w:position w:val="2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13"/>
                            <w:position w:val="2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7"/>
                            <w:position w:val="2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3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22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3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5"/>
                          <w:ind w:left="55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74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09090"/>
                            <w:w w:val="95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4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09090"/>
                            <w:w w:val="68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09090"/>
                            <w:spacing w:val="13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74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8"/>
                            <w:sz w:val="14"/>
                            <w:szCs w:val="14"/>
                          </w:rPr>
                          <w:t>am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6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2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86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8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8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74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95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6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2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4"/>
                            <w:szCs w:val="14"/>
                          </w:rPr>
                          <w:t>        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1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position w:val="-4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position w:val="-4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5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2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5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0"/>
                          <w:ind w:left="17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5"/>
                          <w:ind w:left="28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5"/>
                          <w:ind w:left="22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0"/>
                          <w:ind w:left="5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5"/>
                          <w:ind w:left="17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center"/>
                          <w:spacing w:before="30"/>
                          <w:ind w:left="193" w:right="18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0"/>
                          <w:ind w:left="17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6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33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 w:lineRule="exact" w:line="220"/>
                          <w:ind w:left="1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-7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-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-7"/>
                            <w:sz w:val="16"/>
                            <w:szCs w:val="16"/>
                          </w:rPr>
                          <w:t>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32"/>
                            <w:w w:val="100"/>
                            <w:position w:val="-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2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2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2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2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2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2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2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2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2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2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0"/>
                            <w:w w:val="80"/>
                            <w:position w:val="2"/>
                            <w:sz w:val="19"/>
                            <w:szCs w:val="19"/>
                          </w:rPr>
                          <w:t>       </w:t>
                        </w:r>
                        <w:r>
                          <w:rPr>
                            <w:rFonts w:cs="Courier New" w:hAnsi="Courier New" w:eastAsia="Courier New" w:ascii="Courier New"/>
                            <w:color w:val="505050"/>
                            <w:spacing w:val="67"/>
                            <w:w w:val="80"/>
                            <w:position w:val="2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95"/>
                            <w:position w:val="2"/>
                            <w:sz w:val="16"/>
                            <w:szCs w:val="16"/>
                          </w:rPr>
                          <w:t>2.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13"/>
                            <w:position w:val="2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7"/>
                            <w:position w:val="2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46" w:lineRule="exact" w:line="200"/>
                          <w:ind w:left="127"/>
                        </w:pPr>
                        <w:r>
                          <w:rPr>
                            <w:rFonts w:cs="Arial" w:hAnsi="Arial" w:eastAsia="Arial" w:ascii="Arial"/>
                            <w:color w:val="A0A0A0"/>
                            <w:spacing w:val="0"/>
                            <w:w w:val="77"/>
                            <w:position w:val="-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32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22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3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89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3"/>
                          <w:ind w:left="13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13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8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9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7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107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27"/>
                          <w:ind w:lef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05050"/>
                            <w:w w:val="95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13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531" w:hRule="exact"/>
                    </w:trPr>
                    <w:tc>
                      <w:tcPr>
                        <w:tcW w:w="12617" w:type="dxa"/>
                        <w:gridSpan w:val="1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ind w:left="55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w w:val="87"/>
                            <w:position w:val="5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w w:val="94"/>
                            <w:position w:val="5"/>
                            <w:sz w:val="14"/>
                            <w:szCs w:val="14"/>
                          </w:rPr>
                          <w:t>as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w w:val="93"/>
                            <w:position w:val="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72"/>
                            <w:position w:val="5"/>
                            <w:sz w:val="14"/>
                            <w:szCs w:val="14"/>
                          </w:rPr>
                          <w:t>!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8"/>
                            <w:w w:val="100"/>
                            <w:position w:val="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5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5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5"/>
                            <w:sz w:val="14"/>
                            <w:szCs w:val="14"/>
                          </w:rPr>
                          <w:t>ah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5"/>
                            <w:sz w:val="14"/>
                            <w:szCs w:val="14"/>
                          </w:rPr>
                          <w:t>                      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10"/>
                            <w:w w:val="100"/>
                            <w:position w:val="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                                                                                           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7"/>
                            <w:w w:val="100"/>
                            <w:position w:val="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A-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12"/>
                            <w:w w:val="100"/>
                            <w:position w:val="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21"/>
                            <w:w w:val="100"/>
                            <w:position w:val="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33"/>
                            <w:w w:val="100"/>
                            <w:position w:val="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23"/>
                            <w:w w:val="100"/>
                            <w:position w:val="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position w:val="1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position w:val="1"/>
                            <w:sz w:val="16"/>
                            <w:szCs w:val="16"/>
                          </w:rPr>
                          <w:t>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14"/>
                            <w:w w:val="100"/>
                            <w:position w:val="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·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8"/>
                            <w:w w:val="100"/>
                            <w:position w:val="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1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1"/>
                            <w:sz w:val="16"/>
                            <w:szCs w:val="16"/>
                          </w:rPr>
                          <w:t>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33"/>
                            <w:w w:val="100"/>
                            <w:position w:val="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32"/>
                            <w:w w:val="100"/>
                            <w:position w:val="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7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7"/>
                            <w:szCs w:val="17"/>
                          </w:rPr>
                          <w:jc w:val="left"/>
                          <w:spacing w:lineRule="exact" w:line="160"/>
                          <w:ind w:left="102"/>
                        </w:pP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100"/>
                            <w:position w:val="-2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100"/>
                            <w:position w:val="-2"/>
                            <w:sz w:val="17"/>
                            <w:szCs w:val="17"/>
                          </w:rPr>
                          <w:t>am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100"/>
                            <w:position w:val="-2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100"/>
                            <w:position w:val="-2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25"/>
                            <w:w w:val="100"/>
                            <w:position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89"/>
                            <w:position w:val="-2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101"/>
                            <w:position w:val="-2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111"/>
                            <w:position w:val="-2"/>
                            <w:sz w:val="17"/>
                            <w:szCs w:val="17"/>
                          </w:rPr>
                          <w:t>gn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101"/>
                            <w:position w:val="-2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173"/>
                            <w:position w:val="-2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96"/>
                            <w:position w:val="-2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152"/>
                            <w:position w:val="-2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96"/>
                            <w:position w:val="-2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10"/>
                            <w:w w:val="100"/>
                            <w:position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100"/>
                            <w:position w:val="-2"/>
                            <w:sz w:val="16"/>
                            <w:szCs w:val="16"/>
                          </w:rPr>
                          <w:t>&amp;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35"/>
                            <w:w w:val="100"/>
                            <w:position w:val="-2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89"/>
                            <w:position w:val="-2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101"/>
                            <w:position w:val="-2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173"/>
                            <w:position w:val="-2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spacing w:val="0"/>
                            <w:w w:val="96"/>
                            <w:position w:val="-2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12"/>
                            <w:position w:val="-2"/>
                            <w:sz w:val="17"/>
                            <w:szCs w:val="17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2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before="24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Ch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7F7F7F"/>
                            <w:spacing w:val="0"/>
                            <w:w w:val="100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rm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2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86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47"/>
                            <w:sz w:val="13"/>
                            <w:szCs w:val="13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2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th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18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Ex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909090"/>
                            <w:spacing w:val="0"/>
                            <w:w w:val="100"/>
                            <w:sz w:val="13"/>
                            <w:szCs w:val="13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909090"/>
                            <w:spacing w:val="-12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86"/>
                            <w:sz w:val="13"/>
                            <w:szCs w:val="13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92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1"/>
                            <w:sz w:val="13"/>
                            <w:szCs w:val="13"/>
                          </w:rPr>
                          <w:t>m</w:t>
                        </w:r>
                        <w:r>
                          <w:rPr>
                            <w:rFonts w:cs="Malgun Gothic" w:hAnsi="Malgun Gothic" w:eastAsia="Malgun Gothic" w:ascii="Malgun Gothic"/>
                            <w:color w:val="666666"/>
                            <w:spacing w:val="0"/>
                            <w:w w:val="88"/>
                            <w:sz w:val="13"/>
                            <w:szCs w:val="13"/>
                          </w:rPr>
                          <w:t>�</w:t>
                        </w:r>
                        <w:r>
                          <w:rPr>
                            <w:rFonts w:cs="Arial" w:hAnsi="Arial" w:eastAsia="Arial" w:ascii="Arial"/>
                            <w:color w:val="7F7F7F"/>
                            <w:spacing w:val="0"/>
                            <w:w w:val="99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33"/>
                            <w:sz w:val="13"/>
                            <w:szCs w:val="13"/>
                          </w:rPr>
                          <w:t>tt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96"/>
                            <w:sz w:val="13"/>
                            <w:szCs w:val="13"/>
                          </w:rPr>
                          <w:t>ee</w:t>
                        </w:r>
                        <w:r>
                          <w:rPr>
                            <w:rFonts w:cs="Arial" w:hAnsi="Arial" w:eastAsia="Arial" w:ascii="Arial"/>
                            <w:color w:val="909090"/>
                            <w:spacing w:val="0"/>
                            <w:w w:val="106"/>
                            <w:sz w:val="13"/>
                            <w:szCs w:val="13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97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Malgun Gothic" w:hAnsi="Malgun Gothic" w:eastAsia="Malgun Gothic" w:ascii="Malgun Gothic"/>
                            <w:sz w:val="13"/>
                            <w:szCs w:val="13"/>
                          </w:rPr>
                          <w:jc w:val="left"/>
                          <w:spacing w:before="24"/>
                          <w:ind w:left="170"/>
                        </w:pPr>
                        <w:r>
                          <w:rPr>
                            <w:rFonts w:cs="Malgun Gothic" w:hAnsi="Malgun Gothic" w:eastAsia="Malgun Gothic" w:ascii="Malgun Gothic"/>
                            <w:color w:val="666666"/>
                            <w:spacing w:val="0"/>
                            <w:w w:val="239"/>
                            <w:sz w:val="13"/>
                            <w:szCs w:val="13"/>
                          </w:rPr>
                          <w:t>�</w:t>
                        </w:r>
                        <w:r>
                          <w:rPr>
                            <w:rFonts w:cs="Malgun Gothic" w:hAnsi="Malgun Gothic" w:eastAsia="Malgun Gothic" w:ascii="Malgun Gothic"/>
                            <w:color w:val="000000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80"/>
                          <w:ind w:left="365"/>
                        </w:pP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233"/>
                            <w:position w:val="1"/>
                            <w:sz w:val="13"/>
                            <w:szCs w:val="13"/>
                          </w:rPr>
                          <w:t>.,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-22"/>
                            <w:w w:val="233"/>
                            <w:position w:val="1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77"/>
                            <w:position w:val="1"/>
                            <w:sz w:val="30"/>
                            <w:szCs w:val="30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77"/>
                            <w:position w:val="1"/>
                            <w:sz w:val="30"/>
                            <w:szCs w:val="3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42"/>
                            <w:w w:val="77"/>
                            <w:position w:val="1"/>
                            <w:sz w:val="30"/>
                            <w:szCs w:val="3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287"/>
                            <w:position w:val="1"/>
                            <w:sz w:val="6"/>
                            <w:szCs w:val="6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5"/>
                            <w:w w:val="287"/>
                            <w:position w:val="1"/>
                            <w:sz w:val="6"/>
                            <w:szCs w:val="6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7F7F7F"/>
                            <w:spacing w:val="0"/>
                            <w:w w:val="158"/>
                            <w:position w:val="1"/>
                            <w:sz w:val="24"/>
                            <w:szCs w:val="24"/>
                          </w:rPr>
                          <w:t>»&gt;: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762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before="75"/>
                          <w:ind w:left="1946"/>
                        </w:pPr>
                        <w:r>
                          <w:rPr>
                            <w:rFonts w:cs="Arial" w:hAnsi="Arial" w:eastAsia="Arial" w:ascii="Arial"/>
                            <w:color w:val="666666"/>
                            <w:w w:val="81"/>
                            <w:sz w:val="13"/>
                            <w:szCs w:val="13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w w:val="99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color w:val="7F7F7F"/>
                            <w:w w:val="92"/>
                            <w:sz w:val="13"/>
                            <w:szCs w:val="13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color w:val="7F7F7F"/>
                            <w:w w:val="127"/>
                            <w:sz w:val="13"/>
                            <w:szCs w:val="13"/>
                          </w:rPr>
                          <w:t>tr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w w:val="99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color w:val="7F7F7F"/>
                            <w:w w:val="83"/>
                            <w:sz w:val="13"/>
                            <w:szCs w:val="13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color w:val="7F7F7F"/>
                            <w:w w:val="99"/>
                            <w:sz w:val="13"/>
                            <w:szCs w:val="13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w w:val="106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w w:val="121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7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92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47"/>
                            <w:sz w:val="13"/>
                            <w:szCs w:val="13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12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Ex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7F7F7F"/>
                            <w:spacing w:val="0"/>
                            <w:w w:val="100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na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ti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color w:val="909090"/>
                            <w:spacing w:val="0"/>
                            <w:w w:val="100"/>
                            <w:sz w:val="13"/>
                            <w:szCs w:val="13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2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ind w:left="45"/>
                        </w:pPr>
                        <w:r>
                          <w:rPr>
                            <w:rFonts w:cs="Arial" w:hAnsi="Arial" w:eastAsia="Arial" w:ascii="Arial"/>
                            <w:color w:val="666666"/>
                            <w:w w:val="79"/>
                            <w:sz w:val="13"/>
                            <w:szCs w:val="13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w w:val="112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w w:val="97"/>
                            <w:sz w:val="13"/>
                            <w:szCs w:val="13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w w:val="102"/>
                            <w:sz w:val="13"/>
                            <w:szCs w:val="13"/>
                          </w:rPr>
                          <w:t>be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w w:val="121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7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92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47"/>
                            <w:sz w:val="13"/>
                            <w:szCs w:val="13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2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13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72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7F7F7F"/>
                            <w:spacing w:val="0"/>
                            <w:w w:val="103"/>
                            <w:sz w:val="13"/>
                            <w:szCs w:val="13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92"/>
                            <w:sz w:val="13"/>
                            <w:szCs w:val="13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1"/>
                            <w:sz w:val="13"/>
                            <w:szCs w:val="13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93"/>
                            <w:sz w:val="13"/>
                            <w:szCs w:val="13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-15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81"/>
                            <w:sz w:val="13"/>
                            <w:szCs w:val="13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99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97"/>
                            <w:sz w:val="13"/>
                            <w:szCs w:val="13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6"/>
                            <w:sz w:val="13"/>
                            <w:szCs w:val="13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color w:val="7F7F7F"/>
                            <w:spacing w:val="0"/>
                            <w:w w:val="99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33"/>
                            <w:sz w:val="13"/>
                            <w:szCs w:val="13"/>
                          </w:rPr>
                          <w:t>tt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96"/>
                            <w:sz w:val="13"/>
                            <w:szCs w:val="13"/>
                          </w:rPr>
                          <w:t>ee</w:t>
                        </w:r>
                        <w:r>
                          <w:rPr>
                            <w:rFonts w:cs="Arial" w:hAnsi="Arial" w:eastAsia="Arial" w:ascii="Arial"/>
                            <w:color w:val="909090"/>
                            <w:spacing w:val="0"/>
                            <w:w w:val="106"/>
                            <w:sz w:val="13"/>
                            <w:szCs w:val="13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color w:val="909090"/>
                            <w:spacing w:val="0"/>
                            <w:w w:val="100"/>
                            <w:sz w:val="13"/>
                            <w:szCs w:val="13"/>
                          </w:rPr>
                          <w:t>  </w:t>
                        </w:r>
                        <w:r>
                          <w:rPr>
                            <w:rFonts w:cs="Arial" w:hAnsi="Arial" w:eastAsia="Arial" w:ascii="Arial"/>
                            <w:color w:val="909090"/>
                            <w:spacing w:val="-3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86"/>
                            <w:sz w:val="13"/>
                            <w:szCs w:val="13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92"/>
                            <w:sz w:val="13"/>
                            <w:szCs w:val="13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33"/>
                            <w:sz w:val="13"/>
                            <w:szCs w:val="13"/>
                          </w:rPr>
                          <w:t>)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97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8"/>
                            <w:szCs w:val="28"/>
                          </w:rPr>
                          <w:jc w:val="left"/>
                          <w:spacing w:lineRule="exact" w:line="300"/>
                          <w:ind w:left="161"/>
                        </w:pPr>
                        <w:r>
                          <w:rPr>
                            <w:rFonts w:cs="Malgun Gothic" w:hAnsi="Malgun Gothic" w:eastAsia="Malgun Gothic" w:ascii="Malgun Gothic"/>
                            <w:color w:val="666666"/>
                            <w:w w:val="125"/>
                            <w:sz w:val="28"/>
                            <w:szCs w:val="28"/>
                          </w:rPr>
                          <w:t>�</w:t>
                        </w:r>
                        <w:r>
                          <w:rPr>
                            <w:rFonts w:cs="Malgun Gothic" w:hAnsi="Malgun Gothic" w:eastAsia="Malgun Gothic" w:ascii="Malgun Gothic"/>
                            <w:color w:val="666666"/>
                            <w:w w:val="104"/>
                            <w:sz w:val="28"/>
                            <w:szCs w:val="28"/>
                          </w:rPr>
                          <w:t>�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w w:val="61"/>
                            <w:sz w:val="28"/>
                            <w:szCs w:val="28"/>
                          </w:rPr>
                          <w:t>w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w w:val="85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color w:val="909090"/>
                            <w:w w:val="49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7F7F7F"/>
                            <w:w w:val="55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909090"/>
                            <w:w w:val="49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909090"/>
                            <w:w w:val="55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909090"/>
                            <w:w w:val="49"/>
                            <w:sz w:val="28"/>
                            <w:szCs w:val="28"/>
                          </w:rPr>
                          <w:t>..</w:t>
                        </w:r>
                        <w:r>
                          <w:rPr>
                            <w:rFonts w:cs="Arial" w:hAnsi="Arial" w:eastAsia="Arial" w:ascii="Arial"/>
                            <w:color w:val="909090"/>
                            <w:w w:val="55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909090"/>
                            <w:w w:val="49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w w:val="55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w w:val="49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7F7F7F"/>
                            <w:w w:val="49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909090"/>
                            <w:w w:val="55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7F7F7F"/>
                            <w:w w:val="49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505050"/>
                            <w:w w:val="49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w w:val="49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w w:val="55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A0A0A0"/>
                            <w:w w:val="49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w w:val="100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ind w:left="317"/>
                        </w:pP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color w:val="666666"/>
                            <w:spacing w:val="0"/>
                            <w:w w:val="100"/>
                            <w:sz w:val="13"/>
                            <w:szCs w:val="13"/>
                          </w:rPr>
                          <w:t>2</w:t>
                        </w:r>
                        <w:r>
                          <w:rPr>
                            <w:rFonts w:cs="Arial" w:hAnsi="Arial" w:eastAsia="Arial" w:ascii="Arial"/>
                            <w:color w:val="7F7F7F"/>
                            <w:spacing w:val="0"/>
                            <w:w w:val="100"/>
                            <w:sz w:val="13"/>
                            <w:szCs w:val="13"/>
                          </w:rPr>
                          <w:t>)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9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before="55"/>
                          <w:ind w:left="115"/>
                        </w:pPr>
                        <w:r>
                          <w:rPr>
                            <w:rFonts w:cs="Malgun Gothic" w:hAnsi="Malgun Gothic" w:eastAsia="Malgun Gothic" w:ascii="Malgun Gothic"/>
                            <w:color w:val="666666"/>
                            <w:spacing w:val="0"/>
                            <w:w w:val="600"/>
                            <w:sz w:val="13"/>
                            <w:szCs w:val="13"/>
                          </w:rPr>
                          <w:t>�</w:t>
                        </w:r>
                        <w:r>
                          <w:rPr>
                            <w:rFonts w:cs="Malgun Gothic" w:hAnsi="Malgun Gothic" w:eastAsia="Malgun Gothic" w:ascii="Malgun Gothic"/>
                            <w:color w:val="666666"/>
                            <w:spacing w:val="0"/>
                            <w:w w:val="6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909090"/>
                            <w:spacing w:val="0"/>
                            <w:w w:val="53"/>
                            <w:sz w:val="13"/>
                            <w:szCs w:val="13"/>
                          </w:rPr>
                          <w:t>.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8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4"/>
                            <w:szCs w:val="14"/>
                          </w:rPr>
                          <w:jc w:val="left"/>
                          <w:ind w:left="20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89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02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w w:val="123"/>
                            <w:sz w:val="14"/>
                            <w:szCs w:val="14"/>
                          </w:rPr>
                          <w:t>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762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4"/>
                            <w:szCs w:val="14"/>
                          </w:rPr>
                          <w:jc w:val="left"/>
                          <w:spacing w:before="31"/>
                          <w:ind w:left="334"/>
                        </w:pPr>
                        <w:r>
                          <w:rPr>
                            <w:rFonts w:cs="Malgun Gothic" w:hAnsi="Malgun Gothic" w:eastAsia="Malgun Gothic" w:ascii="Malgun Gothic"/>
                            <w:color w:val="666666"/>
                            <w:w w:val="527"/>
                            <w:sz w:val="14"/>
                            <w:szCs w:val="14"/>
                          </w:rPr>
                          <w:t>�</w:t>
                        </w:r>
                        <w:r>
                          <w:rPr>
                            <w:rFonts w:cs="Malgun Gothic" w:hAnsi="Malgun Gothic" w:eastAsia="Malgun Gothic" w:ascii="Malgun Gothic"/>
                            <w:color w:val="666666"/>
                            <w:spacing w:val="-3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82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9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09090"/>
                            <w:spacing w:val="0"/>
                            <w:w w:val="109"/>
                            <w:sz w:val="14"/>
                            <w:szCs w:val="14"/>
                          </w:rPr>
                          <w:t>..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9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09090"/>
                            <w:spacing w:val="0"/>
                            <w:w w:val="137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9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09090"/>
                            <w:spacing w:val="0"/>
                            <w:w w:val="109"/>
                            <w:sz w:val="14"/>
                            <w:szCs w:val="14"/>
                          </w:rPr>
                          <w:t>..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9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09090"/>
                            <w:spacing w:val="0"/>
                            <w:w w:val="137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09090"/>
                            <w:spacing w:val="0"/>
                            <w:w w:val="109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9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09090"/>
                            <w:spacing w:val="0"/>
                            <w:w w:val="109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78"/>
                            <w:sz w:val="14"/>
                            <w:szCs w:val="14"/>
                          </w:rPr>
                          <w:t>•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9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9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0"/>
                            <w:w w:val="100"/>
                            <w:sz w:val="14"/>
                            <w:szCs w:val="14"/>
                          </w:rPr>
                          <w:t>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F7F"/>
                            <w:spacing w:val="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4"/>
                            <w:szCs w:val="14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6666"/>
                            <w:spacing w:val="0"/>
                            <w:w w:val="100"/>
                            <w:sz w:val="14"/>
                            <w:szCs w:val="14"/>
                          </w:rPr>
                          <w:t>4)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i/>
          <w:color w:val="666666"/>
          <w:spacing w:val="0"/>
          <w:w w:val="142"/>
          <w:position w:val="-1"/>
          <w:sz w:val="11"/>
          <w:szCs w:val="11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20"/>
        <w:ind w:left="145" w:right="-40"/>
      </w:pPr>
      <w:r>
        <w:rPr>
          <w:rFonts w:cs="Arial" w:hAnsi="Arial" w:eastAsia="Arial" w:ascii="Arial"/>
          <w:color w:val="666666"/>
          <w:w w:val="103"/>
          <w:sz w:val="13"/>
          <w:szCs w:val="13"/>
        </w:rPr>
        <w:t>T</w:t>
      </w:r>
      <w:r>
        <w:rPr>
          <w:rFonts w:cs="Arial" w:hAnsi="Arial" w:eastAsia="Arial" w:ascii="Arial"/>
          <w:color w:val="7F7F7F"/>
          <w:w w:val="92"/>
          <w:sz w:val="13"/>
          <w:szCs w:val="13"/>
        </w:rPr>
        <w:t>a</w:t>
      </w:r>
      <w:r>
        <w:rPr>
          <w:rFonts w:cs="Arial" w:hAnsi="Arial" w:eastAsia="Arial" w:ascii="Arial"/>
          <w:color w:val="666666"/>
          <w:w w:val="106"/>
          <w:sz w:val="13"/>
          <w:szCs w:val="13"/>
        </w:rPr>
        <w:t>b</w:t>
      </w:r>
      <w:r>
        <w:rPr>
          <w:rFonts w:cs="Arial" w:hAnsi="Arial" w:eastAsia="Arial" w:ascii="Arial"/>
          <w:color w:val="666666"/>
          <w:w w:val="92"/>
          <w:sz w:val="13"/>
          <w:szCs w:val="13"/>
        </w:rPr>
        <w:t>u</w:t>
      </w:r>
      <w:r>
        <w:rPr>
          <w:rFonts w:cs="Arial" w:hAnsi="Arial" w:eastAsia="Arial" w:ascii="Arial"/>
          <w:color w:val="666666"/>
          <w:w w:val="99"/>
          <w:sz w:val="13"/>
          <w:szCs w:val="13"/>
        </w:rPr>
        <w:t>la</w:t>
      </w:r>
      <w:r>
        <w:rPr>
          <w:rFonts w:cs="Arial" w:hAnsi="Arial" w:eastAsia="Arial" w:ascii="Arial"/>
          <w:color w:val="666666"/>
          <w:w w:val="147"/>
          <w:sz w:val="13"/>
          <w:szCs w:val="13"/>
        </w:rPr>
        <w:t>t</w:t>
      </w:r>
      <w:r>
        <w:rPr>
          <w:rFonts w:cs="Arial" w:hAnsi="Arial" w:eastAsia="Arial" w:ascii="Arial"/>
          <w:color w:val="666666"/>
          <w:w w:val="92"/>
          <w:sz w:val="13"/>
          <w:szCs w:val="13"/>
        </w:rPr>
        <w:t>o</w:t>
      </w:r>
      <w:r>
        <w:rPr>
          <w:rFonts w:cs="Arial" w:hAnsi="Arial" w:eastAsia="Arial" w:ascii="Arial"/>
          <w:color w:val="666666"/>
          <w:w w:val="121"/>
          <w:sz w:val="13"/>
          <w:szCs w:val="13"/>
        </w:rPr>
        <w:t>r</w:t>
      </w:r>
      <w:r>
        <w:rPr>
          <w:rFonts w:cs="Arial" w:hAnsi="Arial" w:eastAsia="Arial" w:ascii="Arial"/>
          <w:color w:val="666666"/>
          <w:w w:val="88"/>
          <w:sz w:val="13"/>
          <w:szCs w:val="13"/>
        </w:rPr>
        <w:t>s</w:t>
      </w:r>
      <w:r>
        <w:rPr>
          <w:rFonts w:cs="Arial" w:hAnsi="Arial" w:eastAsia="Arial" w:ascii="Arial"/>
          <w:color w:val="666666"/>
          <w:w w:val="93"/>
          <w:sz w:val="13"/>
          <w:szCs w:val="13"/>
        </w:rPr>
        <w:t>:</w:t>
      </w:r>
      <w:r>
        <w:rPr>
          <w:rFonts w:cs="Arial" w:hAnsi="Arial" w:eastAsia="Arial" w:ascii="Arial"/>
          <w:color w:val="666666"/>
          <w:w w:val="100"/>
          <w:sz w:val="13"/>
          <w:szCs w:val="13"/>
        </w:rPr>
        <w:t>                                          </w:t>
      </w:r>
      <w:r>
        <w:rPr>
          <w:rFonts w:cs="Arial" w:hAnsi="Arial" w:eastAsia="Arial" w:ascii="Arial"/>
          <w:color w:val="666666"/>
          <w:spacing w:val="-1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666666"/>
          <w:spacing w:val="0"/>
          <w:w w:val="100"/>
          <w:sz w:val="13"/>
          <w:szCs w:val="13"/>
        </w:rPr>
        <w:t>0</w:t>
      </w:r>
      <w:r>
        <w:rPr>
          <w:rFonts w:cs="Arial" w:hAnsi="Arial" w:eastAsia="Arial" w:ascii="Arial"/>
          <w:color w:val="7F7F7F"/>
          <w:spacing w:val="0"/>
          <w:w w:val="100"/>
          <w:sz w:val="13"/>
          <w:szCs w:val="13"/>
        </w:rPr>
        <w:t>1</w:t>
      </w:r>
      <w:r>
        <w:rPr>
          <w:rFonts w:cs="Arial" w:hAnsi="Arial" w:eastAsia="Arial" w:ascii="Arial"/>
          <w:color w:val="7F7F7F"/>
          <w:spacing w:val="0"/>
          <w:w w:val="100"/>
          <w:sz w:val="13"/>
          <w:szCs w:val="13"/>
        </w:rPr>
        <w:t>)</w:t>
      </w:r>
      <w:r>
        <w:rPr>
          <w:rFonts w:cs="Arial" w:hAnsi="Arial" w:eastAsia="Arial" w:ascii="Arial"/>
          <w:color w:val="7F7F7F"/>
          <w:spacing w:val="0"/>
          <w:w w:val="100"/>
          <w:sz w:val="13"/>
          <w:szCs w:val="13"/>
        </w:rPr>
        <w:t>                        </w:t>
      </w:r>
      <w:r>
        <w:rPr>
          <w:rFonts w:cs="Arial" w:hAnsi="Arial" w:eastAsia="Arial" w:ascii="Arial"/>
          <w:color w:val="7F7F7F"/>
          <w:spacing w:val="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7F7F7F"/>
          <w:spacing w:val="0"/>
          <w:w w:val="40"/>
          <w:sz w:val="13"/>
          <w:szCs w:val="13"/>
        </w:rPr>
        <w:t>.</w:t>
      </w:r>
      <w:r>
        <w:rPr>
          <w:rFonts w:cs="Arial" w:hAnsi="Arial" w:eastAsia="Arial" w:ascii="Arial"/>
          <w:color w:val="666666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666666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909090"/>
          <w:spacing w:val="0"/>
          <w:w w:val="40"/>
          <w:sz w:val="13"/>
          <w:szCs w:val="13"/>
        </w:rPr>
        <w:t>.</w:t>
      </w:r>
      <w:r>
        <w:rPr>
          <w:rFonts w:cs="Arial" w:hAnsi="Arial" w:eastAsia="Arial" w:ascii="Arial"/>
          <w:color w:val="909090"/>
          <w:spacing w:val="0"/>
          <w:w w:val="40"/>
          <w:sz w:val="13"/>
          <w:szCs w:val="13"/>
        </w:rPr>
        <w:t> </w:t>
      </w:r>
      <w:r>
        <w:rPr>
          <w:rFonts w:cs="Arial" w:hAnsi="Arial" w:eastAsia="Arial" w:ascii="Arial"/>
          <w:color w:val="909090"/>
          <w:spacing w:val="0"/>
          <w:w w:val="40"/>
          <w:sz w:val="13"/>
          <w:szCs w:val="13"/>
        </w:rPr>
        <w:t> </w:t>
      </w:r>
      <w:r>
        <w:rPr>
          <w:rFonts w:cs="Arial" w:hAnsi="Arial" w:eastAsia="Arial" w:ascii="Arial"/>
          <w:color w:val="909090"/>
          <w:spacing w:val="0"/>
          <w:w w:val="40"/>
          <w:sz w:val="13"/>
          <w:szCs w:val="13"/>
        </w:rPr>
        <w:t>.</w:t>
      </w:r>
      <w:r>
        <w:rPr>
          <w:rFonts w:cs="Arial" w:hAnsi="Arial" w:eastAsia="Arial" w:ascii="Arial"/>
          <w:color w:val="909090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505050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909090"/>
          <w:spacing w:val="0"/>
          <w:w w:val="120"/>
          <w:sz w:val="13"/>
          <w:szCs w:val="13"/>
        </w:rPr>
        <w:t>..</w:t>
      </w:r>
      <w:r>
        <w:rPr>
          <w:rFonts w:cs="Arial" w:hAnsi="Arial" w:eastAsia="Arial" w:ascii="Arial"/>
          <w:color w:val="909090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7F7F7F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909090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909090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7F7F7F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666666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7F7F7F"/>
          <w:spacing w:val="0"/>
          <w:w w:val="94"/>
          <w:sz w:val="13"/>
          <w:szCs w:val="13"/>
        </w:rPr>
        <w:t>•</w:t>
      </w:r>
      <w:r>
        <w:rPr>
          <w:rFonts w:cs="Arial" w:hAnsi="Arial" w:eastAsia="Arial" w:ascii="Arial"/>
          <w:color w:val="666666"/>
          <w:spacing w:val="0"/>
          <w:w w:val="93"/>
          <w:sz w:val="13"/>
          <w:szCs w:val="13"/>
        </w:rPr>
        <w:t>.</w:t>
      </w:r>
      <w:r>
        <w:rPr>
          <w:rFonts w:cs="Arial" w:hAnsi="Arial" w:eastAsia="Arial" w:ascii="Arial"/>
          <w:color w:val="7F7F7F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909090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909090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666666"/>
          <w:spacing w:val="0"/>
          <w:w w:val="106"/>
          <w:sz w:val="13"/>
          <w:szCs w:val="13"/>
        </w:rPr>
        <w:t>..</w:t>
      </w:r>
      <w:r>
        <w:rPr>
          <w:rFonts w:cs="Arial" w:hAnsi="Arial" w:eastAsia="Arial" w:ascii="Arial"/>
          <w:color w:val="666666"/>
          <w:spacing w:val="0"/>
          <w:w w:val="100"/>
          <w:sz w:val="13"/>
          <w:szCs w:val="13"/>
        </w:rPr>
        <w:t>                                   </w:t>
      </w:r>
      <w:r>
        <w:rPr>
          <w:rFonts w:cs="Arial" w:hAnsi="Arial" w:eastAsia="Arial" w:ascii="Arial"/>
          <w:color w:val="666666"/>
          <w:spacing w:val="1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666666"/>
          <w:spacing w:val="0"/>
          <w:w w:val="100"/>
          <w:sz w:val="13"/>
          <w:szCs w:val="13"/>
        </w:rPr>
        <w:t>0</w:t>
      </w:r>
      <w:r>
        <w:rPr>
          <w:rFonts w:cs="Arial" w:hAnsi="Arial" w:eastAsia="Arial" w:ascii="Arial"/>
          <w:color w:val="666666"/>
          <w:spacing w:val="0"/>
          <w:w w:val="100"/>
          <w:sz w:val="13"/>
          <w:szCs w:val="13"/>
        </w:rPr>
        <w:t>2</w:t>
      </w:r>
      <w:r>
        <w:rPr>
          <w:rFonts w:cs="Arial" w:hAnsi="Arial" w:eastAsia="Arial" w:ascii="Arial"/>
          <w:color w:val="666666"/>
          <w:spacing w:val="0"/>
          <w:w w:val="100"/>
          <w:sz w:val="13"/>
          <w:szCs w:val="13"/>
        </w:rPr>
        <w:t>)</w:t>
      </w:r>
      <w:r>
        <w:rPr>
          <w:rFonts w:cs="Arial" w:hAnsi="Arial" w:eastAsia="Arial" w:ascii="Arial"/>
          <w:color w:val="666666"/>
          <w:spacing w:val="0"/>
          <w:w w:val="100"/>
          <w:sz w:val="13"/>
          <w:szCs w:val="13"/>
        </w:rPr>
        <w:t>                                                    </w:t>
      </w:r>
      <w:r>
        <w:rPr>
          <w:rFonts w:cs="Arial" w:hAnsi="Arial" w:eastAsia="Arial" w:ascii="Arial"/>
          <w:color w:val="666666"/>
          <w:spacing w:val="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666666"/>
          <w:spacing w:val="0"/>
          <w:w w:val="40"/>
          <w:sz w:val="13"/>
          <w:szCs w:val="13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ind w:right="1339"/>
      </w:pPr>
      <w:r>
        <w:rPr>
          <w:rFonts w:cs="Times New Roman" w:hAnsi="Times New Roman" w:eastAsia="Times New Roman" w:ascii="Times New Roman"/>
          <w:color w:val="909090"/>
          <w:spacing w:val="0"/>
          <w:w w:val="54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ectPr>
          <w:type w:val="continuous"/>
          <w:pgSz w:w="16900" w:h="12320" w:orient="landscape"/>
          <w:pgMar w:top="0" w:bottom="0" w:left="820" w:right="840"/>
          <w:cols w:num="2" w:equalWidth="off">
            <w:col w:w="7676" w:space="1079"/>
            <w:col w:w="6485"/>
          </w:cols>
        </w:sectPr>
      </w:pPr>
      <w:r>
        <w:rPr>
          <w:rFonts w:cs="Arial" w:hAnsi="Arial" w:eastAsia="Arial" w:ascii="Arial"/>
          <w:color w:val="666666"/>
          <w:spacing w:val="0"/>
          <w:w w:val="100"/>
          <w:sz w:val="13"/>
          <w:szCs w:val="13"/>
        </w:rPr>
        <w:t>0</w:t>
      </w:r>
      <w:r>
        <w:rPr>
          <w:rFonts w:cs="Arial" w:hAnsi="Arial" w:eastAsia="Arial" w:ascii="Arial"/>
          <w:color w:val="666666"/>
          <w:spacing w:val="0"/>
          <w:w w:val="100"/>
          <w:sz w:val="13"/>
          <w:szCs w:val="13"/>
        </w:rPr>
        <w:t>3</w:t>
      </w:r>
      <w:r>
        <w:rPr>
          <w:rFonts w:cs="Arial" w:hAnsi="Arial" w:eastAsia="Arial" w:ascii="Arial"/>
          <w:color w:val="666666"/>
          <w:spacing w:val="0"/>
          <w:w w:val="100"/>
          <w:sz w:val="13"/>
          <w:szCs w:val="13"/>
        </w:rPr>
        <w:t>)</w:t>
      </w:r>
      <w:r>
        <w:rPr>
          <w:rFonts w:cs="Arial" w:hAnsi="Arial" w:eastAsia="Arial" w:ascii="Arial"/>
          <w:color w:val="666666"/>
          <w:spacing w:val="0"/>
          <w:w w:val="100"/>
          <w:sz w:val="13"/>
          <w:szCs w:val="13"/>
        </w:rPr>
        <w:t>                                                   </w:t>
      </w:r>
      <w:r>
        <w:rPr>
          <w:rFonts w:cs="Arial" w:hAnsi="Arial" w:eastAsia="Arial" w:ascii="Arial"/>
          <w:color w:val="666666"/>
          <w:spacing w:val="3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909090"/>
          <w:spacing w:val="0"/>
          <w:w w:val="53"/>
          <w:sz w:val="13"/>
          <w:szCs w:val="13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4"/>
          <w:szCs w:val="14"/>
        </w:rPr>
        <w:jc w:val="left"/>
        <w:spacing w:before="10" w:lineRule="exact" w:line="140"/>
        <w:sectPr>
          <w:pgMar w:header="375" w:footer="2165" w:top="1620" w:bottom="280" w:left="760" w:right="900"/>
          <w:headerReference w:type="default" r:id="rId6"/>
          <w:footerReference w:type="default" r:id="rId7"/>
          <w:pgSz w:w="16880" w:h="12300" w:orient="landscape"/>
        </w:sectPr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1" w:lineRule="exact" w:line="160"/>
        <w:ind w:left="1227" w:right="-28" w:firstLine="293"/>
      </w:pPr>
      <w:r>
        <w:pict>
          <v:shape type="#_x0000_t202" style="position:absolute;margin-left:188.302pt;margin-top:5.60658pt;width:97.8326pt;height:28.8199pt;mso-position-horizontal-relative:page;mso-position-vertical-relative:paragraph;z-index:-293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95" w:hRule="exact"/>
                    </w:trPr>
                    <w:tc>
                      <w:tcPr>
                        <w:tcW w:w="4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spacing w:lineRule="exact" w:line="60"/>
                          <w:ind w:left="-2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38383"/>
                            <w:w w:val="109"/>
                            <w:position w:val="1"/>
                            <w:sz w:val="9"/>
                            <w:szCs w:val="9"/>
                          </w:rPr>
                          <w:t>CS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3"/>
                            <w:w w:val="122"/>
                            <w:position w:val="1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3"/>
                            <w:w w:val="131"/>
                            <w:position w:val="1"/>
                            <w:sz w:val="9"/>
                            <w:szCs w:val="9"/>
                          </w:rPr>
                          <w:t>J()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17171"/>
                            <w:w w:val="144"/>
                            <w:position w:val="1"/>
                            <w:sz w:val="9"/>
                            <w:szCs w:val="9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position w:val="0"/>
                            <w:sz w:val="9"/>
                            <w:szCs w:val="9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left"/>
                          <w:spacing w:before="7"/>
                          <w:ind w:left="6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38383"/>
                            <w:w w:val="111"/>
                            <w:sz w:val="10"/>
                            <w:szCs w:val="10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69696"/>
                            <w:w w:val="95"/>
                            <w:sz w:val="10"/>
                            <w:szCs w:val="1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3"/>
                            <w:w w:val="115"/>
                            <w:sz w:val="10"/>
                            <w:szCs w:val="10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17171"/>
                            <w:w w:val="95"/>
                            <w:sz w:val="10"/>
                            <w:szCs w:val="10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center"/>
                          <w:spacing w:lineRule="exact" w:line="60"/>
                          <w:ind w:left="66" w:right="6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969696"/>
                            <w:w w:val="120"/>
                            <w:position w:val="1"/>
                            <w:sz w:val="9"/>
                            <w:szCs w:val="9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3"/>
                            <w:w w:val="105"/>
                            <w:position w:val="1"/>
                            <w:sz w:val="9"/>
                            <w:szCs w:val="9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3"/>
                            <w:w w:val="131"/>
                            <w:position w:val="1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17171"/>
                            <w:w w:val="126"/>
                            <w:position w:val="1"/>
                            <w:sz w:val="9"/>
                            <w:szCs w:val="9"/>
                          </w:rPr>
                          <w:t>J()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3"/>
                            <w:w w:val="106"/>
                            <w:position w:val="1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position w:val="0"/>
                            <w:sz w:val="9"/>
                            <w:szCs w:val="9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center"/>
                          <w:spacing w:before="21"/>
                          <w:ind w:left="177" w:right="16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262"/>
                            <w:w w:val="80"/>
                            <w:sz w:val="9"/>
                            <w:szCs w:val="9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69696"/>
                            <w:w w:val="149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3"/>
                            <w:w w:val="87"/>
                            <w:sz w:val="9"/>
                            <w:szCs w:val="9"/>
                          </w:rPr>
                          <w:t>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center"/>
                          <w:spacing w:lineRule="exact" w:line="60"/>
                          <w:ind w:left="64" w:right="6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38383"/>
                            <w:w w:val="112"/>
                            <w:sz w:val="9"/>
                            <w:szCs w:val="9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3"/>
                            <w:w w:val="105"/>
                            <w:sz w:val="9"/>
                            <w:szCs w:val="9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17171"/>
                            <w:w w:val="122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17171"/>
                            <w:w w:val="131"/>
                            <w:sz w:val="9"/>
                            <w:szCs w:val="9"/>
                          </w:rPr>
                          <w:t>J()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17171"/>
                            <w:w w:val="137"/>
                            <w:sz w:val="9"/>
                            <w:szCs w:val="9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center"/>
                          <w:spacing w:before="16"/>
                          <w:ind w:left="160" w:right="16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17171"/>
                            <w:w w:val="123"/>
                            <w:sz w:val="9"/>
                            <w:szCs w:val="9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69696"/>
                            <w:w w:val="106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3"/>
                            <w:w w:val="111"/>
                            <w:sz w:val="9"/>
                            <w:szCs w:val="9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4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9"/>
                            <w:szCs w:val="9"/>
                          </w:rPr>
                          <w:jc w:val="center"/>
                          <w:spacing w:lineRule="exact" w:line="80"/>
                          <w:ind w:left="69" w:right="-11"/>
                        </w:pPr>
                        <w:r>
                          <w:rPr>
                            <w:rFonts w:cs="Arial" w:hAnsi="Arial" w:eastAsia="Arial" w:ascii="Arial"/>
                            <w:color w:val="838383"/>
                            <w:w w:val="96"/>
                            <w:sz w:val="9"/>
                            <w:szCs w:val="9"/>
                          </w:rPr>
                          <w:t>CS</w:t>
                        </w:r>
                        <w:r>
                          <w:rPr>
                            <w:rFonts w:cs="Arial" w:hAnsi="Arial" w:eastAsia="Arial" w:ascii="Arial"/>
                            <w:color w:val="838383"/>
                            <w:w w:val="12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838383"/>
                            <w:w w:val="153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cs="Arial" w:hAnsi="Arial" w:eastAsia="Arial" w:ascii="Arial"/>
                            <w:color w:val="838383"/>
                            <w:w w:val="95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center"/>
                          <w:spacing w:before="17"/>
                          <w:ind w:left="179" w:right="3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262"/>
                            <w:w w:val="64"/>
                            <w:sz w:val="9"/>
                            <w:szCs w:val="9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69696"/>
                            <w:w w:val="170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3"/>
                            <w:w w:val="87"/>
                            <w:sz w:val="9"/>
                            <w:szCs w:val="9"/>
                          </w:rPr>
                          <w:t>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tcW w:w="4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7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17171"/>
                            <w:w w:val="9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262"/>
                            <w:w w:val="118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73"/>
                          <w:ind w:left="16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17171"/>
                            <w:w w:val="99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262"/>
                            <w:w w:val="124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78"/>
                          <w:ind w:left="16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262"/>
                            <w:spacing w:val="0"/>
                            <w:w w:val="105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262"/>
                            <w:spacing w:val="0"/>
                            <w:w w:val="105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6"/>
                            <w:szCs w:val="16"/>
                          </w:rPr>
                          <w:jc w:val="left"/>
                          <w:spacing w:before="78"/>
                          <w:ind w:left="16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262"/>
                            <w:w w:val="95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262"/>
                            <w:w w:val="124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717171"/>
          <w:w w:val="9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626262"/>
          <w:w w:val="8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525252"/>
          <w:w w:val="101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525252"/>
          <w:w w:val="135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717171"/>
          <w:w w:val="9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26262"/>
          <w:w w:val="10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26262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83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626262"/>
          <w:spacing w:val="0"/>
          <w:w w:val="96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626262"/>
          <w:spacing w:val="0"/>
          <w:w w:val="107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717171"/>
          <w:spacing w:val="0"/>
          <w:w w:val="10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26262"/>
          <w:spacing w:val="0"/>
          <w:w w:val="117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838383"/>
          <w:spacing w:val="0"/>
          <w:w w:val="17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838383"/>
          <w:spacing w:val="0"/>
          <w:w w:val="27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838383"/>
          <w:spacing w:val="0"/>
          <w:w w:val="96"/>
          <w:sz w:val="16"/>
          <w:szCs w:val="16"/>
        </w:rPr>
        <w:t>&gt;</w:t>
      </w:r>
      <w:r>
        <w:rPr>
          <w:rFonts w:cs="Times New Roman" w:hAnsi="Times New Roman" w:eastAsia="Times New Roman" w:ascii="Times New Roman"/>
          <w:color w:val="838383"/>
          <w:spacing w:val="0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9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626262"/>
          <w:spacing w:val="0"/>
          <w:w w:val="126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26262"/>
          <w:spacing w:val="0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25252"/>
          <w:spacing w:val="0"/>
          <w:w w:val="89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525252"/>
          <w:spacing w:val="0"/>
          <w:w w:val="10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26262"/>
          <w:spacing w:val="0"/>
          <w:w w:val="13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26262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83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626262"/>
          <w:spacing w:val="0"/>
          <w:w w:val="126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626262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717171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9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717171"/>
          <w:spacing w:val="0"/>
          <w:w w:val="95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626262"/>
          <w:spacing w:val="0"/>
          <w:w w:val="95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626262"/>
          <w:spacing w:val="0"/>
          <w:w w:val="135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838383"/>
          <w:spacing w:val="0"/>
          <w:w w:val="9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717171"/>
          <w:spacing w:val="0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717171"/>
          <w:spacing w:val="0"/>
          <w:w w:val="162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717171"/>
          <w:spacing w:val="0"/>
          <w:w w:val="9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838383"/>
          <w:spacing w:val="0"/>
          <w:w w:val="189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838383"/>
          <w:spacing w:val="0"/>
          <w:w w:val="96"/>
          <w:sz w:val="16"/>
          <w:szCs w:val="16"/>
        </w:rPr>
        <w:t>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9"/>
          <w:szCs w:val="9"/>
        </w:rPr>
        <w:jc w:val="left"/>
        <w:spacing w:before="85"/>
      </w:pPr>
      <w:r>
        <w:br w:type="column"/>
      </w:r>
      <w:r>
        <w:rPr>
          <w:rFonts w:cs="Arial" w:hAnsi="Arial" w:eastAsia="Arial" w:ascii="Arial"/>
          <w:color w:val="717171"/>
          <w:spacing w:val="0"/>
          <w:w w:val="100"/>
          <w:sz w:val="9"/>
          <w:szCs w:val="9"/>
        </w:rPr>
        <w:t>4</w:t>
      </w:r>
      <w:r>
        <w:rPr>
          <w:rFonts w:cs="Arial" w:hAnsi="Arial" w:eastAsia="Arial" w:ascii="Arial"/>
          <w:color w:val="717171"/>
          <w:spacing w:val="0"/>
          <w:w w:val="100"/>
          <w:sz w:val="9"/>
          <w:szCs w:val="9"/>
        </w:rPr>
        <w:t>      </w:t>
      </w:r>
      <w:r>
        <w:rPr>
          <w:rFonts w:cs="Arial" w:hAnsi="Arial" w:eastAsia="Arial" w:ascii="Arial"/>
          <w:color w:val="717171"/>
          <w:spacing w:val="15"/>
          <w:w w:val="10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12"/>
          <w:sz w:val="9"/>
          <w:szCs w:val="9"/>
        </w:rPr>
        <w:t>C</w:t>
      </w:r>
      <w:r>
        <w:rPr>
          <w:rFonts w:cs="Times New Roman" w:hAnsi="Times New Roman" w:eastAsia="Times New Roman" w:ascii="Times New Roman"/>
          <w:color w:val="838383"/>
          <w:spacing w:val="0"/>
          <w:w w:val="105"/>
          <w:sz w:val="9"/>
          <w:szCs w:val="9"/>
        </w:rPr>
        <w:t>S</w:t>
      </w:r>
      <w:r>
        <w:rPr>
          <w:rFonts w:cs="Times New Roman" w:hAnsi="Times New Roman" w:eastAsia="Times New Roman" w:ascii="Times New Roman"/>
          <w:color w:val="838383"/>
          <w:spacing w:val="0"/>
          <w:w w:val="122"/>
          <w:sz w:val="9"/>
          <w:szCs w:val="9"/>
        </w:rPr>
        <w:t>E</w:t>
      </w:r>
      <w:r>
        <w:rPr>
          <w:rFonts w:cs="Times New Roman" w:hAnsi="Times New Roman" w:eastAsia="Times New Roman" w:ascii="Times New Roman"/>
          <w:color w:val="838383"/>
          <w:spacing w:val="0"/>
          <w:w w:val="131"/>
          <w:sz w:val="9"/>
          <w:szCs w:val="9"/>
        </w:rPr>
        <w:t>J()</w:t>
      </w:r>
      <w:r>
        <w:rPr>
          <w:rFonts w:cs="Times New Roman" w:hAnsi="Times New Roman" w:eastAsia="Times New Roman" w:ascii="Times New Roman"/>
          <w:color w:val="838383"/>
          <w:spacing w:val="0"/>
          <w:w w:val="95"/>
          <w:sz w:val="9"/>
          <w:szCs w:val="9"/>
        </w:rPr>
        <w:t>S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sz w:val="9"/>
          <w:szCs w:val="9"/>
        </w:rPr>
        <w:t>       </w:t>
      </w:r>
      <w:r>
        <w:rPr>
          <w:rFonts w:cs="Times New Roman" w:hAnsi="Times New Roman" w:eastAsia="Times New Roman" w:ascii="Times New Roman"/>
          <w:color w:val="838383"/>
          <w:spacing w:val="7"/>
          <w:w w:val="10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sz w:val="9"/>
          <w:szCs w:val="9"/>
        </w:rPr>
        <w:t>CS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sz w:val="9"/>
          <w:szCs w:val="9"/>
        </w:rPr>
        <w:t>E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10"/>
          <w:w w:val="100"/>
          <w:sz w:val="9"/>
          <w:szCs w:val="9"/>
        </w:rPr>
        <w:t> </w:t>
      </w:r>
      <w:r>
        <w:rPr>
          <w:rFonts w:cs="Arial" w:hAnsi="Arial" w:eastAsia="Arial" w:ascii="Arial"/>
          <w:color w:val="838383"/>
          <w:spacing w:val="0"/>
          <w:w w:val="100"/>
          <w:sz w:val="9"/>
          <w:szCs w:val="9"/>
        </w:rPr>
        <w:t>J&lt;K</w:t>
      </w:r>
      <w:r>
        <w:rPr>
          <w:rFonts w:cs="Arial" w:hAnsi="Arial" w:eastAsia="Arial" w:ascii="Arial"/>
          <w:color w:val="838383"/>
          <w:spacing w:val="0"/>
          <w:w w:val="100"/>
          <w:sz w:val="9"/>
          <w:szCs w:val="9"/>
        </w:rPr>
        <w:t>      </w:t>
      </w:r>
      <w:r>
        <w:rPr>
          <w:rFonts w:cs="Arial" w:hAnsi="Arial" w:eastAsia="Arial" w:ascii="Arial"/>
          <w:color w:val="838383"/>
          <w:spacing w:val="3"/>
          <w:w w:val="10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05"/>
          <w:sz w:val="9"/>
          <w:szCs w:val="9"/>
        </w:rPr>
        <w:t>E</w:t>
      </w:r>
      <w:r>
        <w:rPr>
          <w:rFonts w:cs="Times New Roman" w:hAnsi="Times New Roman" w:eastAsia="Times New Roman" w:ascii="Times New Roman"/>
          <w:color w:val="717171"/>
          <w:spacing w:val="0"/>
          <w:w w:val="122"/>
          <w:sz w:val="9"/>
          <w:szCs w:val="9"/>
        </w:rPr>
        <w:t>E</w:t>
      </w:r>
      <w:r>
        <w:rPr>
          <w:rFonts w:cs="Times New Roman" w:hAnsi="Times New Roman" w:eastAsia="Times New Roman" w:ascii="Times New Roman"/>
          <w:color w:val="717171"/>
          <w:spacing w:val="0"/>
          <w:w w:val="131"/>
          <w:sz w:val="9"/>
          <w:szCs w:val="9"/>
        </w:rPr>
        <w:t>E</w:t>
      </w:r>
      <w:r>
        <w:rPr>
          <w:rFonts w:cs="Times New Roman" w:hAnsi="Times New Roman" w:eastAsia="Times New Roman" w:ascii="Times New Roman"/>
          <w:color w:val="838383"/>
          <w:spacing w:val="0"/>
          <w:w w:val="150"/>
          <w:sz w:val="9"/>
          <w:szCs w:val="9"/>
        </w:rPr>
        <w:t>JM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sz w:val="9"/>
          <w:szCs w:val="9"/>
        </w:rPr>
        <w:t>        </w:t>
      </w:r>
      <w:r>
        <w:rPr>
          <w:rFonts w:cs="Times New Roman" w:hAnsi="Times New Roman" w:eastAsia="Times New Roman" w:ascii="Times New Roman"/>
          <w:color w:val="838383"/>
          <w:spacing w:val="-11"/>
          <w:w w:val="10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96"/>
          <w:position w:val="1"/>
          <w:sz w:val="9"/>
          <w:szCs w:val="9"/>
        </w:rPr>
        <w:t>E</w:t>
      </w:r>
      <w:r>
        <w:rPr>
          <w:rFonts w:cs="Times New Roman" w:hAnsi="Times New Roman" w:eastAsia="Times New Roman" w:ascii="Times New Roman"/>
          <w:color w:val="717171"/>
          <w:spacing w:val="0"/>
          <w:w w:val="224"/>
          <w:position w:val="1"/>
          <w:sz w:val="9"/>
          <w:szCs w:val="9"/>
        </w:rPr>
        <w:t>[</w:t>
      </w:r>
      <w:r>
        <w:rPr>
          <w:rFonts w:cs="Times New Roman" w:hAnsi="Times New Roman" w:eastAsia="Times New Roman" w:ascii="Times New Roman"/>
          <w:color w:val="838383"/>
          <w:spacing w:val="0"/>
          <w:w w:val="131"/>
          <w:position w:val="1"/>
          <w:sz w:val="9"/>
          <w:szCs w:val="9"/>
        </w:rPr>
        <w:t>E</w:t>
      </w:r>
      <w:r>
        <w:rPr>
          <w:rFonts w:cs="Times New Roman" w:hAnsi="Times New Roman" w:eastAsia="Times New Roman" w:ascii="Times New Roman"/>
          <w:color w:val="717171"/>
          <w:spacing w:val="0"/>
          <w:w w:val="289"/>
          <w:position w:val="1"/>
          <w:sz w:val="9"/>
          <w:szCs w:val="9"/>
        </w:rPr>
        <w:t>l</w:t>
      </w:r>
      <w:r>
        <w:rPr>
          <w:rFonts w:cs="Times New Roman" w:hAnsi="Times New Roman" w:eastAsia="Times New Roman" w:ascii="Times New Roman"/>
          <w:color w:val="717171"/>
          <w:spacing w:val="0"/>
          <w:w w:val="154"/>
          <w:position w:val="1"/>
          <w:sz w:val="9"/>
          <w:szCs w:val="9"/>
        </w:rPr>
        <w:t>l</w:t>
      </w:r>
      <w:r>
        <w:rPr>
          <w:rFonts w:cs="Times New Roman" w:hAnsi="Times New Roman" w:eastAsia="Times New Roman" w:ascii="Times New Roman"/>
          <w:color w:val="838383"/>
          <w:spacing w:val="0"/>
          <w:w w:val="96"/>
          <w:position w:val="1"/>
          <w:sz w:val="9"/>
          <w:szCs w:val="9"/>
        </w:rPr>
        <w:t>O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1"/>
          <w:sz w:val="9"/>
          <w:szCs w:val="9"/>
        </w:rPr>
        <w:t>     </w:t>
      </w:r>
      <w:r>
        <w:rPr>
          <w:rFonts w:cs="Times New Roman" w:hAnsi="Times New Roman" w:eastAsia="Times New Roman" w:ascii="Times New Roman"/>
          <w:color w:val="838383"/>
          <w:spacing w:val="-10"/>
          <w:w w:val="100"/>
          <w:position w:val="1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79"/>
          <w:position w:val="0"/>
          <w:sz w:val="10"/>
          <w:szCs w:val="10"/>
        </w:rPr>
        <w:t>MA.</w:t>
      </w:r>
      <w:r>
        <w:rPr>
          <w:rFonts w:cs="Times New Roman" w:hAnsi="Times New Roman" w:eastAsia="Times New Roman" w:ascii="Times New Roman"/>
          <w:color w:val="838383"/>
          <w:spacing w:val="0"/>
          <w:w w:val="118"/>
          <w:position w:val="0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color w:val="626262"/>
          <w:spacing w:val="0"/>
          <w:w w:val="99"/>
          <w:position w:val="0"/>
          <w:sz w:val="10"/>
          <w:szCs w:val="10"/>
        </w:rPr>
        <w:t>U</w:t>
      </w:r>
      <w:r>
        <w:rPr>
          <w:rFonts w:cs="Times New Roman" w:hAnsi="Times New Roman" w:eastAsia="Times New Roman" w:ascii="Times New Roman"/>
          <w:color w:val="626262"/>
          <w:spacing w:val="9"/>
          <w:w w:val="100"/>
          <w:position w:val="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10"/>
          <w:szCs w:val="10"/>
        </w:rPr>
        <w:t>JO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0"/>
          <w:szCs w:val="10"/>
        </w:rPr>
        <w:t>I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0"/>
          <w:szCs w:val="10"/>
        </w:rPr>
        <w:t>    </w:t>
      </w:r>
      <w:r>
        <w:rPr>
          <w:rFonts w:cs="Times New Roman" w:hAnsi="Times New Roman" w:eastAsia="Times New Roman" w:ascii="Times New Roman"/>
          <w:color w:val="626262"/>
          <w:spacing w:val="3"/>
          <w:w w:val="100"/>
          <w:position w:val="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16"/>
          <w:position w:val="0"/>
          <w:sz w:val="9"/>
          <w:szCs w:val="9"/>
        </w:rPr>
        <w:t>CS</w:t>
      </w:r>
      <w:r>
        <w:rPr>
          <w:rFonts w:cs="Times New Roman" w:hAnsi="Times New Roman" w:eastAsia="Times New Roman" w:ascii="Times New Roman"/>
          <w:color w:val="838383"/>
          <w:spacing w:val="0"/>
          <w:w w:val="116"/>
          <w:position w:val="0"/>
          <w:sz w:val="9"/>
          <w:szCs w:val="9"/>
        </w:rPr>
        <w:t>E</w:t>
      </w:r>
      <w:r>
        <w:rPr>
          <w:rFonts w:cs="Times New Roman" w:hAnsi="Times New Roman" w:eastAsia="Times New Roman" w:ascii="Times New Roman"/>
          <w:color w:val="838383"/>
          <w:spacing w:val="8"/>
          <w:w w:val="116"/>
          <w:position w:val="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83"/>
          <w:position w:val="0"/>
          <w:sz w:val="9"/>
          <w:szCs w:val="9"/>
        </w:rPr>
        <w:t>SO</w:t>
      </w:r>
      <w:r>
        <w:rPr>
          <w:rFonts w:cs="Times New Roman" w:hAnsi="Times New Roman" w:eastAsia="Times New Roman" w:ascii="Times New Roman"/>
          <w:color w:val="626262"/>
          <w:spacing w:val="0"/>
          <w:w w:val="128"/>
          <w:position w:val="0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9"/>
          <w:szCs w:val="9"/>
        </w:rPr>
        <w:t>        </w:t>
      </w:r>
      <w:r>
        <w:rPr>
          <w:rFonts w:cs="Times New Roman" w:hAnsi="Times New Roman" w:eastAsia="Times New Roman" w:ascii="Times New Roman"/>
          <w:color w:val="626262"/>
          <w:spacing w:val="-1"/>
          <w:w w:val="100"/>
          <w:position w:val="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12"/>
          <w:position w:val="0"/>
          <w:sz w:val="9"/>
          <w:szCs w:val="9"/>
        </w:rPr>
        <w:t>C</w:t>
      </w:r>
      <w:r>
        <w:rPr>
          <w:rFonts w:cs="Times New Roman" w:hAnsi="Times New Roman" w:eastAsia="Times New Roman" w:ascii="Times New Roman"/>
          <w:color w:val="838383"/>
          <w:spacing w:val="0"/>
          <w:w w:val="105"/>
          <w:position w:val="0"/>
          <w:sz w:val="9"/>
          <w:szCs w:val="9"/>
        </w:rPr>
        <w:t>S</w:t>
      </w:r>
      <w:r>
        <w:rPr>
          <w:rFonts w:cs="Times New Roman" w:hAnsi="Times New Roman" w:eastAsia="Times New Roman" w:ascii="Times New Roman"/>
          <w:color w:val="838383"/>
          <w:spacing w:val="0"/>
          <w:w w:val="131"/>
          <w:position w:val="0"/>
          <w:sz w:val="9"/>
          <w:szCs w:val="9"/>
        </w:rPr>
        <w:t>E</w:t>
      </w:r>
      <w:r>
        <w:rPr>
          <w:rFonts w:cs="Times New Roman" w:hAnsi="Times New Roman" w:eastAsia="Times New Roman" w:ascii="Times New Roman"/>
          <w:color w:val="717171"/>
          <w:spacing w:val="0"/>
          <w:w w:val="131"/>
          <w:position w:val="0"/>
          <w:sz w:val="9"/>
          <w:szCs w:val="9"/>
        </w:rPr>
        <w:t>S0</w:t>
      </w:r>
      <w:r>
        <w:rPr>
          <w:rFonts w:cs="Times New Roman" w:hAnsi="Times New Roman" w:eastAsia="Times New Roman" w:ascii="Times New Roman"/>
          <w:color w:val="838383"/>
          <w:spacing w:val="0"/>
          <w:w w:val="95"/>
          <w:position w:val="0"/>
          <w:sz w:val="9"/>
          <w:szCs w:val="9"/>
        </w:rPr>
        <w:t>2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9"/>
          <w:szCs w:val="9"/>
        </w:rPr>
        <w:t>       </w:t>
      </w:r>
      <w:r>
        <w:rPr>
          <w:rFonts w:cs="Times New Roman" w:hAnsi="Times New Roman" w:eastAsia="Times New Roman" w:ascii="Times New Roman"/>
          <w:color w:val="838383"/>
          <w:spacing w:val="7"/>
          <w:w w:val="100"/>
          <w:position w:val="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09"/>
          <w:position w:val="0"/>
          <w:sz w:val="9"/>
          <w:szCs w:val="9"/>
        </w:rPr>
        <w:t>CS</w:t>
      </w:r>
      <w:r>
        <w:rPr>
          <w:rFonts w:cs="Times New Roman" w:hAnsi="Times New Roman" w:eastAsia="Times New Roman" w:ascii="Times New Roman"/>
          <w:color w:val="838383"/>
          <w:spacing w:val="0"/>
          <w:w w:val="131"/>
          <w:position w:val="0"/>
          <w:sz w:val="9"/>
          <w:szCs w:val="9"/>
        </w:rPr>
        <w:t>E</w:t>
      </w:r>
      <w:r>
        <w:rPr>
          <w:rFonts w:cs="Times New Roman" w:hAnsi="Times New Roman" w:eastAsia="Times New Roman" w:ascii="Times New Roman"/>
          <w:color w:val="838383"/>
          <w:spacing w:val="0"/>
          <w:w w:val="104"/>
          <w:position w:val="0"/>
          <w:sz w:val="9"/>
          <w:szCs w:val="9"/>
        </w:rPr>
        <w:t>SO</w:t>
      </w:r>
      <w:r>
        <w:rPr>
          <w:rFonts w:cs="Times New Roman" w:hAnsi="Times New Roman" w:eastAsia="Times New Roman" w:ascii="Times New Roman"/>
          <w:color w:val="838383"/>
          <w:spacing w:val="0"/>
          <w:w w:val="150"/>
          <w:position w:val="0"/>
          <w:sz w:val="9"/>
          <w:szCs w:val="9"/>
        </w:rPr>
        <w:t>J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9"/>
          <w:szCs w:val="9"/>
        </w:rPr>
        <w:t>       </w:t>
      </w:r>
      <w:r>
        <w:rPr>
          <w:rFonts w:cs="Times New Roman" w:hAnsi="Times New Roman" w:eastAsia="Times New Roman" w:ascii="Times New Roman"/>
          <w:color w:val="838383"/>
          <w:spacing w:val="7"/>
          <w:w w:val="100"/>
          <w:position w:val="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9"/>
          <w:szCs w:val="9"/>
        </w:rPr>
        <w:t>C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9"/>
          <w:szCs w:val="9"/>
        </w:rPr>
        <w:t>S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9"/>
          <w:szCs w:val="9"/>
        </w:rPr>
        <w:t>E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10"/>
          <w:w w:val="100"/>
          <w:position w:val="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86"/>
          <w:position w:val="0"/>
          <w:sz w:val="9"/>
          <w:szCs w:val="9"/>
        </w:rPr>
        <w:t>SO</w:t>
      </w:r>
      <w:r>
        <w:rPr>
          <w:rFonts w:cs="Times New Roman" w:hAnsi="Times New Roman" w:eastAsia="Times New Roman" w:ascii="Times New Roman"/>
          <w:color w:val="838383"/>
          <w:spacing w:val="0"/>
          <w:w w:val="86"/>
          <w:position w:val="0"/>
          <w:sz w:val="9"/>
          <w:szCs w:val="9"/>
        </w:rPr>
        <w:t>S</w:t>
      </w:r>
      <w:r>
        <w:rPr>
          <w:rFonts w:cs="Times New Roman" w:hAnsi="Times New Roman" w:eastAsia="Times New Roman" w:ascii="Times New Roman"/>
          <w:color w:val="838383"/>
          <w:spacing w:val="0"/>
          <w:w w:val="86"/>
          <w:position w:val="0"/>
          <w:sz w:val="9"/>
          <w:szCs w:val="9"/>
        </w:rPr>
        <w:t>        </w:t>
      </w:r>
      <w:r>
        <w:rPr>
          <w:rFonts w:cs="Times New Roman" w:hAnsi="Times New Roman" w:eastAsia="Times New Roman" w:ascii="Times New Roman"/>
          <w:color w:val="838383"/>
          <w:spacing w:val="14"/>
          <w:w w:val="86"/>
          <w:position w:val="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9"/>
          <w:szCs w:val="9"/>
        </w:rPr>
        <w:t>C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9"/>
          <w:szCs w:val="9"/>
        </w:rPr>
        <w:t>S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9"/>
          <w:szCs w:val="9"/>
        </w:rPr>
        <w:t>E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717171"/>
          <w:spacing w:val="10"/>
          <w:w w:val="100"/>
          <w:position w:val="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i/>
          <w:color w:val="838383"/>
          <w:spacing w:val="0"/>
          <w:w w:val="100"/>
          <w:position w:val="0"/>
          <w:sz w:val="10"/>
          <w:szCs w:val="10"/>
        </w:rPr>
        <w:t>50</w:t>
      </w:r>
      <w:r>
        <w:rPr>
          <w:rFonts w:cs="Times New Roman" w:hAnsi="Times New Roman" w:eastAsia="Times New Roman" w:ascii="Times New Roman"/>
          <w:i/>
          <w:color w:val="838383"/>
          <w:spacing w:val="0"/>
          <w:w w:val="100"/>
          <w:position w:val="0"/>
          <w:sz w:val="10"/>
          <w:szCs w:val="10"/>
        </w:rPr>
        <w:t>6</w:t>
      </w:r>
      <w:r>
        <w:rPr>
          <w:rFonts w:cs="Times New Roman" w:hAnsi="Times New Roman" w:eastAsia="Times New Roman" w:ascii="Times New Roman"/>
          <w:i/>
          <w:color w:val="838383"/>
          <w:spacing w:val="0"/>
          <w:w w:val="100"/>
          <w:position w:val="0"/>
          <w:sz w:val="10"/>
          <w:szCs w:val="10"/>
        </w:rPr>
        <w:t>      </w:t>
      </w:r>
      <w:r>
        <w:rPr>
          <w:rFonts w:cs="Times New Roman" w:hAnsi="Times New Roman" w:eastAsia="Times New Roman" w:ascii="Times New Roman"/>
          <w:i/>
          <w:color w:val="838383"/>
          <w:spacing w:val="0"/>
          <w:w w:val="100"/>
          <w:position w:val="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9"/>
          <w:szCs w:val="9"/>
        </w:rPr>
        <w:t>CS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9"/>
          <w:szCs w:val="9"/>
        </w:rPr>
        <w:t>E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15"/>
          <w:w w:val="100"/>
          <w:position w:val="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9"/>
          <w:szCs w:val="9"/>
        </w:rPr>
        <w:t>50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9"/>
          <w:szCs w:val="9"/>
        </w:rPr>
        <w:t>7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9"/>
          <w:szCs w:val="9"/>
        </w:rPr>
        <w:t>       </w:t>
      </w:r>
      <w:r>
        <w:rPr>
          <w:rFonts w:cs="Times New Roman" w:hAnsi="Times New Roman" w:eastAsia="Times New Roman" w:ascii="Times New Roman"/>
          <w:color w:val="838383"/>
          <w:spacing w:val="11"/>
          <w:w w:val="100"/>
          <w:position w:val="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9"/>
          <w:szCs w:val="9"/>
        </w:rPr>
        <w:t>C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9"/>
          <w:szCs w:val="9"/>
        </w:rPr>
        <w:t>S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9"/>
          <w:szCs w:val="9"/>
        </w:rPr>
        <w:t>E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717171"/>
          <w:spacing w:val="15"/>
          <w:w w:val="100"/>
          <w:position w:val="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79"/>
          <w:position w:val="0"/>
          <w:sz w:val="9"/>
          <w:szCs w:val="9"/>
        </w:rPr>
        <w:t>SO</w:t>
      </w:r>
      <w:r>
        <w:rPr>
          <w:rFonts w:cs="Times New Roman" w:hAnsi="Times New Roman" w:eastAsia="Times New Roman" w:ascii="Times New Roman"/>
          <w:color w:val="717171"/>
          <w:spacing w:val="0"/>
          <w:w w:val="160"/>
          <w:position w:val="0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9"/>
          <w:szCs w:val="9"/>
        </w:rPr>
        <w:t>        </w:t>
      </w:r>
      <w:r>
        <w:rPr>
          <w:rFonts w:cs="Times New Roman" w:hAnsi="Times New Roman" w:eastAsia="Times New Roman" w:ascii="Times New Roman"/>
          <w:color w:val="717171"/>
          <w:spacing w:val="-11"/>
          <w:w w:val="100"/>
          <w:position w:val="0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07"/>
          <w:position w:val="1"/>
          <w:sz w:val="9"/>
          <w:szCs w:val="9"/>
        </w:rPr>
        <w:t>CS</w:t>
      </w:r>
      <w:r>
        <w:rPr>
          <w:rFonts w:cs="Times New Roman" w:hAnsi="Times New Roman" w:eastAsia="Times New Roman" w:ascii="Times New Roman"/>
          <w:color w:val="838383"/>
          <w:spacing w:val="0"/>
          <w:w w:val="107"/>
          <w:position w:val="1"/>
          <w:sz w:val="9"/>
          <w:szCs w:val="9"/>
        </w:rPr>
        <w:t>E</w:t>
      </w:r>
      <w:r>
        <w:rPr>
          <w:rFonts w:cs="Times New Roman" w:hAnsi="Times New Roman" w:eastAsia="Times New Roman" w:ascii="Times New Roman"/>
          <w:color w:val="838383"/>
          <w:spacing w:val="0"/>
          <w:w w:val="107"/>
          <w:position w:val="1"/>
          <w:sz w:val="9"/>
          <w:szCs w:val="9"/>
        </w:rPr>
        <w:t>SO'J</w:t>
      </w:r>
      <w:r>
        <w:rPr>
          <w:rFonts w:cs="Times New Roman" w:hAnsi="Times New Roman" w:eastAsia="Times New Roman" w:ascii="Times New Roman"/>
          <w:color w:val="838383"/>
          <w:spacing w:val="0"/>
          <w:w w:val="107"/>
          <w:position w:val="1"/>
          <w:sz w:val="9"/>
          <w:szCs w:val="9"/>
        </w:rPr>
        <w:t>        </w:t>
      </w:r>
      <w:r>
        <w:rPr>
          <w:rFonts w:cs="Times New Roman" w:hAnsi="Times New Roman" w:eastAsia="Times New Roman" w:ascii="Times New Roman"/>
          <w:color w:val="838383"/>
          <w:spacing w:val="13"/>
          <w:w w:val="107"/>
          <w:position w:val="1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1"/>
          <w:sz w:val="9"/>
          <w:szCs w:val="9"/>
        </w:rPr>
        <w:t>SS</w:t>
      </w:r>
      <w:r>
        <w:rPr>
          <w:rFonts w:cs="Times New Roman" w:hAnsi="Times New Roman" w:eastAsia="Times New Roman" w:ascii="Times New Roman"/>
          <w:color w:val="838383"/>
          <w:spacing w:val="21"/>
          <w:w w:val="100"/>
          <w:position w:val="1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79"/>
          <w:position w:val="1"/>
          <w:sz w:val="9"/>
          <w:szCs w:val="9"/>
        </w:rPr>
        <w:t>SO</w:t>
      </w:r>
      <w:r>
        <w:rPr>
          <w:rFonts w:cs="Times New Roman" w:hAnsi="Times New Roman" w:eastAsia="Times New Roman" w:ascii="Times New Roman"/>
          <w:color w:val="717171"/>
          <w:spacing w:val="0"/>
          <w:w w:val="128"/>
          <w:position w:val="1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9"/>
          <w:szCs w:val="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331"/>
        <w:sectPr>
          <w:type w:val="continuous"/>
          <w:pgSz w:w="16880" w:h="12300" w:orient="landscape"/>
          <w:pgMar w:top="0" w:bottom="0" w:left="760" w:right="900"/>
          <w:cols w:num="2" w:equalWidth="off">
            <w:col w:w="2860" w:space="2087"/>
            <w:col w:w="10273"/>
          </w:cols>
        </w:sectPr>
      </w:pPr>
      <w:r>
        <w:pict>
          <v:shape type="#_x0000_t202" style="position:absolute;margin-left:686.335pt;margin-top:-6.55912pt;width:92.6312pt;height:11.8393pt;mso-position-horizontal-relative:page;mso-position-vertical-relative:paragraph;z-index:-2938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220"/>
                    <w:ind w:right="-56"/>
                  </w:pP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07"/>
                      <w:position w:val="-2"/>
                      <w:sz w:val="16"/>
                      <w:szCs w:val="16"/>
                    </w:rPr>
                    <w:t>5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07"/>
                      <w:position w:val="-2"/>
                      <w:sz w:val="16"/>
                      <w:szCs w:val="16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0"/>
                      <w:w w:val="107"/>
                      <w:position w:val="-2"/>
                      <w:sz w:val="16"/>
                      <w:szCs w:val="16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16"/>
                      <w:w w:val="107"/>
                      <w:position w:val="-2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97"/>
                      <w:position w:val="-2"/>
                      <w:sz w:val="16"/>
                      <w:szCs w:val="16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08"/>
                      <w:position w:val="-2"/>
                      <w:sz w:val="16"/>
                      <w:szCs w:val="16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0"/>
                      <w:w w:val="100"/>
                      <w:position w:val="-2"/>
                      <w:sz w:val="16"/>
                      <w:szCs w:val="16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15"/>
                      <w:position w:val="-2"/>
                      <w:sz w:val="16"/>
                      <w:szCs w:val="16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00"/>
                      <w:position w:val="-2"/>
                      <w:sz w:val="16"/>
                      <w:szCs w:val="16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19"/>
                      <w:position w:val="-2"/>
                      <w:sz w:val="16"/>
                      <w:szCs w:val="16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08"/>
                      <w:position w:val="-2"/>
                      <w:sz w:val="16"/>
                      <w:szCs w:val="16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0"/>
                      <w:w w:val="144"/>
                      <w:position w:val="-2"/>
                      <w:sz w:val="16"/>
                      <w:szCs w:val="16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0"/>
                      <w:w w:val="100"/>
                      <w:position w:val="-2"/>
                      <w:sz w:val="16"/>
                      <w:szCs w:val="16"/>
                    </w:rPr>
                    <w:t>          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-18"/>
                      <w:w w:val="100"/>
                      <w:position w:val="-2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72"/>
                      <w:position w:val="6"/>
                      <w:sz w:val="16"/>
                      <w:szCs w:val="16"/>
                    </w:rPr>
                    <w:t>!</w:t>
                  </w:r>
                  <w:r>
                    <w:rPr>
                      <w:rFonts w:cs="Times New Roman" w:hAnsi="Times New Roman" w:eastAsia="Times New Roman" w:ascii="Times New Roman"/>
                      <w:color w:val="717171"/>
                      <w:spacing w:val="0"/>
                      <w:w w:val="100"/>
                      <w:position w:val="6"/>
                      <w:sz w:val="16"/>
                      <w:szCs w:val="16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0"/>
                      <w:w w:val="97"/>
                      <w:position w:val="6"/>
                      <w:sz w:val="16"/>
                      <w:szCs w:val="16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8"/>
                      <w:w w:val="100"/>
                      <w:position w:val="6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80"/>
                      <w:position w:val="6"/>
                      <w:sz w:val="16"/>
                      <w:szCs w:val="16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717171"/>
                      <w:spacing w:val="0"/>
                      <w:w w:val="80"/>
                      <w:position w:val="6"/>
                      <w:sz w:val="16"/>
                      <w:szCs w:val="16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color w:val="717171"/>
                      <w:spacing w:val="17"/>
                      <w:w w:val="80"/>
                      <w:position w:val="6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59"/>
                      <w:position w:val="6"/>
                      <w:sz w:val="16"/>
                      <w:szCs w:val="16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08"/>
                      <w:position w:val="6"/>
                      <w:sz w:val="16"/>
                      <w:szCs w:val="16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89"/>
                      <w:position w:val="6"/>
                      <w:sz w:val="16"/>
                      <w:szCs w:val="16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717171"/>
          <w:w w:val="137"/>
          <w:position w:val="5"/>
          <w:sz w:val="9"/>
          <w:szCs w:val="9"/>
        </w:rPr>
        <w:t>J</w:t>
      </w:r>
      <w:r>
        <w:rPr>
          <w:rFonts w:cs="Times New Roman" w:hAnsi="Times New Roman" w:eastAsia="Times New Roman" w:ascii="Times New Roman"/>
          <w:color w:val="969696"/>
          <w:w w:val="85"/>
          <w:position w:val="5"/>
          <w:sz w:val="9"/>
          <w:szCs w:val="9"/>
        </w:rPr>
        <w:t>.</w:t>
      </w:r>
      <w:r>
        <w:rPr>
          <w:rFonts w:cs="Times New Roman" w:hAnsi="Times New Roman" w:eastAsia="Times New Roman" w:ascii="Times New Roman"/>
          <w:color w:val="717171"/>
          <w:w w:val="117"/>
          <w:position w:val="5"/>
          <w:sz w:val="9"/>
          <w:szCs w:val="9"/>
        </w:rPr>
        <w:t>00</w:t>
      </w:r>
      <w:r>
        <w:rPr>
          <w:rFonts w:cs="Times New Roman" w:hAnsi="Times New Roman" w:eastAsia="Times New Roman" w:ascii="Times New Roman"/>
          <w:color w:val="717171"/>
          <w:w w:val="100"/>
          <w:position w:val="5"/>
          <w:sz w:val="9"/>
          <w:szCs w:val="9"/>
        </w:rPr>
        <w:t>                </w:t>
      </w:r>
      <w:r>
        <w:rPr>
          <w:rFonts w:cs="Times New Roman" w:hAnsi="Times New Roman" w:eastAsia="Times New Roman" w:ascii="Times New Roman"/>
          <w:color w:val="717171"/>
          <w:spacing w:val="6"/>
          <w:w w:val="100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5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color w:val="969696"/>
          <w:spacing w:val="0"/>
          <w:w w:val="149"/>
          <w:position w:val="5"/>
          <w:sz w:val="9"/>
          <w:szCs w:val="9"/>
        </w:rPr>
        <w:t>.</w:t>
      </w:r>
      <w:r>
        <w:rPr>
          <w:rFonts w:cs="Times New Roman" w:hAnsi="Times New Roman" w:eastAsia="Times New Roman" w:ascii="Times New Roman"/>
          <w:color w:val="838383"/>
          <w:spacing w:val="0"/>
          <w:w w:val="87"/>
          <w:position w:val="5"/>
          <w:sz w:val="9"/>
          <w:szCs w:val="9"/>
        </w:rPr>
        <w:t>SO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5"/>
          <w:sz w:val="9"/>
          <w:szCs w:val="9"/>
        </w:rPr>
        <w:t>                </w:t>
      </w:r>
      <w:r>
        <w:rPr>
          <w:rFonts w:cs="Times New Roman" w:hAnsi="Times New Roman" w:eastAsia="Times New Roman" w:ascii="Times New Roman"/>
          <w:color w:val="838383"/>
          <w:spacing w:val="6"/>
          <w:w w:val="100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9"/>
          <w:szCs w:val="9"/>
        </w:rPr>
        <w:t>J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9"/>
          <w:szCs w:val="9"/>
        </w:rPr>
        <w:t>.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5"/>
          <w:sz w:val="9"/>
          <w:szCs w:val="9"/>
        </w:rPr>
        <w:t>00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5"/>
          <w:sz w:val="9"/>
          <w:szCs w:val="9"/>
        </w:rPr>
        <w:t>                 </w:t>
      </w:r>
      <w:r>
        <w:rPr>
          <w:rFonts w:cs="Times New Roman" w:hAnsi="Times New Roman" w:eastAsia="Times New Roman" w:ascii="Times New Roman"/>
          <w:color w:val="717171"/>
          <w:spacing w:val="13"/>
          <w:w w:val="100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5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color w:val="969696"/>
          <w:spacing w:val="0"/>
          <w:w w:val="149"/>
          <w:position w:val="5"/>
          <w:sz w:val="9"/>
          <w:szCs w:val="9"/>
        </w:rPr>
        <w:t>.</w:t>
      </w:r>
      <w:r>
        <w:rPr>
          <w:rFonts w:cs="Times New Roman" w:hAnsi="Times New Roman" w:eastAsia="Times New Roman" w:ascii="Times New Roman"/>
          <w:color w:val="838383"/>
          <w:spacing w:val="0"/>
          <w:w w:val="91"/>
          <w:position w:val="5"/>
          <w:sz w:val="9"/>
          <w:szCs w:val="9"/>
        </w:rPr>
        <w:t>SO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5"/>
          <w:sz w:val="9"/>
          <w:szCs w:val="9"/>
        </w:rPr>
        <w:t>               </w:t>
      </w:r>
      <w:r>
        <w:rPr>
          <w:rFonts w:cs="Times New Roman" w:hAnsi="Times New Roman" w:eastAsia="Times New Roman" w:ascii="Times New Roman"/>
          <w:color w:val="838383"/>
          <w:spacing w:val="10"/>
          <w:w w:val="100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137"/>
          <w:position w:val="5"/>
          <w:sz w:val="9"/>
          <w:szCs w:val="9"/>
        </w:rPr>
        <w:t>J</w:t>
      </w:r>
      <w:r>
        <w:rPr>
          <w:rFonts w:cs="Times New Roman" w:hAnsi="Times New Roman" w:eastAsia="Times New Roman" w:ascii="Times New Roman"/>
          <w:color w:val="969696"/>
          <w:spacing w:val="0"/>
          <w:w w:val="85"/>
          <w:position w:val="5"/>
          <w:sz w:val="9"/>
          <w:szCs w:val="9"/>
        </w:rPr>
        <w:t>.</w:t>
      </w:r>
      <w:r>
        <w:rPr>
          <w:rFonts w:cs="Times New Roman" w:hAnsi="Times New Roman" w:eastAsia="Times New Roman" w:ascii="Times New Roman"/>
          <w:color w:val="838383"/>
          <w:spacing w:val="0"/>
          <w:w w:val="117"/>
          <w:position w:val="5"/>
          <w:sz w:val="9"/>
          <w:szCs w:val="9"/>
        </w:rPr>
        <w:t>00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5"/>
          <w:sz w:val="9"/>
          <w:szCs w:val="9"/>
        </w:rPr>
        <w:t>                </w:t>
      </w:r>
      <w:r>
        <w:rPr>
          <w:rFonts w:cs="Times New Roman" w:hAnsi="Times New Roman" w:eastAsia="Times New Roman" w:ascii="Times New Roman"/>
          <w:color w:val="838383"/>
          <w:spacing w:val="-3"/>
          <w:w w:val="100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37"/>
          <w:position w:val="5"/>
          <w:sz w:val="9"/>
          <w:szCs w:val="9"/>
        </w:rPr>
        <w:t>J</w:t>
      </w:r>
      <w:r>
        <w:rPr>
          <w:rFonts w:cs="Times New Roman" w:hAnsi="Times New Roman" w:eastAsia="Times New Roman" w:ascii="Times New Roman"/>
          <w:color w:val="969696"/>
          <w:spacing w:val="0"/>
          <w:w w:val="85"/>
          <w:position w:val="5"/>
          <w:sz w:val="9"/>
          <w:szCs w:val="9"/>
        </w:rPr>
        <w:t>.</w:t>
      </w:r>
      <w:r>
        <w:rPr>
          <w:rFonts w:cs="Times New Roman" w:hAnsi="Times New Roman" w:eastAsia="Times New Roman" w:ascii="Times New Roman"/>
          <w:color w:val="838383"/>
          <w:spacing w:val="0"/>
          <w:w w:val="117"/>
          <w:position w:val="5"/>
          <w:sz w:val="9"/>
          <w:szCs w:val="9"/>
        </w:rPr>
        <w:t>00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5"/>
          <w:sz w:val="9"/>
          <w:szCs w:val="9"/>
        </w:rPr>
        <w:t>                 </w:t>
      </w:r>
      <w:r>
        <w:rPr>
          <w:rFonts w:cs="Times New Roman" w:hAnsi="Times New Roman" w:eastAsia="Times New Roman" w:ascii="Times New Roman"/>
          <w:color w:val="838383"/>
          <w:spacing w:val="-7"/>
          <w:w w:val="100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96"/>
          <w:position w:val="5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color w:val="969696"/>
          <w:spacing w:val="0"/>
          <w:w w:val="127"/>
          <w:position w:val="5"/>
          <w:sz w:val="9"/>
          <w:szCs w:val="9"/>
        </w:rPr>
        <w:t>.</w:t>
      </w:r>
      <w:r>
        <w:rPr>
          <w:rFonts w:cs="Times New Roman" w:hAnsi="Times New Roman" w:eastAsia="Times New Roman" w:ascii="Times New Roman"/>
          <w:color w:val="838383"/>
          <w:spacing w:val="0"/>
          <w:w w:val="87"/>
          <w:position w:val="5"/>
          <w:sz w:val="9"/>
          <w:szCs w:val="9"/>
        </w:rPr>
        <w:t>SO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5"/>
          <w:sz w:val="9"/>
          <w:szCs w:val="9"/>
        </w:rPr>
        <w:t>                </w:t>
      </w:r>
      <w:r>
        <w:rPr>
          <w:rFonts w:cs="Times New Roman" w:hAnsi="Times New Roman" w:eastAsia="Times New Roman" w:ascii="Times New Roman"/>
          <w:color w:val="838383"/>
          <w:spacing w:val="-3"/>
          <w:w w:val="100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116"/>
          <w:position w:val="5"/>
          <w:sz w:val="9"/>
          <w:szCs w:val="9"/>
        </w:rPr>
        <w:t>J</w:t>
      </w:r>
      <w:r>
        <w:rPr>
          <w:rFonts w:cs="Times New Roman" w:hAnsi="Times New Roman" w:eastAsia="Times New Roman" w:ascii="Times New Roman"/>
          <w:color w:val="969696"/>
          <w:spacing w:val="0"/>
          <w:w w:val="116"/>
          <w:position w:val="5"/>
          <w:sz w:val="9"/>
          <w:szCs w:val="9"/>
        </w:rPr>
        <w:t>.</w:t>
      </w:r>
      <w:r>
        <w:rPr>
          <w:rFonts w:cs="Times New Roman" w:hAnsi="Times New Roman" w:eastAsia="Times New Roman" w:ascii="Times New Roman"/>
          <w:color w:val="838383"/>
          <w:spacing w:val="0"/>
          <w:w w:val="116"/>
          <w:position w:val="5"/>
          <w:sz w:val="9"/>
          <w:szCs w:val="9"/>
        </w:rPr>
        <w:t>00</w:t>
      </w:r>
      <w:r>
        <w:rPr>
          <w:rFonts w:cs="Times New Roman" w:hAnsi="Times New Roman" w:eastAsia="Times New Roman" w:ascii="Times New Roman"/>
          <w:color w:val="838383"/>
          <w:spacing w:val="0"/>
          <w:w w:val="116"/>
          <w:position w:val="5"/>
          <w:sz w:val="9"/>
          <w:szCs w:val="9"/>
        </w:rPr>
        <w:t>             </w:t>
      </w:r>
      <w:r>
        <w:rPr>
          <w:rFonts w:cs="Times New Roman" w:hAnsi="Times New Roman" w:eastAsia="Times New Roman" w:ascii="Times New Roman"/>
          <w:color w:val="838383"/>
          <w:spacing w:val="15"/>
          <w:w w:val="116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5"/>
          <w:sz w:val="9"/>
          <w:szCs w:val="9"/>
        </w:rPr>
        <w:t>J</w:t>
      </w:r>
      <w:r>
        <w:rPr>
          <w:rFonts w:cs="Times New Roman" w:hAnsi="Times New Roman" w:eastAsia="Times New Roman" w:ascii="Times New Roman"/>
          <w:color w:val="969696"/>
          <w:spacing w:val="0"/>
          <w:w w:val="100"/>
          <w:position w:val="5"/>
          <w:sz w:val="9"/>
          <w:szCs w:val="9"/>
        </w:rPr>
        <w:t>.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5"/>
          <w:sz w:val="9"/>
          <w:szCs w:val="9"/>
        </w:rPr>
        <w:t>00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5"/>
          <w:sz w:val="9"/>
          <w:szCs w:val="9"/>
        </w:rPr>
        <w:t>                 </w:t>
      </w:r>
      <w:r>
        <w:rPr>
          <w:rFonts w:cs="Times New Roman" w:hAnsi="Times New Roman" w:eastAsia="Times New Roman" w:ascii="Times New Roman"/>
          <w:color w:val="838383"/>
          <w:spacing w:val="8"/>
          <w:w w:val="100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6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color w:val="969696"/>
          <w:spacing w:val="0"/>
          <w:w w:val="149"/>
          <w:position w:val="6"/>
          <w:sz w:val="9"/>
          <w:szCs w:val="9"/>
        </w:rPr>
        <w:t>.</w:t>
      </w:r>
      <w:r>
        <w:rPr>
          <w:rFonts w:cs="Times New Roman" w:hAnsi="Times New Roman" w:eastAsia="Times New Roman" w:ascii="Times New Roman"/>
          <w:color w:val="838383"/>
          <w:spacing w:val="0"/>
          <w:w w:val="87"/>
          <w:position w:val="6"/>
          <w:sz w:val="9"/>
          <w:szCs w:val="9"/>
        </w:rPr>
        <w:t>SO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6"/>
          <w:sz w:val="9"/>
          <w:szCs w:val="9"/>
        </w:rPr>
        <w:t>                </w:t>
      </w:r>
      <w:r>
        <w:rPr>
          <w:rFonts w:cs="Times New Roman" w:hAnsi="Times New Roman" w:eastAsia="Times New Roman" w:ascii="Times New Roman"/>
          <w:color w:val="838383"/>
          <w:spacing w:val="-3"/>
          <w:w w:val="100"/>
          <w:position w:val="6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5"/>
          <w:sz w:val="9"/>
          <w:szCs w:val="9"/>
        </w:rPr>
        <w:t>J</w:t>
      </w:r>
      <w:r>
        <w:rPr>
          <w:rFonts w:cs="Times New Roman" w:hAnsi="Times New Roman" w:eastAsia="Times New Roman" w:ascii="Times New Roman"/>
          <w:color w:val="969696"/>
          <w:spacing w:val="0"/>
          <w:w w:val="100"/>
          <w:position w:val="5"/>
          <w:sz w:val="9"/>
          <w:szCs w:val="9"/>
        </w:rPr>
        <w:t>.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5"/>
          <w:sz w:val="9"/>
          <w:szCs w:val="9"/>
        </w:rPr>
        <w:t>00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5"/>
          <w:sz w:val="9"/>
          <w:szCs w:val="9"/>
        </w:rPr>
        <w:t>                 </w:t>
      </w:r>
      <w:r>
        <w:rPr>
          <w:rFonts w:cs="Times New Roman" w:hAnsi="Times New Roman" w:eastAsia="Times New Roman" w:ascii="Times New Roman"/>
          <w:color w:val="838383"/>
          <w:spacing w:val="8"/>
          <w:w w:val="100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5"/>
          <w:sz w:val="9"/>
          <w:szCs w:val="9"/>
        </w:rPr>
        <w:t>I</w:t>
      </w:r>
      <w:r>
        <w:rPr>
          <w:rFonts w:cs="Times New Roman" w:hAnsi="Times New Roman" w:eastAsia="Times New Roman" w:ascii="Times New Roman"/>
          <w:color w:val="717171"/>
          <w:spacing w:val="0"/>
          <w:w w:val="149"/>
          <w:position w:val="5"/>
          <w:sz w:val="9"/>
          <w:szCs w:val="9"/>
        </w:rPr>
        <w:t>.</w:t>
      </w:r>
      <w:r>
        <w:rPr>
          <w:rFonts w:cs="Times New Roman" w:hAnsi="Times New Roman" w:eastAsia="Times New Roman" w:ascii="Times New Roman"/>
          <w:color w:val="717171"/>
          <w:spacing w:val="0"/>
          <w:w w:val="91"/>
          <w:position w:val="5"/>
          <w:sz w:val="9"/>
          <w:szCs w:val="9"/>
        </w:rPr>
        <w:t>SO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5"/>
          <w:sz w:val="9"/>
          <w:szCs w:val="9"/>
        </w:rPr>
        <w:t>                </w:t>
      </w:r>
      <w:r>
        <w:rPr>
          <w:rFonts w:cs="Times New Roman" w:hAnsi="Times New Roman" w:eastAsia="Times New Roman" w:ascii="Times New Roman"/>
          <w:color w:val="717171"/>
          <w:spacing w:val="-3"/>
          <w:w w:val="100"/>
          <w:position w:val="5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6"/>
          <w:sz w:val="9"/>
          <w:szCs w:val="9"/>
        </w:rPr>
        <w:t>J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6"/>
          <w:sz w:val="9"/>
          <w:szCs w:val="9"/>
        </w:rPr>
        <w:t>.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6"/>
          <w:sz w:val="9"/>
          <w:szCs w:val="9"/>
        </w:rPr>
        <w:t>00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6"/>
          <w:sz w:val="9"/>
          <w:szCs w:val="9"/>
        </w:rPr>
        <w:t>                </w:t>
      </w:r>
      <w:r>
        <w:rPr>
          <w:rFonts w:cs="Times New Roman" w:hAnsi="Times New Roman" w:eastAsia="Times New Roman" w:ascii="Times New Roman"/>
          <w:color w:val="838383"/>
          <w:spacing w:val="22"/>
          <w:w w:val="100"/>
          <w:position w:val="6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6"/>
          <w:sz w:val="9"/>
          <w:szCs w:val="9"/>
        </w:rPr>
        <w:t>2</w:t>
      </w:r>
      <w:r>
        <w:rPr>
          <w:rFonts w:cs="Times New Roman" w:hAnsi="Times New Roman" w:eastAsia="Times New Roman" w:ascii="Times New Roman"/>
          <w:color w:val="969696"/>
          <w:spacing w:val="0"/>
          <w:w w:val="100"/>
          <w:position w:val="6"/>
          <w:sz w:val="9"/>
          <w:szCs w:val="9"/>
        </w:rPr>
        <w:t>.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6"/>
          <w:sz w:val="9"/>
          <w:szCs w:val="9"/>
        </w:rPr>
        <w:t>00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6"/>
          <w:sz w:val="9"/>
          <w:szCs w:val="9"/>
        </w:rPr>
        <w:t>                                                                          </w:t>
      </w:r>
      <w:r>
        <w:rPr>
          <w:rFonts w:cs="Times New Roman" w:hAnsi="Times New Roman" w:eastAsia="Times New Roman" w:ascii="Times New Roman"/>
          <w:color w:val="717171"/>
          <w:spacing w:val="21"/>
          <w:w w:val="100"/>
          <w:position w:val="6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70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26262"/>
          <w:spacing w:val="0"/>
          <w:w w:val="88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25252"/>
          <w:spacing w:val="0"/>
          <w:w w:val="85"/>
          <w:position w:val="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717171"/>
          <w:spacing w:val="0"/>
          <w:w w:val="94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717171"/>
          <w:spacing w:val="0"/>
          <w:w w:val="84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26262"/>
          <w:spacing w:val="0"/>
          <w:w w:val="97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26262"/>
          <w:spacing w:val="0"/>
          <w:w w:val="126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1"/>
        <w:ind w:left="272" w:right="-49"/>
      </w:pP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3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3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3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626262"/>
          <w:spacing w:val="15"/>
          <w:w w:val="100"/>
          <w:position w:val="-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3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26262"/>
          <w:spacing w:val="0"/>
          <w:w w:val="107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525252"/>
          <w:spacing w:val="0"/>
          <w:w w:val="97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26262"/>
          <w:spacing w:val="0"/>
          <w:w w:val="141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26262"/>
          <w:spacing w:val="0"/>
          <w:w w:val="144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525252"/>
          <w:spacing w:val="0"/>
          <w:w w:val="115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41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25252"/>
          <w:spacing w:val="0"/>
          <w:w w:val="97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26262"/>
          <w:spacing w:val="0"/>
          <w:w w:val="107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626262"/>
          <w:spacing w:val="0"/>
          <w:w w:val="113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9" w:lineRule="exact" w:line="220"/>
        <w:ind w:right="-56"/>
      </w:pPr>
      <w:r>
        <w:br w:type="column"/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32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9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9"/>
          <w:position w:val="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26262"/>
          <w:spacing w:val="0"/>
          <w:w w:val="109"/>
          <w:position w:val="1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626262"/>
          <w:spacing w:val="32"/>
          <w:w w:val="109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3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3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25252"/>
          <w:spacing w:val="26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21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3"/>
          <w:position w:val="-4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525252"/>
          <w:spacing w:val="0"/>
          <w:w w:val="144"/>
          <w:position w:val="-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position w:val="-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-4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626262"/>
          <w:spacing w:val="0"/>
          <w:w w:val="108"/>
          <w:position w:val="-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525252"/>
          <w:spacing w:val="0"/>
          <w:w w:val="141"/>
          <w:position w:val="-4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4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525252"/>
          <w:spacing w:val="1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626262"/>
          <w:spacing w:val="11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8"/>
          <w:position w:val="-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position w:val="-3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525252"/>
          <w:spacing w:val="0"/>
          <w:w w:val="130"/>
          <w:position w:val="-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26262"/>
          <w:spacing w:val="0"/>
          <w:w w:val="108"/>
          <w:position w:val="-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8"/>
          <w:position w:val="-3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1" w:lineRule="exact" w:line="220"/>
        <w:sectPr>
          <w:type w:val="continuous"/>
          <w:pgSz w:w="16880" w:h="12300" w:orient="landscape"/>
          <w:pgMar w:top="0" w:bottom="0" w:left="760" w:right="900"/>
          <w:cols w:num="3" w:equalWidth="off">
            <w:col w:w="2192" w:space="3062"/>
            <w:col w:w="9206" w:space="124"/>
            <w:col w:w="63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626262"/>
          <w:spacing w:val="-480"/>
          <w:w w:val="518"/>
          <w:position w:val="-12"/>
          <w:sz w:val="30"/>
          <w:szCs w:val="30"/>
        </w:rPr>
        <w:t>-</w:t>
      </w:r>
      <w:r>
        <w:rPr>
          <w:rFonts w:cs="Times New Roman" w:hAnsi="Times New Roman" w:eastAsia="Times New Roman" w:ascii="Times New Roman"/>
          <w:color w:val="717171"/>
          <w:spacing w:val="0"/>
          <w:w w:val="99"/>
          <w:position w:val="4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626262"/>
          <w:spacing w:val="0"/>
          <w:w w:val="112"/>
          <w:position w:val="4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18"/>
          <w:position w:val="4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26262"/>
          <w:spacing w:val="0"/>
          <w:w w:val="108"/>
          <w:position w:val="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229" w:right="-44"/>
      </w:pPr>
      <w:r>
        <w:rPr>
          <w:rFonts w:cs="Times New Roman" w:hAnsi="Times New Roman" w:eastAsia="Times New Roman" w:ascii="Times New Roman"/>
          <w:color w:val="626262"/>
          <w:w w:val="95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626262"/>
          <w:w w:val="112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525252"/>
          <w:w w:val="9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 w:lineRule="exact" w:line="220"/>
        <w:sectPr>
          <w:type w:val="continuous"/>
          <w:pgSz w:w="16880" w:h="12300" w:orient="landscape"/>
          <w:pgMar w:top="0" w:bottom="0" w:left="760" w:right="900"/>
          <w:cols w:num="2" w:equalWidth="off">
            <w:col w:w="508" w:space="681"/>
            <w:col w:w="1403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626262"/>
          <w:w w:val="91"/>
          <w:position w:val="3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26262"/>
          <w:w w:val="130"/>
          <w:position w:val="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25252"/>
          <w:w w:val="107"/>
          <w:position w:val="3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525252"/>
          <w:w w:val="119"/>
          <w:position w:val="3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626262"/>
          <w:w w:val="115"/>
          <w:position w:val="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25252"/>
          <w:w w:val="107"/>
          <w:position w:val="3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626262"/>
          <w:w w:val="141"/>
          <w:position w:val="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26262"/>
          <w:w w:val="116"/>
          <w:position w:val="3"/>
          <w:sz w:val="16"/>
          <w:szCs w:val="16"/>
        </w:rPr>
        <w:t>'</w:t>
      </w:r>
      <w:r>
        <w:rPr>
          <w:rFonts w:cs="Times New Roman" w:hAnsi="Times New Roman" w:eastAsia="Times New Roman" w:ascii="Times New Roman"/>
          <w:color w:val="717171"/>
          <w:w w:val="123"/>
          <w:position w:val="3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717171"/>
          <w:spacing w:val="18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3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3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3"/>
          <w:sz w:val="16"/>
          <w:szCs w:val="16"/>
        </w:rPr>
        <w:t>                 </w:t>
      </w:r>
      <w:r>
        <w:rPr>
          <w:rFonts w:cs="Times New Roman" w:hAnsi="Times New Roman" w:eastAsia="Times New Roman" w:ascii="Times New Roman"/>
          <w:color w:val="626262"/>
          <w:spacing w:val="3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1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1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1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1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13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13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8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13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18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13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17171"/>
          <w:spacing w:val="17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17171"/>
          <w:spacing w:val="18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3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8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626262"/>
          <w:spacing w:val="21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3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3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2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99"/>
          <w:position w:val="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525252"/>
          <w:spacing w:val="0"/>
          <w:w w:val="144"/>
          <w:position w:val="1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position w:val="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25252"/>
          <w:spacing w:val="0"/>
          <w:w w:val="107"/>
          <w:position w:val="1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525252"/>
          <w:spacing w:val="0"/>
          <w:w w:val="108"/>
          <w:position w:val="1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525252"/>
          <w:spacing w:val="0"/>
          <w:w w:val="141"/>
          <w:position w:val="1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525252"/>
          <w:spacing w:val="16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98"/>
          <w:position w:val="2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108"/>
          <w:position w:val="2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8" w:lineRule="exact" w:line="200"/>
        <w:ind w:left="282" w:right="-61"/>
      </w:pP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7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626262"/>
          <w:spacing w:val="2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717171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3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626262"/>
          <w:spacing w:val="28"/>
          <w:w w:val="114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626262"/>
          <w:spacing w:val="5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3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.7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2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2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2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2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3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25252"/>
          <w:spacing w:val="1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8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-8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8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8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17171"/>
          <w:spacing w:val="6"/>
          <w:w w:val="100"/>
          <w:position w:val="-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.6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2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41"/>
          <w:position w:val="-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26262"/>
          <w:spacing w:val="0"/>
          <w:w w:val="125"/>
          <w:position w:val="-8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17171"/>
          <w:spacing w:val="0"/>
          <w:w w:val="89"/>
          <w:position w:val="-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969696"/>
          <w:spacing w:val="0"/>
          <w:w w:val="119"/>
          <w:position w:val="-8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17171"/>
          <w:spacing w:val="0"/>
          <w:w w:val="101"/>
          <w:position w:val="-8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1" w:lineRule="exact" w:line="200"/>
        <w:sectPr>
          <w:type w:val="continuous"/>
          <w:pgSz w:w="16880" w:h="12300" w:orient="landscape"/>
          <w:pgMar w:top="0" w:bottom="0" w:left="760" w:right="900"/>
          <w:cols w:num="2" w:equalWidth="off">
            <w:col w:w="14469" w:space="115"/>
            <w:col w:w="636"/>
          </w:cols>
        </w:sectPr>
      </w:pPr>
      <w:r>
        <w:br w:type="column"/>
      </w:r>
      <w:r>
        <w:rPr>
          <w:rFonts w:cs="Arial" w:hAnsi="Arial" w:eastAsia="Arial" w:ascii="Arial"/>
          <w:color w:val="525252"/>
          <w:spacing w:val="-398"/>
          <w:w w:val="518"/>
          <w:position w:val="-12"/>
          <w:sz w:val="30"/>
          <w:szCs w:val="30"/>
        </w:rPr>
        <w:t>-</w:t>
      </w:r>
      <w:r>
        <w:rPr>
          <w:rFonts w:cs="Times New Roman" w:hAnsi="Times New Roman" w:eastAsia="Times New Roman" w:ascii="Times New Roman"/>
          <w:color w:val="626262"/>
          <w:spacing w:val="0"/>
          <w:w w:val="89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38383"/>
          <w:spacing w:val="0"/>
          <w:w w:val="107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13"/>
          <w:position w:val="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40"/>
        <w:ind w:left="646"/>
      </w:pPr>
      <w:r>
        <w:pict>
          <v:shape type="#_x0000_t202" style="position:absolute;margin-left:766.247pt;margin-top:4.42001pt;width:6.71936pt;height:36.8pt;mso-position-horizontal-relative:page;mso-position-vertical-relative:paragraph;z-index:-293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73"/>
                      <w:szCs w:val="73"/>
                    </w:rPr>
                    <w:jc w:val="left"/>
                    <w:spacing w:lineRule="exact" w:line="720"/>
                    <w:ind w:right="-130"/>
                  </w:pP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-403"/>
                      <w:w w:val="221"/>
                      <w:sz w:val="73"/>
                      <w:szCs w:val="73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73"/>
                      <w:szCs w:val="7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7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969696"/>
          <w:spacing w:val="0"/>
          <w:w w:val="80"/>
          <w:position w:val="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969696"/>
          <w:spacing w:val="11"/>
          <w:w w:val="8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838383"/>
          <w:spacing w:val="0"/>
          <w:w w:val="80"/>
          <w:position w:val="7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7"/>
          <w:sz w:val="16"/>
          <w:szCs w:val="16"/>
        </w:rPr>
        <w:t>um</w:t>
      </w:r>
      <w:r>
        <w:rPr>
          <w:rFonts w:cs="Times New Roman" w:hAnsi="Times New Roman" w:eastAsia="Times New Roman" w:ascii="Times New Roman"/>
          <w:color w:val="717171"/>
          <w:spacing w:val="19"/>
          <w:w w:val="8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7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7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7"/>
          <w:sz w:val="16"/>
          <w:szCs w:val="16"/>
        </w:rPr>
        <w:t>ll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7"/>
          <w:sz w:val="16"/>
          <w:szCs w:val="16"/>
        </w:rPr>
        <w:t>ah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7"/>
          <w:sz w:val="16"/>
          <w:szCs w:val="16"/>
        </w:rPr>
        <w:t>                                            </w:t>
      </w:r>
      <w:r>
        <w:rPr>
          <w:rFonts w:cs="Times New Roman" w:hAnsi="Times New Roman" w:eastAsia="Times New Roman" w:ascii="Times New Roman"/>
          <w:color w:val="717171"/>
          <w:spacing w:val="16"/>
          <w:w w:val="8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626262"/>
          <w:spacing w:val="3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17171"/>
          <w:spacing w:val="3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838383"/>
          <w:spacing w:val="2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26262"/>
          <w:spacing w:val="7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3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838383"/>
          <w:spacing w:val="3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838383"/>
          <w:spacing w:val="3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17171"/>
          <w:spacing w:val="2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17171"/>
          <w:spacing w:val="2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16"/>
          <w:szCs w:val="16"/>
        </w:rPr>
        <w:t>                        </w:t>
      </w:r>
      <w:r>
        <w:rPr>
          <w:rFonts w:cs="Times New Roman" w:hAnsi="Times New Roman" w:eastAsia="Times New Roman" w:ascii="Times New Roman"/>
          <w:color w:val="717171"/>
          <w:spacing w:val="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                      </w:t>
      </w:r>
      <w:r>
        <w:rPr>
          <w:rFonts w:cs="Times New Roman" w:hAnsi="Times New Roman" w:eastAsia="Times New Roman" w:ascii="Times New Roman"/>
          <w:color w:val="626262"/>
          <w:spacing w:val="24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9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717171"/>
          <w:spacing w:val="0"/>
          <w:w w:val="112"/>
          <w:position w:val="-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5" w:lineRule="exact" w:line="260"/>
        <w:ind w:left="282"/>
      </w:pP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4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4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626262"/>
          <w:spacing w:val="2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6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33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31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626262"/>
          <w:spacing w:val="20"/>
          <w:w w:val="114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.50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39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24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25252"/>
          <w:spacing w:val="23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89"/>
          <w:position w:val="-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89"/>
          <w:position w:val="-5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969696"/>
          <w:spacing w:val="0"/>
          <w:w w:val="143"/>
          <w:position w:val="-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7"/>
          <w:position w:val="-5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41"/>
          <w:position w:val="-5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717171"/>
          <w:spacing w:val="0"/>
          <w:w w:val="125"/>
          <w:position w:val="-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17171"/>
          <w:spacing w:val="0"/>
          <w:w w:val="89"/>
          <w:position w:val="-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969696"/>
          <w:spacing w:val="0"/>
          <w:w w:val="119"/>
          <w:position w:val="-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17171"/>
          <w:spacing w:val="0"/>
          <w:w w:val="101"/>
          <w:position w:val="-5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5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717171"/>
          <w:spacing w:val="-10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95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17171"/>
          <w:spacing w:val="0"/>
          <w:w w:val="107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7"/>
          <w:position w:val="3"/>
          <w:sz w:val="16"/>
          <w:szCs w:val="16"/>
        </w:rPr>
        <w:t>33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40"/>
        <w:ind w:left="641"/>
      </w:pPr>
      <w:r>
        <w:pict>
          <v:shape type="#_x0000_t202" style="position:absolute;margin-left:766.247pt;margin-top:2.77522pt;width:6.71936pt;height:36.8pt;mso-position-horizontal-relative:page;mso-position-vertical-relative:paragraph;z-index:-293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73"/>
                      <w:szCs w:val="73"/>
                    </w:rPr>
                    <w:jc w:val="left"/>
                    <w:spacing w:lineRule="exact" w:line="720"/>
                    <w:ind w:right="-130"/>
                  </w:pP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-403"/>
                      <w:w w:val="221"/>
                      <w:sz w:val="73"/>
                      <w:szCs w:val="73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73"/>
                      <w:szCs w:val="7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838383"/>
          <w:spacing w:val="0"/>
          <w:w w:val="82"/>
          <w:position w:val="-5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838383"/>
          <w:spacing w:val="0"/>
          <w:w w:val="82"/>
          <w:position w:val="-5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717171"/>
          <w:spacing w:val="0"/>
          <w:w w:val="82"/>
          <w:position w:val="-5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838383"/>
          <w:spacing w:val="0"/>
          <w:w w:val="82"/>
          <w:position w:val="-5"/>
          <w:sz w:val="16"/>
          <w:szCs w:val="16"/>
        </w:rPr>
        <w:t>am</w:t>
      </w:r>
      <w:r>
        <w:rPr>
          <w:rFonts w:cs="Times New Roman" w:hAnsi="Times New Roman" w:eastAsia="Times New Roman" w:ascii="Times New Roman"/>
          <w:color w:val="717171"/>
          <w:spacing w:val="0"/>
          <w:w w:val="82"/>
          <w:position w:val="-5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838383"/>
          <w:spacing w:val="0"/>
          <w:w w:val="82"/>
          <w:position w:val="-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82"/>
          <w:position w:val="-5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717171"/>
          <w:spacing w:val="10"/>
          <w:w w:val="82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82"/>
          <w:position w:val="-5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717171"/>
          <w:spacing w:val="0"/>
          <w:w w:val="82"/>
          <w:position w:val="-5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717171"/>
          <w:spacing w:val="0"/>
          <w:w w:val="82"/>
          <w:position w:val="-5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838383"/>
          <w:spacing w:val="0"/>
          <w:w w:val="82"/>
          <w:position w:val="-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82"/>
          <w:position w:val="-5"/>
          <w:sz w:val="16"/>
          <w:szCs w:val="16"/>
        </w:rPr>
        <w:t>fu</w:t>
      </w:r>
      <w:r>
        <w:rPr>
          <w:rFonts w:cs="Times New Roman" w:hAnsi="Times New Roman" w:eastAsia="Times New Roman" w:ascii="Times New Roman"/>
          <w:color w:val="717171"/>
          <w:spacing w:val="0"/>
          <w:w w:val="82"/>
          <w:position w:val="-5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717171"/>
          <w:spacing w:val="14"/>
          <w:w w:val="82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82"/>
          <w:position w:val="-5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color w:val="717171"/>
          <w:spacing w:val="0"/>
          <w:w w:val="82"/>
          <w:position w:val="-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82"/>
          <w:position w:val="-5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717171"/>
          <w:spacing w:val="0"/>
          <w:w w:val="82"/>
          <w:position w:val="-5"/>
          <w:sz w:val="16"/>
          <w:szCs w:val="16"/>
        </w:rPr>
        <w:t>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717171"/>
          <w:spacing w:val="5"/>
          <w:w w:val="82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1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1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25252"/>
          <w:spacing w:val="25"/>
          <w:w w:val="100"/>
          <w:position w:val="-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26262"/>
          <w:spacing w:val="19"/>
          <w:w w:val="100"/>
          <w:position w:val="-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17171"/>
          <w:spacing w:val="25"/>
          <w:w w:val="100"/>
          <w:position w:val="-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717171"/>
          <w:spacing w:val="29"/>
          <w:w w:val="100"/>
          <w:position w:val="-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717171"/>
          <w:spacing w:val="24"/>
          <w:w w:val="100"/>
          <w:position w:val="-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2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717171"/>
          <w:spacing w:val="36"/>
          <w:w w:val="100"/>
          <w:position w:val="-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2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26262"/>
          <w:spacing w:val="12"/>
          <w:w w:val="100"/>
          <w:position w:val="-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1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1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25252"/>
          <w:spacing w:val="39"/>
          <w:w w:val="100"/>
          <w:position w:val="-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1"/>
          <w:sz w:val="16"/>
          <w:szCs w:val="16"/>
        </w:rPr>
        <w:t>                        </w:t>
      </w:r>
      <w:r>
        <w:rPr>
          <w:rFonts w:cs="Times New Roman" w:hAnsi="Times New Roman" w:eastAsia="Times New Roman" w:ascii="Times New Roman"/>
          <w:color w:val="717171"/>
          <w:spacing w:val="32"/>
          <w:w w:val="100"/>
          <w:position w:val="-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2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626262"/>
          <w:spacing w:val="8"/>
          <w:w w:val="100"/>
          <w:position w:val="-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25"/>
          <w:position w:val="-13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717171"/>
          <w:spacing w:val="0"/>
          <w:w w:val="112"/>
          <w:position w:val="-13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40"/>
        <w:ind w:left="277"/>
      </w:pP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4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4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626262"/>
          <w:spacing w:val="2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6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33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                                                    </w:t>
      </w:r>
      <w:r>
        <w:rPr>
          <w:rFonts w:cs="Times New Roman" w:hAnsi="Times New Roman" w:eastAsia="Times New Roman" w:ascii="Times New Roman"/>
          <w:color w:val="626262"/>
          <w:spacing w:val="42"/>
          <w:w w:val="114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                                                                     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9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24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25252"/>
          <w:spacing w:val="5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5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717171"/>
          <w:spacing w:val="21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41"/>
          <w:position w:val="-5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26262"/>
          <w:spacing w:val="0"/>
          <w:w w:val="119"/>
          <w:position w:val="-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17171"/>
          <w:spacing w:val="0"/>
          <w:w w:val="95"/>
          <w:position w:val="-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969696"/>
          <w:spacing w:val="0"/>
          <w:w w:val="119"/>
          <w:position w:val="-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17171"/>
          <w:spacing w:val="0"/>
          <w:w w:val="101"/>
          <w:position w:val="-5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5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717171"/>
          <w:spacing w:val="-10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95"/>
          <w:position w:val="3"/>
          <w:sz w:val="16"/>
          <w:szCs w:val="16"/>
        </w:rPr>
        <w:t>3.1</w:t>
      </w:r>
      <w:r>
        <w:rPr>
          <w:rFonts w:cs="Times New Roman" w:hAnsi="Times New Roman" w:eastAsia="Times New Roman" w:ascii="Times New Roman"/>
          <w:color w:val="626262"/>
          <w:spacing w:val="0"/>
          <w:w w:val="125"/>
          <w:position w:val="3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00"/>
        <w:ind w:left="637"/>
      </w:pPr>
      <w:r>
        <w:rPr>
          <w:rFonts w:cs="Times New Roman" w:hAnsi="Times New Roman" w:eastAsia="Times New Roman" w:ascii="Times New Roman"/>
          <w:color w:val="838383"/>
          <w:spacing w:val="0"/>
          <w:w w:val="81"/>
          <w:position w:val="7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838383"/>
          <w:spacing w:val="0"/>
          <w:w w:val="81"/>
          <w:position w:val="7"/>
          <w:sz w:val="16"/>
          <w:szCs w:val="16"/>
        </w:rPr>
        <w:t>az</w:t>
      </w:r>
      <w:r>
        <w:rPr>
          <w:rFonts w:cs="Times New Roman" w:hAnsi="Times New Roman" w:eastAsia="Times New Roman" w:ascii="Times New Roman"/>
          <w:color w:val="626262"/>
          <w:spacing w:val="0"/>
          <w:w w:val="81"/>
          <w:position w:val="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626262"/>
          <w:spacing w:val="0"/>
          <w:w w:val="81"/>
          <w:position w:val="7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7"/>
          <w:sz w:val="16"/>
          <w:szCs w:val="16"/>
        </w:rPr>
        <w:t>nn</w:t>
      </w: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7"/>
          <w:sz w:val="16"/>
          <w:szCs w:val="16"/>
        </w:rPr>
        <w:t>ah</w:t>
      </w: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7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color w:val="717171"/>
          <w:spacing w:val="27"/>
          <w:w w:val="81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7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838383"/>
          <w:spacing w:val="0"/>
          <w:w w:val="81"/>
          <w:position w:val="7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7"/>
          <w:sz w:val="16"/>
          <w:szCs w:val="16"/>
        </w:rPr>
        <w:t>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717171"/>
          <w:spacing w:val="5"/>
          <w:w w:val="81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                                                                         </w:t>
      </w:r>
      <w:r>
        <w:rPr>
          <w:rFonts w:cs="Times New Roman" w:hAnsi="Times New Roman" w:eastAsia="Times New Roman" w:ascii="Times New Roman"/>
          <w:color w:val="525252"/>
          <w:spacing w:val="28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26262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26262"/>
          <w:spacing w:val="7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25252"/>
          <w:spacing w:val="2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25252"/>
          <w:spacing w:val="7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26262"/>
          <w:spacing w:val="2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838383"/>
          <w:spacing w:val="7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26262"/>
          <w:spacing w:val="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25252"/>
          <w:spacing w:val="16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                 </w:t>
      </w:r>
      <w:r>
        <w:rPr>
          <w:rFonts w:cs="Times New Roman" w:hAnsi="Times New Roman" w:eastAsia="Times New Roman" w:ascii="Times New Roman"/>
          <w:color w:val="525252"/>
          <w:spacing w:val="22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0"/>
          <w:sz w:val="16"/>
          <w:szCs w:val="16"/>
        </w:rPr>
        <w:t>                        </w:t>
      </w:r>
      <w:r>
        <w:rPr>
          <w:rFonts w:cs="Times New Roman" w:hAnsi="Times New Roman" w:eastAsia="Times New Roman" w:ascii="Times New Roman"/>
          <w:color w:val="717171"/>
          <w:spacing w:val="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19"/>
          <w:position w:val="-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Malgun Gothic" w:hAnsi="Malgun Gothic" w:eastAsia="Malgun Gothic" w:ascii="Malgun Gothic"/>
          <w:sz w:val="20"/>
          <w:szCs w:val="20"/>
        </w:rPr>
        <w:jc w:val="center"/>
        <w:spacing w:lineRule="exact" w:line="300"/>
        <w:ind w:left="236" w:right="77"/>
      </w:pP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626262"/>
          <w:spacing w:val="2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33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5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5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5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626262"/>
          <w:spacing w:val="23"/>
          <w:w w:val="114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25252"/>
          <w:spacing w:val="9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.2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4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5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25252"/>
          <w:spacing w:val="18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-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7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41"/>
          <w:position w:val="-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26262"/>
          <w:spacing w:val="0"/>
          <w:w w:val="125"/>
          <w:position w:val="-6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95"/>
          <w:position w:val="-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07"/>
          <w:position w:val="-6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position w:val="-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626262"/>
          <w:spacing w:val="-19"/>
          <w:w w:val="100"/>
          <w:position w:val="-6"/>
          <w:sz w:val="16"/>
          <w:szCs w:val="16"/>
        </w:rPr>
        <w:t> </w:t>
      </w:r>
      <w:r>
        <w:rPr>
          <w:rFonts w:cs="Malgun Gothic" w:hAnsi="Malgun Gothic" w:eastAsia="Malgun Gothic" w:ascii="Malgun Gothic"/>
          <w:color w:val="525252"/>
          <w:spacing w:val="0"/>
          <w:w w:val="268"/>
          <w:position w:val="-4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200"/>
        <w:ind w:left="604" w:right="253"/>
      </w:pPr>
      <w:r>
        <w:pict>
          <v:shape type="#_x0000_t202" style="position:absolute;margin-left:766.007pt;margin-top:2.40524pt;width:6.71936pt;height:36.8pt;mso-position-horizontal-relative:page;mso-position-vertical-relative:paragraph;z-index:-293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73"/>
                      <w:szCs w:val="73"/>
                    </w:rPr>
                    <w:jc w:val="left"/>
                    <w:spacing w:lineRule="exact" w:line="720"/>
                    <w:ind w:right="-130"/>
                  </w:pP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-403"/>
                      <w:w w:val="221"/>
                      <w:sz w:val="73"/>
                      <w:szCs w:val="73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73"/>
                      <w:szCs w:val="7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7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969696"/>
          <w:spacing w:val="0"/>
          <w:w w:val="80"/>
          <w:position w:val="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969696"/>
          <w:spacing w:val="6"/>
          <w:w w:val="8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7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7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7"/>
          <w:sz w:val="16"/>
          <w:szCs w:val="16"/>
        </w:rPr>
        <w:t>ow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7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color w:val="626262"/>
          <w:spacing w:val="15"/>
          <w:w w:val="8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7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7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7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7"/>
          <w:sz w:val="16"/>
          <w:szCs w:val="16"/>
        </w:rPr>
        <w:t>                                            </w:t>
      </w:r>
      <w:r>
        <w:rPr>
          <w:rFonts w:cs="Times New Roman" w:hAnsi="Times New Roman" w:eastAsia="Times New Roman" w:ascii="Times New Roman"/>
          <w:color w:val="626262"/>
          <w:spacing w:val="4"/>
          <w:w w:val="8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25252"/>
          <w:spacing w:val="38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26262"/>
          <w:spacing w:val="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26262"/>
          <w:spacing w:val="11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25252"/>
          <w:spacing w:val="25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5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1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5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5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25252"/>
          <w:spacing w:val="25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                 </w:t>
      </w:r>
      <w:r>
        <w:rPr>
          <w:rFonts w:cs="Times New Roman" w:hAnsi="Times New Roman" w:eastAsia="Times New Roman" w:ascii="Times New Roman"/>
          <w:color w:val="626262"/>
          <w:spacing w:val="32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525252"/>
          <w:spacing w:val="1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95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8"/>
          <w:position w:val="-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0" w:lineRule="exact" w:line="240"/>
        <w:ind w:left="272"/>
      </w:pP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525252"/>
          <w:spacing w:val="7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89"/>
          <w:position w:val="6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25"/>
          <w:position w:val="6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1"/>
          <w:position w:val="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9"/>
          <w:position w:val="6"/>
          <w:sz w:val="16"/>
          <w:szCs w:val="16"/>
        </w:rPr>
        <w:t>333</w:t>
      </w:r>
      <w:r>
        <w:rPr>
          <w:rFonts w:cs="Times New Roman" w:hAnsi="Times New Roman" w:eastAsia="Times New Roman" w:ascii="Times New Roman"/>
          <w:color w:val="525252"/>
          <w:spacing w:val="0"/>
          <w:w w:val="107"/>
          <w:position w:val="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31"/>
          <w:position w:val="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9"/>
          <w:position w:val="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6"/>
          <w:sz w:val="16"/>
          <w:szCs w:val="16"/>
        </w:rPr>
        <w:t>                   </w:t>
      </w:r>
      <w:r>
        <w:rPr>
          <w:rFonts w:cs="Times New Roman" w:hAnsi="Times New Roman" w:eastAsia="Times New Roman" w:ascii="Times New Roman"/>
          <w:color w:val="525252"/>
          <w:spacing w:val="-3"/>
          <w:w w:val="100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25252"/>
          <w:spacing w:val="9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.50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25252"/>
          <w:spacing w:val="18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6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.5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41"/>
          <w:position w:val="-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25"/>
          <w:position w:val="-6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89"/>
          <w:position w:val="-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17171"/>
          <w:spacing w:val="0"/>
          <w:w w:val="119"/>
          <w:position w:val="-6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position w:val="-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-10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95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7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7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7"/>
          <w:position w:val="3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200"/>
        <w:ind w:left="598" w:right="285"/>
      </w:pPr>
      <w:r>
        <w:rPr>
          <w:rFonts w:cs="Times New Roman" w:hAnsi="Times New Roman" w:eastAsia="Times New Roman" w:ascii="Times New Roman"/>
          <w:color w:val="626262"/>
          <w:w w:val="64"/>
          <w:position w:val="8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717171"/>
          <w:w w:val="89"/>
          <w:position w:val="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525252"/>
          <w:w w:val="83"/>
          <w:position w:val="8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525252"/>
          <w:w w:val="85"/>
          <w:position w:val="8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525252"/>
          <w:w w:val="65"/>
          <w:position w:val="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26262"/>
          <w:w w:val="95"/>
          <w:position w:val="8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color w:val="626262"/>
          <w:spacing w:val="3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83"/>
          <w:position w:val="8"/>
          <w:sz w:val="13"/>
          <w:szCs w:val="13"/>
        </w:rPr>
        <w:t>B</w:t>
      </w:r>
      <w:r>
        <w:rPr>
          <w:rFonts w:cs="Times New Roman" w:hAnsi="Times New Roman" w:eastAsia="Times New Roman" w:ascii="Times New Roman"/>
          <w:color w:val="525252"/>
          <w:spacing w:val="0"/>
          <w:w w:val="110"/>
          <w:position w:val="8"/>
          <w:sz w:val="13"/>
          <w:szCs w:val="13"/>
        </w:rPr>
        <w:t>h</w:t>
      </w:r>
      <w:r>
        <w:rPr>
          <w:rFonts w:cs="Times New Roman" w:hAnsi="Times New Roman" w:eastAsia="Times New Roman" w:ascii="Times New Roman"/>
          <w:color w:val="626262"/>
          <w:spacing w:val="0"/>
          <w:w w:val="116"/>
          <w:position w:val="8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93"/>
          <w:position w:val="8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color w:val="525252"/>
          <w:spacing w:val="0"/>
          <w:w w:val="106"/>
          <w:position w:val="8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color w:val="626262"/>
          <w:spacing w:val="0"/>
          <w:w w:val="108"/>
          <w:position w:val="8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8"/>
          <w:sz w:val="13"/>
          <w:szCs w:val="13"/>
        </w:rPr>
        <w:t>c</w:t>
      </w:r>
      <w:r>
        <w:rPr>
          <w:rFonts w:cs="Times New Roman" w:hAnsi="Times New Roman" w:eastAsia="Times New Roman" w:ascii="Times New Roman"/>
          <w:color w:val="525252"/>
          <w:spacing w:val="0"/>
          <w:w w:val="103"/>
          <w:position w:val="8"/>
          <w:sz w:val="13"/>
          <w:szCs w:val="13"/>
        </w:rPr>
        <w:t>h</w:t>
      </w:r>
      <w:r>
        <w:rPr>
          <w:rFonts w:cs="Times New Roman" w:hAnsi="Times New Roman" w:eastAsia="Times New Roman" w:ascii="Times New Roman"/>
          <w:color w:val="626262"/>
          <w:spacing w:val="0"/>
          <w:w w:val="108"/>
          <w:position w:val="8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10"/>
          <w:position w:val="8"/>
          <w:sz w:val="13"/>
          <w:szCs w:val="13"/>
        </w:rPr>
        <w:t>r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8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626262"/>
          <w:spacing w:val="0"/>
          <w:w w:val="116"/>
          <w:position w:val="8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626262"/>
          <w:spacing w:val="0"/>
          <w:w w:val="108"/>
          <w:position w:val="8"/>
          <w:sz w:val="13"/>
          <w:szCs w:val="13"/>
        </w:rPr>
        <w:t>c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8"/>
          <w:sz w:val="13"/>
          <w:szCs w:val="13"/>
        </w:rPr>
        <w:t>                                     </w:t>
      </w:r>
      <w:r>
        <w:rPr>
          <w:rFonts w:cs="Times New Roman" w:hAnsi="Times New Roman" w:eastAsia="Times New Roman" w:ascii="Times New Roman"/>
          <w:color w:val="626262"/>
          <w:spacing w:val="13"/>
          <w:w w:val="100"/>
          <w:position w:val="8"/>
          <w:sz w:val="13"/>
          <w:szCs w:val="13"/>
        </w:rPr>
        <w:t> </w:t>
      </w:r>
      <w:r>
        <w:rPr>
          <w:rFonts w:cs="Arial" w:hAnsi="Arial" w:eastAsia="Arial" w:ascii="Arial"/>
          <w:color w:val="525252"/>
          <w:spacing w:val="0"/>
          <w:w w:val="100"/>
          <w:position w:val="2"/>
          <w:sz w:val="15"/>
          <w:szCs w:val="15"/>
        </w:rPr>
        <w:t>B</w:t>
      </w:r>
      <w:r>
        <w:rPr>
          <w:rFonts w:cs="Arial" w:hAnsi="Arial" w:eastAsia="Arial" w:ascii="Arial"/>
          <w:color w:val="626262"/>
          <w:spacing w:val="0"/>
          <w:w w:val="100"/>
          <w:position w:val="2"/>
          <w:sz w:val="15"/>
          <w:szCs w:val="15"/>
        </w:rPr>
        <w:t>-</w:t>
      </w:r>
      <w:r>
        <w:rPr>
          <w:rFonts w:cs="Arial" w:hAnsi="Arial" w:eastAsia="Arial" w:ascii="Arial"/>
          <w:color w:val="626262"/>
          <w:spacing w:val="0"/>
          <w:w w:val="100"/>
          <w:position w:val="2"/>
          <w:sz w:val="15"/>
          <w:szCs w:val="15"/>
        </w:rPr>
        <w:t>                                                                                                                  </w:t>
      </w:r>
      <w:r>
        <w:rPr>
          <w:rFonts w:cs="Arial" w:hAnsi="Arial" w:eastAsia="Arial" w:ascii="Arial"/>
          <w:color w:val="626262"/>
          <w:spacing w:val="5"/>
          <w:w w:val="100"/>
          <w:position w:val="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25252"/>
          <w:spacing w:val="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26262"/>
          <w:spacing w:val="1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25252"/>
          <w:spacing w:val="3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26262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25252"/>
          <w:spacing w:val="2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717171"/>
          <w:spacing w:val="3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A-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25252"/>
          <w:spacing w:val="16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25252"/>
          <w:spacing w:val="2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                </w:t>
      </w:r>
      <w:r>
        <w:rPr>
          <w:rFonts w:cs="Times New Roman" w:hAnsi="Times New Roman" w:eastAsia="Times New Roman" w:ascii="Times New Roman"/>
          <w:color w:val="525252"/>
          <w:spacing w:val="2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A-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525252"/>
          <w:spacing w:val="3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25"/>
          <w:position w:val="0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4" w:lineRule="auto" w:line="170"/>
        <w:ind w:left="637" w:right="99" w:firstLine="638"/>
      </w:pPr>
      <w:r>
        <w:pict>
          <v:shape type="#_x0000_t202" style="position:absolute;margin-left:577.385pt;margin-top:16.1281pt;width:206.86pt;height:8.71986pt;mso-position-horizontal-relative:page;mso-position-vertical-relative:paragraph;z-index:-293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160"/>
                    <w:ind w:right="-46"/>
                  </w:pP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00"/>
                      <w:position w:val="1"/>
                      <w:sz w:val="16"/>
                      <w:szCs w:val="16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0"/>
                      <w:w w:val="100"/>
                      <w:position w:val="1"/>
                      <w:sz w:val="16"/>
                      <w:szCs w:val="16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0"/>
                      <w:w w:val="100"/>
                      <w:position w:val="1"/>
                      <w:sz w:val="16"/>
                      <w:szCs w:val="16"/>
                    </w:rPr>
                    <w:t>        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32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0"/>
                      <w:w w:val="100"/>
                      <w:position w:val="1"/>
                      <w:sz w:val="16"/>
                      <w:szCs w:val="16"/>
                    </w:rPr>
                    <w:t>A-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0"/>
                      <w:w w:val="100"/>
                      <w:position w:val="1"/>
                      <w:sz w:val="16"/>
                      <w:szCs w:val="16"/>
                    </w:rPr>
                    <w:t>                                                   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2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0"/>
                      <w:w w:val="100"/>
                      <w:position w:val="0"/>
                      <w:sz w:val="16"/>
                      <w:szCs w:val="16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00"/>
                      <w:position w:val="0"/>
                      <w:sz w:val="16"/>
                      <w:szCs w:val="16"/>
                    </w:rPr>
                    <w:t>+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00"/>
                      <w:position w:val="0"/>
                      <w:sz w:val="16"/>
                      <w:szCs w:val="16"/>
                    </w:rPr>
                    <w:t>                      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34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0"/>
                      <w:w w:val="125"/>
                      <w:position w:val="0"/>
                      <w:sz w:val="16"/>
                      <w:szCs w:val="16"/>
                    </w:rPr>
                    <w:t>8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08"/>
                      <w:position w:val="0"/>
                      <w:sz w:val="16"/>
                      <w:szCs w:val="16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51.3551pt;margin-top:7.96967pt;width:709.853pt;height:8.23995pt;mso-position-horizontal-relative:page;mso-position-vertical-relative:paragraph;z-index:-293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160"/>
                    <w:ind w:right="-45"/>
                  </w:pP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0"/>
                      <w:w w:val="100"/>
                      <w:sz w:val="16"/>
                      <w:szCs w:val="16"/>
                    </w:rPr>
                    <w:t>3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0"/>
                      <w:w w:val="100"/>
                      <w:sz w:val="16"/>
                      <w:szCs w:val="16"/>
                    </w:rPr>
                    <w:t>0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0"/>
                      <w:w w:val="100"/>
                      <w:sz w:val="16"/>
                      <w:szCs w:val="16"/>
                    </w:rPr>
            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1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00"/>
                      <w:sz w:val="16"/>
                      <w:szCs w:val="16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00"/>
                      <w:sz w:val="16"/>
                      <w:szCs w:val="16"/>
                    </w:rPr>
                    <w:t>6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00"/>
                      <w:sz w:val="16"/>
                      <w:szCs w:val="16"/>
                    </w:rPr>
                    <w:t>                      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18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525252"/>
                      <w:spacing w:val="0"/>
                      <w:w w:val="41"/>
                      <w:sz w:val="16"/>
                      <w:szCs w:val="16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25"/>
                      <w:sz w:val="16"/>
                      <w:szCs w:val="16"/>
                    </w:rPr>
                    <w:t>0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89"/>
                      <w:sz w:val="16"/>
                      <w:szCs w:val="16"/>
                    </w:rPr>
                    <w:t>3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19"/>
                      <w:sz w:val="16"/>
                      <w:szCs w:val="16"/>
                    </w:rPr>
                    <w:t>.</w:t>
                  </w:r>
                  <w:r>
                    <w:rPr>
                      <w:rFonts w:cs="Times New Roman" w:hAnsi="Times New Roman" w:eastAsia="Times New Roman" w:ascii="Times New Roman"/>
                      <w:color w:val="626262"/>
                      <w:spacing w:val="0"/>
                      <w:w w:val="101"/>
                      <w:sz w:val="16"/>
                      <w:szCs w:val="16"/>
                    </w:rPr>
                    <w:t>5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525252"/>
          <w:spacing w:val="28"/>
          <w:w w:val="114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.7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25252"/>
          <w:spacing w:val="13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.25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.50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.5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             </w:t>
      </w:r>
      <w:r>
        <w:rPr>
          <w:rFonts w:cs="Times New Roman" w:hAnsi="Times New Roman" w:eastAsia="Times New Roman" w:ascii="Times New Roman"/>
          <w:color w:val="525252"/>
          <w:spacing w:val="32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525252"/>
          <w:spacing w:val="21"/>
          <w:w w:val="100"/>
          <w:position w:val="0"/>
          <w:sz w:val="16"/>
          <w:szCs w:val="16"/>
        </w:rPr>
        <w:t> </w:t>
      </w:r>
      <w:r>
        <w:rPr>
          <w:rFonts w:cs="Arial" w:hAnsi="Arial" w:eastAsia="Arial" w:ascii="Arial"/>
          <w:color w:val="525252"/>
          <w:spacing w:val="0"/>
          <w:w w:val="100"/>
          <w:position w:val="-4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  <w:u w:val="single" w:color="515151"/>
        </w:rPr>
        <w:t> </w:t>
      </w:r>
      <w:r>
        <w:rPr>
          <w:rFonts w:cs="Times New Roman" w:hAnsi="Times New Roman" w:eastAsia="Times New Roman" w:ascii="Times New Roman"/>
          <w:color w:val="525252"/>
          <w:spacing w:val="9"/>
          <w:w w:val="100"/>
          <w:position w:val="0"/>
          <w:sz w:val="16"/>
          <w:szCs w:val="16"/>
          <w:u w:val="single" w:color="515151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89"/>
          <w:position w:val="0"/>
          <w:sz w:val="16"/>
          <w:szCs w:val="16"/>
          <w:u w:val="single" w:color="515151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89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525252"/>
          <w:spacing w:val="0"/>
          <w:w w:val="89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626262"/>
          <w:spacing w:val="0"/>
          <w:w w:val="107"/>
          <w:position w:val="0"/>
          <w:sz w:val="16"/>
          <w:szCs w:val="16"/>
          <w:u w:val="single" w:color="515151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7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626262"/>
          <w:spacing w:val="0"/>
          <w:w w:val="107"/>
          <w:position w:val="0"/>
          <w:sz w:val="16"/>
          <w:szCs w:val="16"/>
          <w:u w:val="single" w:color="515151"/>
        </w:rPr>
        <w:t>7</w:t>
      </w:r>
      <w:r>
        <w:rPr>
          <w:rFonts w:cs="Times New Roman" w:hAnsi="Times New Roman" w:eastAsia="Times New Roman" w:ascii="Times New Roman"/>
          <w:color w:val="626262"/>
          <w:spacing w:val="0"/>
          <w:w w:val="107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626262"/>
          <w:spacing w:val="0"/>
          <w:w w:val="107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525252"/>
          <w:spacing w:val="0"/>
          <w:w w:val="107"/>
          <w:position w:val="0"/>
          <w:sz w:val="16"/>
          <w:szCs w:val="16"/>
          <w:u w:val="single" w:color="515151"/>
        </w:rPr>
        <w:t>9</w:t>
      </w:r>
      <w:r>
        <w:rPr>
          <w:rFonts w:cs="Times New Roman" w:hAnsi="Times New Roman" w:eastAsia="Times New Roman" w:ascii="Times New Roman"/>
          <w:color w:val="525252"/>
          <w:spacing w:val="0"/>
          <w:w w:val="107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525252"/>
          <w:spacing w:val="0"/>
          <w:w w:val="107"/>
          <w:position w:val="0"/>
          <w:sz w:val="16"/>
          <w:szCs w:val="16"/>
          <w:u w:val="single" w:color="515151"/>
        </w:rPr>
        <w:t> </w:t>
      </w:r>
      <w:r>
        <w:rPr>
          <w:rFonts w:cs="Times New Roman" w:hAnsi="Times New Roman" w:eastAsia="Times New Roman" w:ascii="Times New Roman"/>
          <w:color w:val="525252"/>
          <w:spacing w:val="8"/>
          <w:w w:val="100"/>
          <w:position w:val="0"/>
          <w:sz w:val="16"/>
          <w:szCs w:val="16"/>
          <w:u w:val="single" w:color="515151"/>
        </w:rPr>
        <w:t> </w:t>
      </w:r>
      <w:r>
        <w:rPr>
          <w:rFonts w:cs="Times New Roman" w:hAnsi="Times New Roman" w:eastAsia="Times New Roman" w:ascii="Times New Roman"/>
          <w:color w:val="525252"/>
          <w:spacing w:val="8"/>
          <w:w w:val="100"/>
          <w:position w:val="0"/>
          <w:sz w:val="16"/>
          <w:szCs w:val="16"/>
        </w:rPr>
      </w:r>
      <w:r>
        <w:rPr>
          <w:rFonts w:cs="Times New Roman" w:hAnsi="Times New Roman" w:eastAsia="Times New Roman" w:ascii="Times New Roman"/>
          <w:color w:val="525252"/>
          <w:spacing w:val="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78"/>
          <w:position w:val="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626262"/>
          <w:spacing w:val="0"/>
          <w:w w:val="78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969696"/>
          <w:spacing w:val="0"/>
          <w:w w:val="78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969696"/>
          <w:spacing w:val="16"/>
          <w:w w:val="78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78"/>
          <w:position w:val="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717171"/>
          <w:spacing w:val="0"/>
          <w:w w:val="78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78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525252"/>
          <w:spacing w:val="0"/>
          <w:w w:val="78"/>
          <w:position w:val="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717171"/>
          <w:spacing w:val="0"/>
          <w:w w:val="78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78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626262"/>
          <w:spacing w:val="29"/>
          <w:w w:val="78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66"/>
          <w:position w:val="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717171"/>
          <w:spacing w:val="0"/>
          <w:w w:val="89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717171"/>
          <w:spacing w:val="0"/>
          <w:w w:val="84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838383"/>
          <w:spacing w:val="0"/>
          <w:w w:val="77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717171"/>
          <w:spacing w:val="0"/>
          <w:w w:val="94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76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26262"/>
          <w:spacing w:val="0"/>
          <w:w w:val="83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                                 </w:t>
      </w:r>
      <w:r>
        <w:rPr>
          <w:rFonts w:cs="Times New Roman" w:hAnsi="Times New Roman" w:eastAsia="Times New Roman" w:ascii="Times New Roman"/>
          <w:color w:val="626262"/>
          <w:spacing w:val="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color w:val="626262"/>
          <w:spacing w:val="16"/>
          <w:w w:val="100"/>
          <w:position w:val="-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626262"/>
          <w:spacing w:val="34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color w:val="525252"/>
          <w:spacing w:val="36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color w:val="525252"/>
          <w:spacing w:val="30"/>
          <w:w w:val="100"/>
          <w:position w:val="-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color w:val="525252"/>
          <w:spacing w:val="31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color w:val="525252"/>
          <w:spacing w:val="2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                                    </w:t>
      </w:r>
      <w:r>
        <w:rPr>
          <w:rFonts w:cs="Times New Roman" w:hAnsi="Times New Roman" w:eastAsia="Times New Roman" w:ascii="Times New Roman"/>
          <w:color w:val="525252"/>
          <w:spacing w:val="37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3"/>
          <w:position w:val="-6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626262"/>
          <w:spacing w:val="0"/>
          <w:w w:val="112"/>
          <w:position w:val="-6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Malgun Gothic" w:hAnsi="Malgun Gothic" w:eastAsia="Malgun Gothic" w:ascii="Malgun Gothic"/>
          <w:sz w:val="20"/>
          <w:szCs w:val="20"/>
        </w:rPr>
        <w:jc w:val="center"/>
        <w:spacing w:before="21" w:lineRule="exact" w:line="300"/>
        <w:ind w:left="226" w:right="101"/>
      </w:pP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525252"/>
          <w:spacing w:val="1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525252"/>
          <w:spacing w:val="28"/>
          <w:w w:val="114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.0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25252"/>
          <w:spacing w:val="9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95"/>
          <w:position w:val="3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83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7"/>
          <w:position w:val="3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25252"/>
          <w:spacing w:val="-11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.75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25252"/>
          <w:spacing w:val="18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-6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6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.8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47"/>
          <w:position w:val="-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26262"/>
          <w:spacing w:val="0"/>
          <w:w w:val="119"/>
          <w:position w:val="-6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17171"/>
          <w:spacing w:val="0"/>
          <w:w w:val="95"/>
          <w:position w:val="-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38383"/>
          <w:spacing w:val="0"/>
          <w:w w:val="119"/>
          <w:position w:val="-6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position w:val="-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16"/>
          <w:w w:val="100"/>
          <w:position w:val="-6"/>
          <w:sz w:val="16"/>
          <w:szCs w:val="16"/>
        </w:rPr>
        <w:t> </w:t>
      </w:r>
      <w:r>
        <w:rPr>
          <w:rFonts w:cs="Malgun Gothic" w:hAnsi="Malgun Gothic" w:eastAsia="Malgun Gothic" w:ascii="Malgun Gothic"/>
          <w:color w:val="525252"/>
          <w:spacing w:val="0"/>
          <w:w w:val="259"/>
          <w:position w:val="-4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200"/>
        <w:ind w:left="594" w:right="253"/>
      </w:pPr>
      <w:r>
        <w:rPr>
          <w:rFonts w:cs="Times New Roman" w:hAnsi="Times New Roman" w:eastAsia="Times New Roman" w:ascii="Times New Roman"/>
          <w:color w:val="626262"/>
          <w:spacing w:val="0"/>
          <w:w w:val="79"/>
          <w:position w:val="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626262"/>
          <w:spacing w:val="0"/>
          <w:w w:val="79"/>
          <w:position w:val="7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969696"/>
          <w:spacing w:val="0"/>
          <w:w w:val="79"/>
          <w:position w:val="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969696"/>
          <w:spacing w:val="9"/>
          <w:w w:val="79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79"/>
          <w:position w:val="7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838383"/>
          <w:spacing w:val="0"/>
          <w:w w:val="79"/>
          <w:position w:val="7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626262"/>
          <w:spacing w:val="0"/>
          <w:w w:val="79"/>
          <w:position w:val="7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626262"/>
          <w:spacing w:val="0"/>
          <w:w w:val="79"/>
          <w:position w:val="7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626262"/>
          <w:spacing w:val="0"/>
          <w:w w:val="79"/>
          <w:position w:val="7"/>
          <w:sz w:val="16"/>
          <w:szCs w:val="16"/>
        </w:rPr>
        <w:t>ru</w:t>
      </w:r>
      <w:r>
        <w:rPr>
          <w:rFonts w:cs="Times New Roman" w:hAnsi="Times New Roman" w:eastAsia="Times New Roman" w:ascii="Times New Roman"/>
          <w:color w:val="525252"/>
          <w:spacing w:val="0"/>
          <w:w w:val="79"/>
          <w:position w:val="7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525252"/>
          <w:spacing w:val="27"/>
          <w:w w:val="79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79"/>
          <w:position w:val="7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525252"/>
          <w:spacing w:val="0"/>
          <w:w w:val="79"/>
          <w:position w:val="7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79"/>
          <w:position w:val="7"/>
          <w:sz w:val="16"/>
          <w:szCs w:val="16"/>
        </w:rPr>
        <w:t>am</w:t>
      </w:r>
      <w:r>
        <w:rPr>
          <w:rFonts w:cs="Times New Roman" w:hAnsi="Times New Roman" w:eastAsia="Times New Roman" w:ascii="Times New Roman"/>
          <w:color w:val="626262"/>
          <w:spacing w:val="0"/>
          <w:w w:val="79"/>
          <w:position w:val="7"/>
          <w:sz w:val="16"/>
          <w:szCs w:val="16"/>
        </w:rPr>
        <w:t>                                              </w:t>
      </w:r>
      <w:r>
        <w:rPr>
          <w:rFonts w:cs="Times New Roman" w:hAnsi="Times New Roman" w:eastAsia="Times New Roman" w:ascii="Times New Roman"/>
          <w:color w:val="626262"/>
          <w:spacing w:val="9"/>
          <w:w w:val="79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25252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26262"/>
          <w:spacing w:val="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26262"/>
          <w:spacing w:val="1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5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5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1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717171"/>
          <w:spacing w:val="3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25252"/>
          <w:spacing w:val="3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1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                 </w:t>
      </w:r>
      <w:r>
        <w:rPr>
          <w:rFonts w:cs="Times New Roman" w:hAnsi="Times New Roman" w:eastAsia="Times New Roman" w:ascii="Times New Roman"/>
          <w:color w:val="626262"/>
          <w:spacing w:val="37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1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525252"/>
          <w:spacing w:val="18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91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17"/>
          <w:position w:val="-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15060" w:val="left"/>
        </w:tabs>
        <w:jc w:val="left"/>
        <w:spacing w:before="21" w:lineRule="exact" w:line="240"/>
        <w:ind w:left="627" w:right="100" w:hanging="360"/>
      </w:pP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8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525252"/>
          <w:spacing w:val="2"/>
          <w:w w:val="100"/>
          <w:position w:val="-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331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525252"/>
          <w:spacing w:val="28"/>
          <w:w w:val="114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25252"/>
          <w:spacing w:val="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25252"/>
          <w:spacing w:val="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.25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25252"/>
          <w:spacing w:val="2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8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8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8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8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"/>
          <w:w w:val="100"/>
          <w:position w:val="-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41"/>
          <w:position w:val="-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26262"/>
          <w:spacing w:val="0"/>
          <w:w w:val="119"/>
          <w:position w:val="-9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07"/>
          <w:position w:val="-9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838383"/>
          <w:spacing w:val="0"/>
          <w:w w:val="95"/>
          <w:position w:val="-9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17171"/>
          <w:spacing w:val="0"/>
          <w:w w:val="101"/>
          <w:position w:val="-9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16"/>
          <w:w w:val="100"/>
          <w:position w:val="-9"/>
          <w:sz w:val="16"/>
          <w:szCs w:val="16"/>
        </w:rPr>
        <w:t> </w:t>
      </w:r>
      <w:r>
        <w:rPr>
          <w:rFonts w:cs="Arial" w:hAnsi="Arial" w:eastAsia="Arial" w:ascii="Arial"/>
          <w:color w:val="525252"/>
          <w:spacing w:val="0"/>
          <w:w w:val="100"/>
          <w:position w:val="-4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  <w:u w:val="single" w:color="515151"/>
        </w:rPr>
        <w:t> </w:t>
      </w:r>
      <w:r>
        <w:rPr>
          <w:rFonts w:cs="Times New Roman" w:hAnsi="Times New Roman" w:eastAsia="Times New Roman" w:ascii="Times New Roman"/>
          <w:color w:val="626262"/>
          <w:spacing w:val="4"/>
          <w:w w:val="100"/>
          <w:position w:val="0"/>
          <w:sz w:val="16"/>
          <w:szCs w:val="16"/>
          <w:u w:val="single" w:color="515151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  <w:u w:val="single" w:color="515151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  <w:u w:val="single" w:color="515151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  <w:u w:val="single" w:color="515151"/>
        </w:rPr>
        <w:t>4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  <w:u w:val="single" w:color="515151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  <w:u w:val="single" w:color="515151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  <w:u w:val="single" w:color="515151"/>
        </w:rPr>
        <w:tab/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8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8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8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8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26262"/>
          <w:spacing w:val="15"/>
          <w:w w:val="8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8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525252"/>
          <w:spacing w:val="0"/>
          <w:w w:val="80"/>
          <w:position w:val="8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8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8"/>
          <w:sz w:val="16"/>
          <w:szCs w:val="16"/>
        </w:rPr>
        <w:t>                                                 </w:t>
      </w:r>
      <w:r>
        <w:rPr>
          <w:rFonts w:cs="Times New Roman" w:hAnsi="Times New Roman" w:eastAsia="Times New Roman" w:ascii="Times New Roman"/>
          <w:color w:val="717171"/>
          <w:spacing w:val="5"/>
          <w:w w:val="8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2"/>
          <w:sz w:val="16"/>
          <w:szCs w:val="16"/>
        </w:rPr>
        <w:t>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717171"/>
          <w:spacing w:val="23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25252"/>
          <w:spacing w:val="7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26262"/>
          <w:spacing w:val="10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35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26262"/>
          <w:spacing w:val="2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color w:val="525252"/>
          <w:spacing w:val="26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25252"/>
          <w:spacing w:val="3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25252"/>
          <w:spacing w:val="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1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626262"/>
          <w:spacing w:val="3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                 </w:t>
      </w:r>
      <w:r>
        <w:rPr>
          <w:rFonts w:cs="Times New Roman" w:hAnsi="Times New Roman" w:eastAsia="Times New Roman" w:ascii="Times New Roman"/>
          <w:color w:val="525252"/>
          <w:spacing w:val="3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19"/>
          <w:position w:val="0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12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6" w:lineRule="auto" w:line="163"/>
        <w:ind w:left="627" w:right="100" w:hanging="365"/>
      </w:pP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8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525252"/>
          <w:spacing w:val="7"/>
          <w:w w:val="100"/>
          <w:position w:val="-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3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525252"/>
          <w:spacing w:val="23"/>
          <w:w w:val="114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              </w:t>
      </w:r>
      <w:r>
        <w:rPr>
          <w:rFonts w:cs="Times New Roman" w:hAnsi="Times New Roman" w:eastAsia="Times New Roman" w:ascii="Times New Roman"/>
          <w:color w:val="525252"/>
          <w:spacing w:val="16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                                                                     </w:t>
      </w:r>
      <w:r>
        <w:rPr>
          <w:rFonts w:cs="Times New Roman" w:hAnsi="Times New Roman" w:eastAsia="Times New Roman" w:ascii="Times New Roman"/>
          <w:color w:val="525252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1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95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83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7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1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.75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25252"/>
          <w:spacing w:val="2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9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9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9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9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25252"/>
          <w:spacing w:val="6"/>
          <w:w w:val="100"/>
          <w:position w:val="-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47"/>
          <w:position w:val="-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26262"/>
          <w:spacing w:val="0"/>
          <w:w w:val="119"/>
          <w:position w:val="-9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17171"/>
          <w:spacing w:val="0"/>
          <w:w w:val="95"/>
          <w:position w:val="-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17171"/>
          <w:spacing w:val="0"/>
          <w:w w:val="119"/>
          <w:position w:val="-9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position w:val="-9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16"/>
          <w:w w:val="100"/>
          <w:position w:val="-9"/>
          <w:sz w:val="16"/>
          <w:szCs w:val="16"/>
        </w:rPr>
        <w:t> </w:t>
      </w:r>
      <w:r>
        <w:rPr>
          <w:rFonts w:cs="Arial" w:hAnsi="Arial" w:eastAsia="Arial" w:ascii="Arial"/>
          <w:color w:val="525252"/>
          <w:spacing w:val="0"/>
          <w:w w:val="100"/>
          <w:position w:val="-4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  <w:u w:val="single" w:color="515151"/>
        </w:rPr>
        <w:t> </w:t>
      </w:r>
      <w:r>
        <w:rPr>
          <w:rFonts w:cs="Times New Roman" w:hAnsi="Times New Roman" w:eastAsia="Times New Roman" w:ascii="Times New Roman"/>
          <w:color w:val="525252"/>
          <w:spacing w:val="4"/>
          <w:w w:val="100"/>
          <w:position w:val="0"/>
          <w:sz w:val="16"/>
          <w:szCs w:val="16"/>
          <w:u w:val="single" w:color="515151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95"/>
          <w:position w:val="0"/>
          <w:sz w:val="16"/>
          <w:szCs w:val="16"/>
          <w:u w:val="single" w:color="515151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95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525252"/>
          <w:spacing w:val="0"/>
          <w:w w:val="95"/>
          <w:position w:val="0"/>
          <w:sz w:val="16"/>
          <w:szCs w:val="16"/>
          <w:u w:val="single" w:color="515151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95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0"/>
          <w:sz w:val="16"/>
          <w:szCs w:val="16"/>
          <w:u w:val="single" w:color="515151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position w:val="0"/>
          <w:sz w:val="16"/>
          <w:szCs w:val="16"/>
          <w:u w:val="single" w:color="515151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position w:val="0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position w:val="0"/>
          <w:sz w:val="16"/>
          <w:szCs w:val="16"/>
          <w:u w:val="single" w:color="515151"/>
        </w:rPr>
        <w:t> </w:t>
      </w:r>
      <w:r>
        <w:rPr>
          <w:rFonts w:cs="Times New Roman" w:hAnsi="Times New Roman" w:eastAsia="Times New Roman" w:ascii="Times New Roman"/>
          <w:color w:val="626262"/>
          <w:spacing w:val="15"/>
          <w:w w:val="100"/>
          <w:position w:val="0"/>
          <w:sz w:val="16"/>
          <w:szCs w:val="16"/>
          <w:u w:val="single" w:color="515151"/>
        </w:rPr>
        <w:t> </w:t>
      </w:r>
      <w:r>
        <w:rPr>
          <w:rFonts w:cs="Times New Roman" w:hAnsi="Times New Roman" w:eastAsia="Times New Roman" w:ascii="Times New Roman"/>
          <w:color w:val="626262"/>
          <w:spacing w:val="15"/>
          <w:w w:val="100"/>
          <w:position w:val="0"/>
          <w:sz w:val="16"/>
          <w:szCs w:val="16"/>
        </w:rPr>
      </w:r>
      <w:r>
        <w:rPr>
          <w:rFonts w:cs="Times New Roman" w:hAnsi="Times New Roman" w:eastAsia="Times New Roman" w:ascii="Times New Roman"/>
          <w:color w:val="626262"/>
          <w:spacing w:val="1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525252"/>
          <w:spacing w:val="0"/>
          <w:w w:val="8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838383"/>
          <w:spacing w:val="0"/>
          <w:w w:val="8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838383"/>
          <w:spacing w:val="16"/>
          <w:w w:val="8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ls</w:t>
      </w:r>
      <w:r>
        <w:rPr>
          <w:rFonts w:cs="Times New Roman" w:hAnsi="Times New Roman" w:eastAsia="Times New Roman" w:ascii="Times New Roman"/>
          <w:color w:val="525252"/>
          <w:spacing w:val="0"/>
          <w:w w:val="80"/>
          <w:position w:val="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525252"/>
          <w:spacing w:val="0"/>
          <w:w w:val="8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25252"/>
          <w:spacing w:val="0"/>
          <w:w w:val="8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80"/>
          <w:position w:val="0"/>
          <w:sz w:val="16"/>
          <w:szCs w:val="16"/>
        </w:rPr>
        <w:t>q</w:t>
      </w:r>
      <w:r>
        <w:rPr>
          <w:rFonts w:cs="Times New Roman" w:hAnsi="Times New Roman" w:eastAsia="Times New Roman" w:ascii="Times New Roman"/>
          <w:color w:val="525252"/>
          <w:spacing w:val="0"/>
          <w:w w:val="80"/>
          <w:position w:val="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26262"/>
          <w:spacing w:val="26"/>
          <w:w w:val="8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25252"/>
          <w:spacing w:val="0"/>
          <w:w w:val="8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525252"/>
          <w:spacing w:val="19"/>
          <w:w w:val="8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80"/>
          <w:position w:val="0"/>
          <w:sz w:val="16"/>
          <w:szCs w:val="16"/>
        </w:rPr>
        <w:t>Kh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                           </w:t>
      </w:r>
      <w:r>
        <w:rPr>
          <w:rFonts w:cs="Times New Roman" w:hAnsi="Times New Roman" w:eastAsia="Times New Roman" w:ascii="Times New Roman"/>
          <w:color w:val="626262"/>
          <w:spacing w:val="29"/>
          <w:w w:val="8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26262"/>
          <w:spacing w:val="10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                                                                              </w:t>
      </w:r>
      <w:r>
        <w:rPr>
          <w:rFonts w:cs="Times New Roman" w:hAnsi="Times New Roman" w:eastAsia="Times New Roman" w:ascii="Times New Roman"/>
          <w:color w:val="626262"/>
          <w:spacing w:val="10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25252"/>
          <w:spacing w:val="7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26262"/>
          <w:spacing w:val="11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25252"/>
          <w:spacing w:val="4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26262"/>
          <w:spacing w:val="3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25252"/>
          <w:spacing w:val="40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26262"/>
          <w:spacing w:val="4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5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25252"/>
          <w:spacing w:val="33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7"/>
          <w:sz w:val="16"/>
          <w:szCs w:val="16"/>
        </w:rPr>
        <w:t>                         </w:t>
      </w:r>
      <w:r>
        <w:rPr>
          <w:rFonts w:cs="Times New Roman" w:hAnsi="Times New Roman" w:eastAsia="Times New Roman" w:ascii="Times New Roman"/>
          <w:color w:val="525252"/>
          <w:spacing w:val="5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8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8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8"/>
          <w:sz w:val="16"/>
          <w:szCs w:val="16"/>
        </w:rPr>
        <w:t>                      </w:t>
      </w:r>
      <w:r>
        <w:rPr>
          <w:rFonts w:cs="Times New Roman" w:hAnsi="Times New Roman" w:eastAsia="Times New Roman" w:ascii="Times New Roman"/>
          <w:color w:val="525252"/>
          <w:spacing w:val="39"/>
          <w:w w:val="100"/>
          <w:position w:val="-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8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8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Malgun Gothic" w:hAnsi="Malgun Gothic" w:eastAsia="Malgun Gothic" w:ascii="Malgun Gothic"/>
          <w:sz w:val="20"/>
          <w:szCs w:val="20"/>
        </w:rPr>
        <w:jc w:val="center"/>
        <w:spacing w:before="22" w:lineRule="exact" w:line="300"/>
        <w:ind w:left="221" w:right="105"/>
      </w:pP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525252"/>
          <w:spacing w:val="7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5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525252"/>
          <w:spacing w:val="23"/>
          <w:w w:val="114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25252"/>
          <w:spacing w:val="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25252"/>
          <w:spacing w:val="4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.25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4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4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.00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25252"/>
          <w:spacing w:val="23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6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6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2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3.1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47"/>
          <w:position w:val="-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26262"/>
          <w:spacing w:val="0"/>
          <w:w w:val="119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17171"/>
          <w:spacing w:val="0"/>
          <w:w w:val="95"/>
          <w:position w:val="-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38383"/>
          <w:spacing w:val="0"/>
          <w:w w:val="119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11"/>
          <w:w w:val="100"/>
          <w:position w:val="-7"/>
          <w:sz w:val="16"/>
          <w:szCs w:val="16"/>
        </w:rPr>
        <w:t> </w:t>
      </w:r>
      <w:r>
        <w:rPr>
          <w:rFonts w:cs="Malgun Gothic" w:hAnsi="Malgun Gothic" w:eastAsia="Malgun Gothic" w:ascii="Malgun Gothic"/>
          <w:color w:val="525252"/>
          <w:spacing w:val="0"/>
          <w:w w:val="259"/>
          <w:position w:val="-4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200"/>
        <w:ind w:left="583" w:right="290"/>
      </w:pP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7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7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626262"/>
          <w:spacing w:val="0"/>
          <w:w w:val="81"/>
          <w:position w:val="7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7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7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color w:val="717171"/>
          <w:spacing w:val="5"/>
          <w:w w:val="81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7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color w:val="626262"/>
          <w:spacing w:val="0"/>
          <w:w w:val="81"/>
          <w:position w:val="7"/>
          <w:sz w:val="16"/>
          <w:szCs w:val="16"/>
        </w:rPr>
        <w:t>ah</w:t>
      </w:r>
      <w:r>
        <w:rPr>
          <w:rFonts w:cs="Times New Roman" w:hAnsi="Times New Roman" w:eastAsia="Times New Roman" w:ascii="Times New Roman"/>
          <w:color w:val="626262"/>
          <w:spacing w:val="0"/>
          <w:w w:val="81"/>
          <w:position w:val="7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626262"/>
          <w:spacing w:val="15"/>
          <w:w w:val="81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7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525252"/>
          <w:spacing w:val="0"/>
          <w:w w:val="81"/>
          <w:position w:val="7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26262"/>
          <w:spacing w:val="0"/>
          <w:w w:val="81"/>
          <w:position w:val="7"/>
          <w:sz w:val="16"/>
          <w:szCs w:val="16"/>
        </w:rPr>
        <w:t>ee</w:t>
      </w: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7"/>
          <w:sz w:val="16"/>
          <w:szCs w:val="16"/>
        </w:rPr>
        <w:t>ty</w:t>
      </w:r>
      <w:r>
        <w:rPr>
          <w:rFonts w:cs="Times New Roman" w:hAnsi="Times New Roman" w:eastAsia="Times New Roman" w:ascii="Times New Roman"/>
          <w:color w:val="717171"/>
          <w:spacing w:val="0"/>
          <w:w w:val="81"/>
          <w:position w:val="7"/>
          <w:sz w:val="16"/>
          <w:szCs w:val="16"/>
        </w:rPr>
        <w:t>                                       </w:t>
      </w:r>
      <w:r>
        <w:rPr>
          <w:rFonts w:cs="Times New Roman" w:hAnsi="Times New Roman" w:eastAsia="Times New Roman" w:ascii="Times New Roman"/>
          <w:color w:val="717171"/>
          <w:spacing w:val="4"/>
          <w:w w:val="81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24"/>
          <w:szCs w:val="24"/>
        </w:rPr>
        <w:t>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25252"/>
          <w:spacing w:val="18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626262"/>
          <w:spacing w:val="20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AFAFAF"/>
          <w:spacing w:val="0"/>
          <w:w w:val="47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AFAFAF"/>
          <w:spacing w:val="0"/>
          <w:w w:val="47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AFAFAF"/>
          <w:spacing w:val="2"/>
          <w:w w:val="47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26262"/>
          <w:spacing w:val="38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25252"/>
          <w:spacing w:val="2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717171"/>
          <w:spacing w:val="1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26262"/>
          <w:spacing w:val="12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color w:val="525252"/>
          <w:spacing w:val="7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25252"/>
          <w:spacing w:val="2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717171"/>
          <w:spacing w:val="2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                  </w:t>
      </w:r>
      <w:r>
        <w:rPr>
          <w:rFonts w:cs="Times New Roman" w:hAnsi="Times New Roman" w:eastAsia="Times New Roman" w:ascii="Times New Roman"/>
          <w:color w:val="525252"/>
          <w:spacing w:val="3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1"/>
          <w:sz w:val="16"/>
          <w:szCs w:val="16"/>
        </w:rPr>
        <w:t>                         </w:t>
      </w:r>
      <w:r>
        <w:rPr>
          <w:rFonts w:cs="Times New Roman" w:hAnsi="Times New Roman" w:eastAsia="Times New Roman" w:ascii="Times New Roman"/>
          <w:color w:val="525252"/>
          <w:spacing w:val="2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19"/>
          <w:position w:val="-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0" w:lineRule="auto" w:line="163"/>
        <w:ind w:left="622" w:right="104" w:hanging="360"/>
      </w:pP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1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1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10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525252"/>
          <w:spacing w:val="2"/>
          <w:w w:val="100"/>
          <w:position w:val="-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3"/>
          <w:position w:val="1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525252"/>
          <w:spacing w:val="42"/>
          <w:w w:val="113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25252"/>
          <w:spacing w:val="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.0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95"/>
          <w:position w:val="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26262"/>
          <w:spacing w:val="0"/>
          <w:w w:val="8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7"/>
          <w:position w:val="0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25252"/>
          <w:spacing w:val="-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3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25252"/>
          <w:spacing w:val="1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-1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717171"/>
          <w:spacing w:val="10"/>
          <w:w w:val="100"/>
          <w:position w:val="-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2"/>
          <w:sz w:val="16"/>
          <w:szCs w:val="16"/>
        </w:rPr>
        <w:t>.2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2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626262"/>
          <w:spacing w:val="27"/>
          <w:w w:val="100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41"/>
          <w:position w:val="-1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717171"/>
          <w:spacing w:val="0"/>
          <w:w w:val="125"/>
          <w:position w:val="-1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17171"/>
          <w:spacing w:val="0"/>
          <w:w w:val="95"/>
          <w:position w:val="-1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38383"/>
          <w:spacing w:val="0"/>
          <w:w w:val="119"/>
          <w:position w:val="-1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17171"/>
          <w:spacing w:val="0"/>
          <w:w w:val="101"/>
          <w:position w:val="-1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11"/>
          <w:w w:val="100"/>
          <w:position w:val="-11"/>
          <w:sz w:val="16"/>
          <w:szCs w:val="16"/>
        </w:rPr>
        <w:t> </w:t>
      </w:r>
      <w:r>
        <w:rPr>
          <w:rFonts w:cs="Arial" w:hAnsi="Arial" w:eastAsia="Arial" w:ascii="Arial"/>
          <w:color w:val="525252"/>
          <w:spacing w:val="0"/>
          <w:w w:val="148"/>
          <w:position w:val="-6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626262"/>
          <w:spacing w:val="0"/>
          <w:w w:val="148"/>
          <w:position w:val="-2"/>
          <w:sz w:val="16"/>
          <w:szCs w:val="16"/>
        </w:rPr>
      </w:r>
      <w:r>
        <w:rPr>
          <w:rFonts w:cs="Times New Roman" w:hAnsi="Times New Roman" w:eastAsia="Times New Roman" w:ascii="Times New Roman"/>
          <w:color w:val="626262"/>
          <w:spacing w:val="6"/>
          <w:w w:val="148"/>
          <w:position w:val="-2"/>
          <w:sz w:val="16"/>
          <w:szCs w:val="16"/>
          <w:u w:val="single" w:color="515151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95"/>
          <w:position w:val="-2"/>
          <w:sz w:val="16"/>
          <w:szCs w:val="16"/>
          <w:u w:val="single" w:color="515151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95"/>
          <w:position w:val="-2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626262"/>
          <w:spacing w:val="0"/>
          <w:w w:val="95"/>
          <w:position w:val="-2"/>
          <w:sz w:val="16"/>
          <w:szCs w:val="16"/>
          <w:u w:val="single" w:color="515151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95"/>
          <w:position w:val="-2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626262"/>
          <w:spacing w:val="0"/>
          <w:w w:val="113"/>
          <w:position w:val="-2"/>
          <w:sz w:val="16"/>
          <w:szCs w:val="16"/>
          <w:u w:val="single" w:color="515151"/>
        </w:rPr>
        <w:t>9</w:t>
      </w:r>
      <w:r>
        <w:rPr>
          <w:rFonts w:cs="Times New Roman" w:hAnsi="Times New Roman" w:eastAsia="Times New Roman" w:ascii="Times New Roman"/>
          <w:color w:val="626262"/>
          <w:spacing w:val="0"/>
          <w:w w:val="113"/>
          <w:position w:val="-2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position w:val="-2"/>
          <w:sz w:val="16"/>
          <w:szCs w:val="16"/>
          <w:u w:val="single" w:color="515151"/>
        </w:rPr>
        <w:t>6</w:t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position w:val="-2"/>
          <w:sz w:val="16"/>
          <w:szCs w:val="16"/>
          <w:u w:val="single" w:color="515151"/>
        </w:rPr>
      </w:r>
      <w:r>
        <w:rPr>
          <w:rFonts w:cs="Times New Roman" w:hAnsi="Times New Roman" w:eastAsia="Times New Roman" w:ascii="Times New Roman"/>
          <w:color w:val="626262"/>
          <w:spacing w:val="0"/>
          <w:w w:val="101"/>
          <w:position w:val="-2"/>
          <w:sz w:val="16"/>
          <w:szCs w:val="16"/>
          <w:u w:val="single" w:color="515151"/>
        </w:rPr>
        <w:t> </w:t>
      </w:r>
      <w:r>
        <w:rPr>
          <w:rFonts w:cs="Times New Roman" w:hAnsi="Times New Roman" w:eastAsia="Times New Roman" w:ascii="Times New Roman"/>
          <w:color w:val="626262"/>
          <w:spacing w:val="10"/>
          <w:w w:val="100"/>
          <w:position w:val="-2"/>
          <w:sz w:val="16"/>
          <w:szCs w:val="16"/>
          <w:u w:val="single" w:color="515151"/>
        </w:rPr>
        <w:t> </w:t>
      </w:r>
      <w:r>
        <w:rPr>
          <w:rFonts w:cs="Times New Roman" w:hAnsi="Times New Roman" w:eastAsia="Times New Roman" w:ascii="Times New Roman"/>
          <w:color w:val="626262"/>
          <w:spacing w:val="10"/>
          <w:w w:val="100"/>
          <w:position w:val="-2"/>
          <w:sz w:val="16"/>
          <w:szCs w:val="16"/>
        </w:rPr>
      </w:r>
      <w:r>
        <w:rPr>
          <w:rFonts w:cs="Times New Roman" w:hAnsi="Times New Roman" w:eastAsia="Times New Roman" w:ascii="Times New Roman"/>
          <w:color w:val="626262"/>
          <w:spacing w:val="10"/>
          <w:w w:val="100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969696"/>
          <w:spacing w:val="0"/>
          <w:w w:val="8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969696"/>
          <w:spacing w:val="15"/>
          <w:w w:val="8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838383"/>
          <w:spacing w:val="0"/>
          <w:w w:val="8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0"/>
          <w:sz w:val="16"/>
          <w:szCs w:val="16"/>
        </w:rPr>
        <w:t>ah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626262"/>
          <w:spacing w:val="24"/>
          <w:w w:val="8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Kh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0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color w:val="717171"/>
          <w:spacing w:val="0"/>
          <w:w w:val="8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80"/>
          <w:position w:val="0"/>
          <w:sz w:val="16"/>
          <w:szCs w:val="16"/>
        </w:rPr>
        <w:t>                                         </w:t>
      </w:r>
      <w:r>
        <w:rPr>
          <w:rFonts w:cs="Times New Roman" w:hAnsi="Times New Roman" w:eastAsia="Times New Roman" w:ascii="Times New Roman"/>
          <w:color w:val="626262"/>
          <w:spacing w:val="5"/>
          <w:w w:val="8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25252"/>
          <w:spacing w:val="33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6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6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717171"/>
          <w:spacing w:val="27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25252"/>
          <w:spacing w:val="30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6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25252"/>
          <w:spacing w:val="18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6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6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717171"/>
          <w:spacing w:val="38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26262"/>
          <w:spacing w:val="13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26262"/>
          <w:spacing w:val="33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26262"/>
          <w:spacing w:val="28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6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6"/>
          <w:sz w:val="16"/>
          <w:szCs w:val="16"/>
        </w:rPr>
        <w:t>                         </w:t>
      </w:r>
      <w:r>
        <w:rPr>
          <w:rFonts w:cs="Times New Roman" w:hAnsi="Times New Roman" w:eastAsia="Times New Roman" w:ascii="Times New Roman"/>
          <w:color w:val="717171"/>
          <w:spacing w:val="1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8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8"/>
          <w:sz w:val="16"/>
          <w:szCs w:val="16"/>
        </w:rPr>
        <w:t>                        </w:t>
      </w:r>
      <w:r>
        <w:rPr>
          <w:rFonts w:cs="Times New Roman" w:hAnsi="Times New Roman" w:eastAsia="Times New Roman" w:ascii="Times New Roman"/>
          <w:color w:val="525252"/>
          <w:spacing w:val="13"/>
          <w:w w:val="100"/>
          <w:position w:val="-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19"/>
          <w:position w:val="-7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17"/>
          <w:position w:val="-7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4" w:lineRule="exact" w:line="260"/>
        <w:ind w:left="262"/>
      </w:pPr>
      <w:r>
        <w:pict>
          <v:shape type="#_x0000_t202" style="position:absolute;margin-left:765.767pt;margin-top:12.4941pt;width:25.9314pt;height:5.2pt;mso-position-horizontal-relative:page;mso-position-vertical-relative:paragraph;z-index:-2932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0"/>
                      <w:szCs w:val="10"/>
                    </w:rPr>
                    <w:jc w:val="left"/>
                    <w:spacing w:lineRule="exact" w:line="100"/>
                    <w:ind w:right="-36"/>
                  </w:pPr>
                  <w:r>
                    <w:rPr>
                      <w:rFonts w:cs="Arial" w:hAnsi="Arial" w:eastAsia="Arial" w:ascii="Arial"/>
                      <w:color w:val="525252"/>
                      <w:spacing w:val="0"/>
                      <w:w w:val="322"/>
                      <w:sz w:val="10"/>
                      <w:szCs w:val="10"/>
                    </w:rPr>
                    <w:t>I----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69.3534pt;margin-top:15.0694pt;width:37.6823pt;height:8pt;mso-position-horizontal-relative:page;mso-position-vertical-relative:paragraph;z-index:-293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160"/>
                    <w:ind w:right="-44"/>
                  </w:pPr>
                  <w:r>
                    <w:rPr>
                      <w:rFonts w:cs="Times New Roman" w:hAnsi="Times New Roman" w:eastAsia="Times New Roman" w:ascii="Times New Roman"/>
                      <w:color w:val="717171"/>
                      <w:w w:val="64"/>
                      <w:sz w:val="16"/>
                      <w:szCs w:val="16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717171"/>
                      <w:w w:val="89"/>
                      <w:sz w:val="16"/>
                      <w:szCs w:val="16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color w:val="717171"/>
                      <w:w w:val="82"/>
                      <w:sz w:val="16"/>
                      <w:szCs w:val="16"/>
                    </w:rPr>
                    <w:t>afi</w:t>
                  </w:r>
                  <w:r>
                    <w:rPr>
                      <w:rFonts w:cs="Times New Roman" w:hAnsi="Times New Roman" w:eastAsia="Times New Roman" w:ascii="Times New Roman"/>
                      <w:color w:val="838383"/>
                      <w:w w:val="94"/>
                      <w:sz w:val="16"/>
                      <w:szCs w:val="16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color w:val="838383"/>
                      <w:spacing w:val="3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717171"/>
                      <w:spacing w:val="0"/>
                      <w:w w:val="74"/>
                      <w:sz w:val="16"/>
                      <w:szCs w:val="16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color w:val="838383"/>
                      <w:spacing w:val="0"/>
                      <w:w w:val="94"/>
                      <w:sz w:val="16"/>
                      <w:szCs w:val="16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color w:val="717171"/>
                      <w:spacing w:val="0"/>
                      <w:w w:val="81"/>
                      <w:sz w:val="16"/>
                      <w:szCs w:val="16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838383"/>
                      <w:spacing w:val="0"/>
                      <w:w w:val="65"/>
                      <w:sz w:val="16"/>
                      <w:szCs w:val="16"/>
                    </w:rPr>
                    <w:t>j</w:t>
                  </w:r>
                  <w:r>
                    <w:rPr>
                      <w:rFonts w:cs="Times New Roman" w:hAnsi="Times New Roman" w:eastAsia="Times New Roman" w:ascii="Times New Roman"/>
                      <w:color w:val="717171"/>
                      <w:spacing w:val="0"/>
                      <w:w w:val="85"/>
                      <w:sz w:val="16"/>
                      <w:szCs w:val="16"/>
                    </w:rPr>
                    <w:t>an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5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525252"/>
          <w:spacing w:val="2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6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6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14"/>
          <w:position w:val="6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14"/>
          <w:position w:val="6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626262"/>
          <w:spacing w:val="28"/>
          <w:w w:val="114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9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                   </w:t>
      </w:r>
      <w:r>
        <w:rPr>
          <w:rFonts w:cs="Times New Roman" w:hAnsi="Times New Roman" w:eastAsia="Times New Roman" w:ascii="Times New Roman"/>
          <w:color w:val="525252"/>
          <w:spacing w:val="21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                                                                          </w:t>
      </w:r>
      <w:r>
        <w:rPr>
          <w:rFonts w:cs="Times New Roman" w:hAnsi="Times New Roman" w:eastAsia="Times New Roman" w:ascii="Times New Roman"/>
          <w:color w:val="626262"/>
          <w:spacing w:val="34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39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29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34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98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17171"/>
          <w:spacing w:val="0"/>
          <w:w w:val="98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98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98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98"/>
          <w:position w:val="5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35"/>
          <w:w w:val="98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29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83"/>
          <w:position w:val="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95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7"/>
          <w:position w:val="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26262"/>
          <w:spacing w:val="0"/>
          <w:w w:val="113"/>
          <w:position w:val="5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626262"/>
          <w:spacing w:val="-16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26262"/>
          <w:spacing w:val="34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25252"/>
          <w:spacing w:val="24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5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626262"/>
          <w:spacing w:val="23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5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-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5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26262"/>
          <w:spacing w:val="6"/>
          <w:w w:val="100"/>
          <w:position w:val="-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2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626262"/>
          <w:spacing w:val="8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6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6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-6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-6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717171"/>
          <w:spacing w:val="29"/>
          <w:w w:val="10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00"/>
        <w:ind w:left="3051"/>
        <w:sectPr>
          <w:type w:val="continuous"/>
          <w:pgSz w:w="16880" w:h="12300" w:orient="landscape"/>
          <w:pgMar w:top="0" w:bottom="0" w:left="760" w:right="900"/>
        </w:sectPr>
      </w:pP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26262"/>
          <w:spacing w:val="1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626262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                                                                        </w:t>
      </w:r>
      <w:r>
        <w:rPr>
          <w:rFonts w:cs="Times New Roman" w:hAnsi="Times New Roman" w:eastAsia="Times New Roman" w:ascii="Times New Roman"/>
          <w:color w:val="626262"/>
          <w:spacing w:val="35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color w:val="626262"/>
          <w:spacing w:val="12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26262"/>
          <w:spacing w:val="33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2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2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2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717171"/>
          <w:spacing w:val="3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838383"/>
          <w:spacing w:val="2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color w:val="717171"/>
          <w:spacing w:val="52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17171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717171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25252"/>
          <w:spacing w:val="37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1"/>
          <w:sz w:val="16"/>
          <w:szCs w:val="16"/>
        </w:rPr>
        <w:t>                         </w:t>
      </w:r>
      <w:r>
        <w:rPr>
          <w:rFonts w:cs="Times New Roman" w:hAnsi="Times New Roman" w:eastAsia="Times New Roman" w:ascii="Times New Roman"/>
          <w:color w:val="626262"/>
          <w:spacing w:val="21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position w:val="-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25252"/>
          <w:spacing w:val="0"/>
          <w:w w:val="100"/>
          <w:position w:val="-1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525252"/>
          <w:spacing w:val="5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99"/>
          <w:position w:val="-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717171"/>
          <w:spacing w:val="0"/>
          <w:w w:val="112"/>
          <w:position w:val="-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66"/>
      </w:pPr>
      <w:r>
        <w:rPr>
          <w:rFonts w:cs="Arial" w:hAnsi="Arial" w:eastAsia="Arial" w:ascii="Arial"/>
          <w:color w:val="525252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525252"/>
          <w:spacing w:val="0"/>
          <w:w w:val="100"/>
          <w:sz w:val="18"/>
          <w:szCs w:val="18"/>
        </w:rPr>
        <w:t>am</w:t>
      </w:r>
      <w:r>
        <w:rPr>
          <w:rFonts w:cs="Arial" w:hAnsi="Arial" w:eastAsia="Arial" w:ascii="Arial"/>
          <w:color w:val="525252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626262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color w:val="626262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25252"/>
          <w:spacing w:val="0"/>
          <w:w w:val="84"/>
          <w:sz w:val="18"/>
          <w:szCs w:val="18"/>
        </w:rPr>
        <w:t>S</w:t>
      </w:r>
      <w:r>
        <w:rPr>
          <w:rFonts w:cs="Arial" w:hAnsi="Arial" w:eastAsia="Arial" w:ascii="Arial"/>
          <w:color w:val="525252"/>
          <w:spacing w:val="0"/>
          <w:w w:val="108"/>
          <w:sz w:val="18"/>
          <w:szCs w:val="18"/>
        </w:rPr>
        <w:t>i</w:t>
      </w:r>
      <w:r>
        <w:rPr>
          <w:rFonts w:cs="Arial" w:hAnsi="Arial" w:eastAsia="Arial" w:ascii="Arial"/>
          <w:color w:val="525252"/>
          <w:spacing w:val="0"/>
          <w:w w:val="105"/>
          <w:sz w:val="18"/>
          <w:szCs w:val="18"/>
        </w:rPr>
        <w:t>gn</w:t>
      </w:r>
      <w:r>
        <w:rPr>
          <w:rFonts w:cs="Arial" w:hAnsi="Arial" w:eastAsia="Arial" w:ascii="Arial"/>
          <w:color w:val="525252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525252"/>
          <w:spacing w:val="0"/>
          <w:w w:val="164"/>
          <w:sz w:val="18"/>
          <w:szCs w:val="18"/>
        </w:rPr>
        <w:t>t</w:t>
      </w:r>
      <w:r>
        <w:rPr>
          <w:rFonts w:cs="Arial" w:hAnsi="Arial" w:eastAsia="Arial" w:ascii="Arial"/>
          <w:color w:val="525252"/>
          <w:spacing w:val="0"/>
          <w:w w:val="91"/>
          <w:sz w:val="18"/>
          <w:szCs w:val="18"/>
        </w:rPr>
        <w:t>u</w:t>
      </w:r>
      <w:r>
        <w:rPr>
          <w:rFonts w:cs="Arial" w:hAnsi="Arial" w:eastAsia="Arial" w:ascii="Arial"/>
          <w:color w:val="525252"/>
          <w:spacing w:val="0"/>
          <w:w w:val="136"/>
          <w:sz w:val="18"/>
          <w:szCs w:val="18"/>
        </w:rPr>
        <w:t>r</w:t>
      </w:r>
      <w:r>
        <w:rPr>
          <w:rFonts w:cs="Arial" w:hAnsi="Arial" w:eastAsia="Arial" w:ascii="Arial"/>
          <w:color w:val="525252"/>
          <w:spacing w:val="0"/>
          <w:w w:val="95"/>
          <w:sz w:val="18"/>
          <w:szCs w:val="18"/>
        </w:rPr>
        <w:t>e</w:t>
      </w:r>
      <w:r>
        <w:rPr>
          <w:rFonts w:cs="Arial" w:hAnsi="Arial" w:eastAsia="Arial" w:ascii="Arial"/>
          <w:color w:val="525252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525252"/>
          <w:spacing w:val="0"/>
          <w:w w:val="100"/>
          <w:sz w:val="16"/>
          <w:szCs w:val="16"/>
        </w:rPr>
        <w:t>&amp;</w:t>
      </w:r>
      <w:r>
        <w:rPr>
          <w:rFonts w:cs="Arial" w:hAnsi="Arial" w:eastAsia="Arial" w:ascii="Arial"/>
          <w:color w:val="525252"/>
          <w:spacing w:val="3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25252"/>
          <w:spacing w:val="0"/>
          <w:w w:val="84"/>
          <w:sz w:val="18"/>
          <w:szCs w:val="18"/>
        </w:rPr>
        <w:t>D</w:t>
      </w:r>
      <w:r>
        <w:rPr>
          <w:rFonts w:cs="Arial" w:hAnsi="Arial" w:eastAsia="Arial" w:ascii="Arial"/>
          <w:color w:val="525252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525252"/>
          <w:spacing w:val="0"/>
          <w:w w:val="164"/>
          <w:sz w:val="18"/>
          <w:szCs w:val="18"/>
        </w:rPr>
        <w:t>t</w:t>
      </w:r>
      <w:r>
        <w:rPr>
          <w:rFonts w:cs="Arial" w:hAnsi="Arial" w:eastAsia="Arial" w:ascii="Arial"/>
          <w:color w:val="525252"/>
          <w:spacing w:val="0"/>
          <w:w w:val="91"/>
          <w:sz w:val="18"/>
          <w:szCs w:val="18"/>
        </w:rPr>
        <w:t>e</w:t>
      </w:r>
      <w:r>
        <w:rPr>
          <w:rFonts w:cs="Arial" w:hAnsi="Arial" w:eastAsia="Arial" w:ascii="Arial"/>
          <w:color w:val="626262"/>
          <w:spacing w:val="0"/>
          <w:w w:val="96"/>
          <w:sz w:val="18"/>
          <w:szCs w:val="18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Malgun Gothic" w:hAnsi="Malgun Gothic" w:eastAsia="Malgun Gothic" w:ascii="Malgun Gothic"/>
          <w:sz w:val="18"/>
          <w:szCs w:val="18"/>
        </w:rPr>
        <w:jc w:val="left"/>
        <w:spacing w:lineRule="exact" w:line="240"/>
        <w:ind w:left="109" w:right="-47"/>
      </w:pPr>
      <w:r>
        <w:rPr>
          <w:rFonts w:cs="Arial" w:hAnsi="Arial" w:eastAsia="Arial" w:ascii="Arial"/>
          <w:color w:val="626262"/>
          <w:spacing w:val="0"/>
          <w:w w:val="97"/>
          <w:sz w:val="13"/>
          <w:szCs w:val="13"/>
        </w:rPr>
        <w:t>C</w:t>
      </w:r>
      <w:r>
        <w:rPr>
          <w:rFonts w:cs="Arial" w:hAnsi="Arial" w:eastAsia="Arial" w:ascii="Arial"/>
          <w:color w:val="717171"/>
          <w:spacing w:val="0"/>
          <w:w w:val="97"/>
          <w:sz w:val="13"/>
          <w:szCs w:val="13"/>
        </w:rPr>
        <w:t>h</w:t>
      </w:r>
      <w:r>
        <w:rPr>
          <w:rFonts w:cs="Arial" w:hAnsi="Arial" w:eastAsia="Arial" w:ascii="Arial"/>
          <w:color w:val="626262"/>
          <w:spacing w:val="0"/>
          <w:w w:val="97"/>
          <w:sz w:val="13"/>
          <w:szCs w:val="13"/>
        </w:rPr>
        <w:t>a</w:t>
      </w:r>
      <w:r>
        <w:rPr>
          <w:rFonts w:cs="Arial" w:hAnsi="Arial" w:eastAsia="Arial" w:ascii="Arial"/>
          <w:color w:val="717171"/>
          <w:spacing w:val="0"/>
          <w:w w:val="97"/>
          <w:sz w:val="13"/>
          <w:szCs w:val="13"/>
        </w:rPr>
        <w:t>i</w:t>
      </w:r>
      <w:r>
        <w:rPr>
          <w:rFonts w:cs="Arial" w:hAnsi="Arial" w:eastAsia="Arial" w:ascii="Arial"/>
          <w:color w:val="626262"/>
          <w:spacing w:val="0"/>
          <w:w w:val="97"/>
          <w:sz w:val="13"/>
          <w:szCs w:val="13"/>
        </w:rPr>
        <w:t>rm</w:t>
      </w:r>
      <w:r>
        <w:rPr>
          <w:rFonts w:cs="Arial" w:hAnsi="Arial" w:eastAsia="Arial" w:ascii="Arial"/>
          <w:color w:val="626262"/>
          <w:spacing w:val="0"/>
          <w:w w:val="97"/>
          <w:sz w:val="13"/>
          <w:szCs w:val="13"/>
        </w:rPr>
        <w:t>an</w:t>
      </w:r>
      <w:r>
        <w:rPr>
          <w:rFonts w:cs="Arial" w:hAnsi="Arial" w:eastAsia="Arial" w:ascii="Arial"/>
          <w:color w:val="626262"/>
          <w:spacing w:val="20"/>
          <w:w w:val="97"/>
          <w:sz w:val="13"/>
          <w:szCs w:val="13"/>
        </w:rPr>
        <w:t> </w:t>
      </w:r>
      <w:r>
        <w:rPr>
          <w:rFonts w:cs="Arial" w:hAnsi="Arial" w:eastAsia="Arial" w:ascii="Arial"/>
          <w:color w:val="717171"/>
          <w:spacing w:val="0"/>
          <w:w w:val="92"/>
          <w:sz w:val="13"/>
          <w:szCs w:val="13"/>
        </w:rPr>
        <w:t>o</w:t>
      </w:r>
      <w:r>
        <w:rPr>
          <w:rFonts w:cs="Arial" w:hAnsi="Arial" w:eastAsia="Arial" w:ascii="Arial"/>
          <w:color w:val="626262"/>
          <w:spacing w:val="0"/>
          <w:w w:val="147"/>
          <w:sz w:val="13"/>
          <w:szCs w:val="13"/>
        </w:rPr>
        <w:t>f</w:t>
      </w:r>
      <w:r>
        <w:rPr>
          <w:rFonts w:cs="Arial" w:hAnsi="Arial" w:eastAsia="Arial" w:ascii="Arial"/>
          <w:color w:val="626262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717171"/>
          <w:spacing w:val="0"/>
          <w:w w:val="100"/>
          <w:sz w:val="13"/>
          <w:szCs w:val="13"/>
        </w:rPr>
        <w:t>th</w:t>
      </w:r>
      <w:r>
        <w:rPr>
          <w:rFonts w:cs="Arial" w:hAnsi="Arial" w:eastAsia="Arial" w:ascii="Arial"/>
          <w:color w:val="717171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717171"/>
          <w:spacing w:val="2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717171"/>
          <w:spacing w:val="0"/>
          <w:w w:val="100"/>
          <w:sz w:val="13"/>
          <w:szCs w:val="13"/>
        </w:rPr>
        <w:t>Ex</w:t>
      </w:r>
      <w:r>
        <w:rPr>
          <w:rFonts w:cs="Arial" w:hAnsi="Arial" w:eastAsia="Arial" w:ascii="Arial"/>
          <w:color w:val="626262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717171"/>
          <w:spacing w:val="0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525252"/>
          <w:spacing w:val="0"/>
          <w:w w:val="100"/>
          <w:sz w:val="13"/>
          <w:szCs w:val="13"/>
        </w:rPr>
        <w:t>.</w:t>
      </w:r>
      <w:r>
        <w:rPr>
          <w:rFonts w:cs="Arial" w:hAnsi="Arial" w:eastAsia="Arial" w:ascii="Arial"/>
          <w:color w:val="525252"/>
          <w:spacing w:val="-9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626262"/>
          <w:spacing w:val="0"/>
          <w:w w:val="81"/>
          <w:sz w:val="13"/>
          <w:szCs w:val="13"/>
        </w:rPr>
        <w:t>C</w:t>
      </w:r>
      <w:r>
        <w:rPr>
          <w:rFonts w:cs="Arial" w:hAnsi="Arial" w:eastAsia="Arial" w:ascii="Arial"/>
          <w:color w:val="717171"/>
          <w:spacing w:val="0"/>
          <w:w w:val="106"/>
          <w:sz w:val="13"/>
          <w:szCs w:val="13"/>
        </w:rPr>
        <w:t>o</w:t>
      </w:r>
      <w:r>
        <w:rPr>
          <w:rFonts w:cs="Arial" w:hAnsi="Arial" w:eastAsia="Arial" w:ascii="Arial"/>
          <w:color w:val="626262"/>
          <w:spacing w:val="0"/>
          <w:w w:val="97"/>
          <w:sz w:val="13"/>
          <w:szCs w:val="13"/>
        </w:rPr>
        <w:t>m</w:t>
      </w:r>
      <w:r>
        <w:rPr>
          <w:rFonts w:cs="Arial" w:hAnsi="Arial" w:eastAsia="Arial" w:ascii="Arial"/>
          <w:color w:val="626262"/>
          <w:spacing w:val="0"/>
          <w:w w:val="106"/>
          <w:sz w:val="13"/>
          <w:szCs w:val="13"/>
        </w:rPr>
        <w:t>m</w:t>
      </w:r>
      <w:r>
        <w:rPr>
          <w:rFonts w:cs="Arial" w:hAnsi="Arial" w:eastAsia="Arial" w:ascii="Arial"/>
          <w:color w:val="717171"/>
          <w:spacing w:val="0"/>
          <w:w w:val="99"/>
          <w:sz w:val="13"/>
          <w:szCs w:val="13"/>
        </w:rPr>
        <w:t>i</w:t>
      </w:r>
      <w:r>
        <w:rPr>
          <w:rFonts w:cs="Arial" w:hAnsi="Arial" w:eastAsia="Arial" w:ascii="Arial"/>
          <w:color w:val="626262"/>
          <w:spacing w:val="0"/>
          <w:w w:val="140"/>
          <w:sz w:val="13"/>
          <w:szCs w:val="13"/>
        </w:rPr>
        <w:t>tt</w:t>
      </w:r>
      <w:r>
        <w:rPr>
          <w:rFonts w:cs="Arial" w:hAnsi="Arial" w:eastAsia="Arial" w:ascii="Arial"/>
          <w:color w:val="717171"/>
          <w:spacing w:val="0"/>
          <w:w w:val="92"/>
          <w:sz w:val="13"/>
          <w:szCs w:val="13"/>
        </w:rPr>
        <w:t>e</w:t>
      </w:r>
      <w:r>
        <w:rPr>
          <w:rFonts w:cs="Arial" w:hAnsi="Arial" w:eastAsia="Arial" w:ascii="Arial"/>
          <w:color w:val="717171"/>
          <w:spacing w:val="0"/>
          <w:w w:val="99"/>
          <w:sz w:val="13"/>
          <w:szCs w:val="13"/>
        </w:rPr>
        <w:t>e</w:t>
      </w:r>
      <w:r>
        <w:rPr>
          <w:rFonts w:cs="Arial" w:hAnsi="Arial" w:eastAsia="Arial" w:ascii="Arial"/>
          <w:color w:val="717171"/>
          <w:spacing w:val="0"/>
          <w:w w:val="93"/>
          <w:sz w:val="13"/>
          <w:szCs w:val="13"/>
        </w:rPr>
        <w:t>:</w:t>
      </w:r>
      <w:r>
        <w:rPr>
          <w:rFonts w:cs="Arial" w:hAnsi="Arial" w:eastAsia="Arial" w:ascii="Arial"/>
          <w:color w:val="717171"/>
          <w:spacing w:val="0"/>
          <w:w w:val="100"/>
          <w:sz w:val="13"/>
          <w:szCs w:val="13"/>
        </w:rPr>
        <w:t>  </w:t>
      </w:r>
      <w:r>
        <w:rPr>
          <w:rFonts w:cs="Arial" w:hAnsi="Arial" w:eastAsia="Arial" w:ascii="Arial"/>
          <w:color w:val="838383"/>
          <w:spacing w:val="0"/>
          <w:w w:val="32"/>
          <w:sz w:val="18"/>
          <w:szCs w:val="18"/>
        </w:rPr>
        <w:t>·</w:t>
      </w:r>
      <w:r>
        <w:rPr>
          <w:rFonts w:cs="Arial" w:hAnsi="Arial" w:eastAsia="Arial" w:ascii="Arial"/>
          <w:color w:val="626262"/>
          <w:spacing w:val="0"/>
          <w:w w:val="64"/>
          <w:sz w:val="18"/>
          <w:szCs w:val="18"/>
        </w:rPr>
        <w:t>·</w:t>
      </w:r>
      <w:r>
        <w:rPr>
          <w:rFonts w:cs="Arial" w:hAnsi="Arial" w:eastAsia="Arial" w:ascii="Arial"/>
          <w:color w:val="838383"/>
          <w:spacing w:val="0"/>
          <w:w w:val="64"/>
          <w:sz w:val="18"/>
          <w:szCs w:val="18"/>
        </w:rPr>
        <w:t>·</w:t>
      </w:r>
      <w:r>
        <w:rPr>
          <w:rFonts w:cs="Arial" w:hAnsi="Arial" w:eastAsia="Arial" w:ascii="Arial"/>
          <w:color w:val="838383"/>
          <w:spacing w:val="0"/>
          <w:w w:val="72"/>
          <w:sz w:val="18"/>
          <w:szCs w:val="18"/>
        </w:rPr>
        <w:t>·</w:t>
      </w:r>
      <w:r>
        <w:rPr>
          <w:rFonts w:cs="Arial" w:hAnsi="Arial" w:eastAsia="Arial" w:ascii="Arial"/>
          <w:color w:val="626262"/>
          <w:spacing w:val="0"/>
          <w:w w:val="64"/>
          <w:sz w:val="18"/>
          <w:szCs w:val="18"/>
        </w:rPr>
        <w:t>··</w:t>
      </w:r>
      <w:r>
        <w:rPr>
          <w:rFonts w:cs="Arial" w:hAnsi="Arial" w:eastAsia="Arial" w:ascii="Arial"/>
          <w:color w:val="838383"/>
          <w:spacing w:val="0"/>
          <w:w w:val="72"/>
          <w:sz w:val="18"/>
          <w:szCs w:val="18"/>
        </w:rPr>
        <w:t>·</w:t>
      </w:r>
      <w:r>
        <w:rPr>
          <w:rFonts w:cs="Arial" w:hAnsi="Arial" w:eastAsia="Arial" w:ascii="Arial"/>
          <w:color w:val="838383"/>
          <w:spacing w:val="0"/>
          <w:w w:val="64"/>
          <w:sz w:val="18"/>
          <w:szCs w:val="18"/>
        </w:rPr>
        <w:t>··</w:t>
      </w:r>
      <w:r>
        <w:rPr>
          <w:rFonts w:cs="Arial" w:hAnsi="Arial" w:eastAsia="Arial" w:ascii="Arial"/>
          <w:color w:val="969696"/>
          <w:spacing w:val="0"/>
          <w:w w:val="72"/>
          <w:sz w:val="18"/>
          <w:szCs w:val="18"/>
        </w:rPr>
        <w:t>·</w:t>
      </w:r>
      <w:r>
        <w:rPr>
          <w:rFonts w:cs="Arial" w:hAnsi="Arial" w:eastAsia="Arial" w:ascii="Arial"/>
          <w:color w:val="969696"/>
          <w:spacing w:val="0"/>
          <w:w w:val="56"/>
          <w:sz w:val="18"/>
          <w:szCs w:val="18"/>
        </w:rPr>
        <w:t>·</w:t>
      </w:r>
      <w:r>
        <w:rPr>
          <w:rFonts w:cs="Arial" w:hAnsi="Arial" w:eastAsia="Arial" w:ascii="Arial"/>
          <w:color w:val="969696"/>
          <w:spacing w:val="0"/>
          <w:w w:val="72"/>
          <w:sz w:val="18"/>
          <w:szCs w:val="18"/>
        </w:rPr>
        <w:t>·</w:t>
      </w:r>
      <w:r>
        <w:rPr>
          <w:rFonts w:cs="Arial" w:hAnsi="Arial" w:eastAsia="Arial" w:ascii="Arial"/>
          <w:color w:val="969696"/>
          <w:spacing w:val="0"/>
          <w:w w:val="64"/>
          <w:sz w:val="18"/>
          <w:szCs w:val="18"/>
        </w:rPr>
        <w:t>·</w:t>
      </w:r>
      <w:r>
        <w:rPr>
          <w:rFonts w:cs="Arial" w:hAnsi="Arial" w:eastAsia="Arial" w:ascii="Arial"/>
          <w:color w:val="838383"/>
          <w:spacing w:val="0"/>
          <w:w w:val="64"/>
          <w:sz w:val="18"/>
          <w:szCs w:val="18"/>
        </w:rPr>
        <w:t>··</w:t>
      </w:r>
      <w:r>
        <w:rPr>
          <w:rFonts w:cs="Arial" w:hAnsi="Arial" w:eastAsia="Arial" w:ascii="Arial"/>
          <w:color w:val="717171"/>
          <w:spacing w:val="-1"/>
          <w:w w:val="600"/>
          <w:sz w:val="18"/>
          <w:szCs w:val="18"/>
        </w:rPr>
        <w:t>t</w:t>
      </w:r>
      <w:r>
        <w:rPr>
          <w:rFonts w:cs="Arial" w:hAnsi="Arial" w:eastAsia="Arial" w:ascii="Arial"/>
          <w:color w:val="838383"/>
          <w:spacing w:val="0"/>
          <w:w w:val="24"/>
          <w:sz w:val="18"/>
          <w:szCs w:val="18"/>
        </w:rPr>
        <w:t>·</w:t>
      </w:r>
      <w:r>
        <w:rPr>
          <w:rFonts w:cs="Arial" w:hAnsi="Arial" w:eastAsia="Arial" w:ascii="Arial"/>
          <w:color w:val="969696"/>
          <w:spacing w:val="0"/>
          <w:w w:val="72"/>
          <w:sz w:val="18"/>
          <w:szCs w:val="18"/>
        </w:rPr>
        <w:t>·</w:t>
      </w:r>
      <w:r>
        <w:rPr>
          <w:rFonts w:cs="Malgun Gothic" w:hAnsi="Malgun Gothic" w:eastAsia="Malgun Gothic" w:ascii="Malgun Gothic"/>
          <w:color w:val="626262"/>
          <w:spacing w:val="0"/>
          <w:w w:val="146"/>
          <w:sz w:val="18"/>
          <w:szCs w:val="18"/>
        </w:rPr>
        <w:t>�</w:t>
      </w:r>
      <w:r>
        <w:rPr>
          <w:rFonts w:cs="Arial" w:hAnsi="Arial" w:eastAsia="Arial" w:ascii="Arial"/>
          <w:color w:val="969696"/>
          <w:spacing w:val="0"/>
          <w:w w:val="32"/>
          <w:sz w:val="18"/>
          <w:szCs w:val="18"/>
        </w:rPr>
        <w:t>·</w:t>
      </w:r>
      <w:r>
        <w:rPr>
          <w:rFonts w:cs="Arial" w:hAnsi="Arial" w:eastAsia="Arial" w:ascii="Arial"/>
          <w:color w:val="838383"/>
          <w:spacing w:val="0"/>
          <w:w w:val="64"/>
          <w:sz w:val="18"/>
          <w:szCs w:val="18"/>
        </w:rPr>
        <w:t>·</w:t>
      </w:r>
      <w:r>
        <w:rPr>
          <w:rFonts w:cs="Arial" w:hAnsi="Arial" w:eastAsia="Arial" w:ascii="Arial"/>
          <w:color w:val="838383"/>
          <w:spacing w:val="0"/>
          <w:w w:val="72"/>
          <w:sz w:val="18"/>
          <w:szCs w:val="18"/>
        </w:rPr>
        <w:t>·</w:t>
      </w:r>
      <w:r>
        <w:rPr>
          <w:rFonts w:cs="Arial" w:hAnsi="Arial" w:eastAsia="Arial" w:ascii="Arial"/>
          <w:color w:val="626262"/>
          <w:spacing w:val="0"/>
          <w:w w:val="64"/>
          <w:sz w:val="18"/>
          <w:szCs w:val="18"/>
        </w:rPr>
        <w:t>·</w:t>
      </w:r>
      <w:r>
        <w:rPr>
          <w:rFonts w:cs="Arial" w:hAnsi="Arial" w:eastAsia="Arial" w:ascii="Arial"/>
          <w:color w:val="969696"/>
          <w:spacing w:val="0"/>
          <w:w w:val="72"/>
          <w:sz w:val="18"/>
          <w:szCs w:val="18"/>
        </w:rPr>
        <w:t>·</w:t>
      </w:r>
      <w:r>
        <w:rPr>
          <w:rFonts w:cs="Arial" w:hAnsi="Arial" w:eastAsia="Arial" w:ascii="Arial"/>
          <w:color w:val="717171"/>
          <w:spacing w:val="0"/>
          <w:w w:val="64"/>
          <w:sz w:val="18"/>
          <w:szCs w:val="18"/>
        </w:rPr>
        <w:t>·</w:t>
      </w:r>
      <w:r>
        <w:rPr>
          <w:rFonts w:cs="Arial" w:hAnsi="Arial" w:eastAsia="Arial" w:ascii="Arial"/>
          <w:color w:val="626262"/>
          <w:spacing w:val="0"/>
          <w:w w:val="72"/>
          <w:sz w:val="18"/>
          <w:szCs w:val="18"/>
        </w:rPr>
        <w:t>·</w:t>
      </w:r>
      <w:r>
        <w:rPr>
          <w:rFonts w:cs="Arial" w:hAnsi="Arial" w:eastAsia="Arial" w:ascii="Arial"/>
          <w:color w:val="626262"/>
          <w:spacing w:val="0"/>
          <w:w w:val="64"/>
          <w:sz w:val="18"/>
          <w:szCs w:val="18"/>
        </w:rPr>
        <w:t>··</w:t>
      </w:r>
      <w:r>
        <w:rPr>
          <w:rFonts w:cs="Arial" w:hAnsi="Arial" w:eastAsia="Arial" w:ascii="Arial"/>
          <w:color w:val="838383"/>
          <w:spacing w:val="0"/>
          <w:w w:val="72"/>
          <w:sz w:val="18"/>
          <w:szCs w:val="18"/>
        </w:rPr>
        <w:t>·</w:t>
      </w:r>
      <w:r>
        <w:rPr>
          <w:rFonts w:cs="Arial" w:hAnsi="Arial" w:eastAsia="Arial" w:ascii="Arial"/>
          <w:color w:val="969696"/>
          <w:spacing w:val="0"/>
          <w:w w:val="64"/>
          <w:sz w:val="18"/>
          <w:szCs w:val="18"/>
        </w:rPr>
        <w:t>·</w:t>
      </w:r>
      <w:r>
        <w:rPr>
          <w:rFonts w:cs="Arial" w:hAnsi="Arial" w:eastAsia="Arial" w:ascii="Arial"/>
          <w:color w:val="838383"/>
          <w:spacing w:val="0"/>
          <w:w w:val="64"/>
          <w:sz w:val="18"/>
          <w:szCs w:val="18"/>
        </w:rPr>
        <w:t>·</w:t>
      </w:r>
      <w:r>
        <w:rPr>
          <w:rFonts w:cs="Arial" w:hAnsi="Arial" w:eastAsia="Arial" w:ascii="Arial"/>
          <w:color w:val="969696"/>
          <w:spacing w:val="0"/>
          <w:w w:val="72"/>
          <w:sz w:val="18"/>
          <w:szCs w:val="18"/>
        </w:rPr>
        <w:t>·</w:t>
      </w:r>
      <w:r>
        <w:rPr>
          <w:rFonts w:cs="Arial" w:hAnsi="Arial" w:eastAsia="Arial" w:ascii="Arial"/>
          <w:color w:val="969696"/>
          <w:spacing w:val="0"/>
          <w:w w:val="64"/>
          <w:sz w:val="18"/>
          <w:szCs w:val="18"/>
        </w:rPr>
        <w:t>·</w:t>
      </w:r>
      <w:r>
        <w:rPr>
          <w:rFonts w:cs="Arial" w:hAnsi="Arial" w:eastAsia="Arial" w:ascii="Arial"/>
          <w:color w:val="717171"/>
          <w:spacing w:val="0"/>
          <w:w w:val="64"/>
          <w:sz w:val="18"/>
          <w:szCs w:val="18"/>
        </w:rPr>
        <w:t>·</w:t>
      </w:r>
      <w:r>
        <w:rPr>
          <w:rFonts w:cs="Arial" w:hAnsi="Arial" w:eastAsia="Arial" w:ascii="Arial"/>
          <w:color w:val="717171"/>
          <w:spacing w:val="0"/>
          <w:w w:val="100"/>
          <w:sz w:val="18"/>
          <w:szCs w:val="18"/>
        </w:rPr>
        <w:t>                                             </w:t>
      </w:r>
      <w:r>
        <w:rPr>
          <w:rFonts w:cs="Arial" w:hAnsi="Arial" w:eastAsia="Arial" w:ascii="Arial"/>
          <w:color w:val="717171"/>
          <w:spacing w:val="10"/>
          <w:w w:val="100"/>
          <w:sz w:val="18"/>
          <w:szCs w:val="18"/>
        </w:rPr>
        <w:t> </w:t>
      </w:r>
      <w:r>
        <w:rPr>
          <w:rFonts w:cs="Malgun Gothic" w:hAnsi="Malgun Gothic" w:eastAsia="Malgun Gothic" w:ascii="Malgun Gothic"/>
          <w:color w:val="717171"/>
          <w:spacing w:val="0"/>
          <w:w w:val="600"/>
          <w:sz w:val="18"/>
          <w:szCs w:val="18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left="114"/>
      </w:pPr>
      <w:r>
        <w:rPr>
          <w:rFonts w:cs="Arial" w:hAnsi="Arial" w:eastAsia="Arial" w:ascii="Arial"/>
          <w:color w:val="626262"/>
          <w:w w:val="79"/>
          <w:sz w:val="13"/>
          <w:szCs w:val="13"/>
        </w:rPr>
        <w:t>M</w:t>
      </w:r>
      <w:r>
        <w:rPr>
          <w:rFonts w:cs="Arial" w:hAnsi="Arial" w:eastAsia="Arial" w:ascii="Arial"/>
          <w:color w:val="626262"/>
          <w:w w:val="106"/>
          <w:sz w:val="13"/>
          <w:szCs w:val="13"/>
        </w:rPr>
        <w:t>e</w:t>
      </w:r>
      <w:r>
        <w:rPr>
          <w:rFonts w:cs="Arial" w:hAnsi="Arial" w:eastAsia="Arial" w:ascii="Arial"/>
          <w:color w:val="626262"/>
          <w:w w:val="101"/>
          <w:sz w:val="13"/>
          <w:szCs w:val="13"/>
        </w:rPr>
        <w:t>m</w:t>
      </w:r>
      <w:r>
        <w:rPr>
          <w:rFonts w:cs="Arial" w:hAnsi="Arial" w:eastAsia="Arial" w:ascii="Arial"/>
          <w:color w:val="626262"/>
          <w:w w:val="112"/>
          <w:sz w:val="13"/>
          <w:szCs w:val="13"/>
        </w:rPr>
        <w:t>b</w:t>
      </w:r>
      <w:r>
        <w:rPr>
          <w:rFonts w:cs="Arial" w:hAnsi="Arial" w:eastAsia="Arial" w:ascii="Arial"/>
          <w:color w:val="717171"/>
          <w:w w:val="92"/>
          <w:sz w:val="13"/>
          <w:szCs w:val="13"/>
        </w:rPr>
        <w:t>e</w:t>
      </w:r>
      <w:r>
        <w:rPr>
          <w:rFonts w:cs="Arial" w:hAnsi="Arial" w:eastAsia="Arial" w:ascii="Arial"/>
          <w:color w:val="717171"/>
          <w:w w:val="121"/>
          <w:sz w:val="13"/>
          <w:szCs w:val="13"/>
        </w:rPr>
        <w:t>r</w:t>
      </w:r>
      <w:r>
        <w:rPr>
          <w:rFonts w:cs="Arial" w:hAnsi="Arial" w:eastAsia="Arial" w:ascii="Arial"/>
          <w:color w:val="717171"/>
          <w:spacing w:val="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717171"/>
          <w:spacing w:val="0"/>
          <w:w w:val="92"/>
          <w:sz w:val="13"/>
          <w:szCs w:val="13"/>
        </w:rPr>
        <w:t>o</w:t>
      </w:r>
      <w:r>
        <w:rPr>
          <w:rFonts w:cs="Arial" w:hAnsi="Arial" w:eastAsia="Arial" w:ascii="Arial"/>
          <w:color w:val="717171"/>
          <w:spacing w:val="0"/>
          <w:w w:val="147"/>
          <w:sz w:val="13"/>
          <w:szCs w:val="13"/>
        </w:rPr>
        <w:t>f</w:t>
      </w:r>
      <w:r>
        <w:rPr>
          <w:rFonts w:cs="Arial" w:hAnsi="Arial" w:eastAsia="Arial" w:ascii="Arial"/>
          <w:color w:val="717171"/>
          <w:spacing w:val="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717171"/>
          <w:spacing w:val="0"/>
          <w:w w:val="100"/>
          <w:sz w:val="13"/>
          <w:szCs w:val="13"/>
        </w:rPr>
        <w:t>th</w:t>
      </w:r>
      <w:r>
        <w:rPr>
          <w:rFonts w:cs="Arial" w:hAnsi="Arial" w:eastAsia="Arial" w:ascii="Arial"/>
          <w:color w:val="717171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717171"/>
          <w:spacing w:val="1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717171"/>
          <w:spacing w:val="0"/>
          <w:w w:val="100"/>
          <w:sz w:val="13"/>
          <w:szCs w:val="13"/>
        </w:rPr>
        <w:t>Ex</w:t>
      </w:r>
      <w:r>
        <w:rPr>
          <w:rFonts w:cs="Arial" w:hAnsi="Arial" w:eastAsia="Arial" w:ascii="Arial"/>
          <w:color w:val="717171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626262"/>
          <w:spacing w:val="0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969696"/>
          <w:spacing w:val="0"/>
          <w:w w:val="100"/>
          <w:sz w:val="13"/>
          <w:szCs w:val="13"/>
        </w:rPr>
        <w:t>.</w:t>
      </w:r>
      <w:r>
        <w:rPr>
          <w:rFonts w:cs="Arial" w:hAnsi="Arial" w:eastAsia="Arial" w:ascii="Arial"/>
          <w:color w:val="969696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626262"/>
          <w:spacing w:val="0"/>
          <w:w w:val="81"/>
          <w:sz w:val="13"/>
          <w:szCs w:val="13"/>
        </w:rPr>
        <w:t>C</w:t>
      </w:r>
      <w:r>
        <w:rPr>
          <w:rFonts w:cs="Arial" w:hAnsi="Arial" w:eastAsia="Arial" w:ascii="Arial"/>
          <w:color w:val="717171"/>
          <w:spacing w:val="0"/>
          <w:w w:val="92"/>
          <w:sz w:val="13"/>
          <w:szCs w:val="13"/>
        </w:rPr>
        <w:t>o</w:t>
      </w:r>
      <w:r>
        <w:rPr>
          <w:rFonts w:cs="Arial" w:hAnsi="Arial" w:eastAsia="Arial" w:ascii="Arial"/>
          <w:color w:val="717171"/>
          <w:spacing w:val="0"/>
          <w:w w:val="101"/>
          <w:sz w:val="13"/>
          <w:szCs w:val="13"/>
        </w:rPr>
        <w:t>m</w:t>
      </w:r>
      <w:r>
        <w:rPr>
          <w:rFonts w:cs="Arial" w:hAnsi="Arial" w:eastAsia="Arial" w:ascii="Arial"/>
          <w:color w:val="626262"/>
          <w:spacing w:val="0"/>
          <w:w w:val="101"/>
          <w:sz w:val="13"/>
          <w:szCs w:val="13"/>
        </w:rPr>
        <w:t>m</w:t>
      </w:r>
      <w:r>
        <w:rPr>
          <w:rFonts w:cs="Arial" w:hAnsi="Arial" w:eastAsia="Arial" w:ascii="Arial"/>
          <w:color w:val="717171"/>
          <w:spacing w:val="0"/>
          <w:w w:val="116"/>
          <w:sz w:val="13"/>
          <w:szCs w:val="13"/>
        </w:rPr>
        <w:t>i</w:t>
      </w:r>
      <w:r>
        <w:rPr>
          <w:rFonts w:cs="Arial" w:hAnsi="Arial" w:eastAsia="Arial" w:ascii="Arial"/>
          <w:color w:val="717171"/>
          <w:spacing w:val="0"/>
          <w:w w:val="133"/>
          <w:sz w:val="13"/>
          <w:szCs w:val="13"/>
        </w:rPr>
        <w:t>tt</w:t>
      </w:r>
      <w:r>
        <w:rPr>
          <w:rFonts w:cs="Arial" w:hAnsi="Arial" w:eastAsia="Arial" w:ascii="Arial"/>
          <w:color w:val="717171"/>
          <w:spacing w:val="0"/>
          <w:w w:val="92"/>
          <w:sz w:val="13"/>
          <w:szCs w:val="13"/>
        </w:rPr>
        <w:t>e</w:t>
      </w:r>
      <w:r>
        <w:rPr>
          <w:rFonts w:cs="Arial" w:hAnsi="Arial" w:eastAsia="Arial" w:ascii="Arial"/>
          <w:color w:val="717171"/>
          <w:spacing w:val="0"/>
          <w:w w:val="99"/>
          <w:sz w:val="13"/>
          <w:szCs w:val="13"/>
        </w:rPr>
        <w:t>e</w:t>
      </w:r>
      <w:r>
        <w:rPr>
          <w:rFonts w:cs="Arial" w:hAnsi="Arial" w:eastAsia="Arial" w:ascii="Arial"/>
          <w:color w:val="717171"/>
          <w:spacing w:val="0"/>
          <w:w w:val="106"/>
          <w:sz w:val="13"/>
          <w:szCs w:val="13"/>
        </w:rPr>
        <w:t>:</w:t>
      </w:r>
      <w:r>
        <w:rPr>
          <w:rFonts w:cs="Arial" w:hAnsi="Arial" w:eastAsia="Arial" w:ascii="Arial"/>
          <w:color w:val="717171"/>
          <w:spacing w:val="0"/>
          <w:w w:val="100"/>
          <w:sz w:val="13"/>
          <w:szCs w:val="13"/>
        </w:rPr>
        <w:t>  </w:t>
      </w:r>
      <w:r>
        <w:rPr>
          <w:rFonts w:cs="Arial" w:hAnsi="Arial" w:eastAsia="Arial" w:ascii="Arial"/>
          <w:color w:val="717171"/>
          <w:spacing w:val="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626262"/>
          <w:spacing w:val="0"/>
          <w:w w:val="86"/>
          <w:sz w:val="13"/>
          <w:szCs w:val="13"/>
        </w:rPr>
        <w:t>0</w:t>
      </w:r>
      <w:r>
        <w:rPr>
          <w:rFonts w:cs="Arial" w:hAnsi="Arial" w:eastAsia="Arial" w:ascii="Arial"/>
          <w:color w:val="717171"/>
          <w:spacing w:val="0"/>
          <w:w w:val="92"/>
          <w:sz w:val="13"/>
          <w:szCs w:val="13"/>
        </w:rPr>
        <w:t>1</w:t>
      </w:r>
      <w:r>
        <w:rPr>
          <w:rFonts w:cs="Arial" w:hAnsi="Arial" w:eastAsia="Arial" w:ascii="Arial"/>
          <w:color w:val="717171"/>
          <w:spacing w:val="0"/>
          <w:w w:val="133"/>
          <w:sz w:val="13"/>
          <w:szCs w:val="13"/>
        </w:rPr>
        <w:t>)</w:t>
      </w:r>
      <w:r>
        <w:rPr>
          <w:rFonts w:cs="Arial" w:hAnsi="Arial" w:eastAsia="Arial" w:ascii="Arial"/>
          <w:color w:val="717171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717171"/>
          <w:spacing w:val="-1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838383"/>
          <w:spacing w:val="0"/>
          <w:w w:val="44"/>
          <w:sz w:val="13"/>
          <w:szCs w:val="13"/>
        </w:rPr>
        <w:t>·</w:t>
      </w:r>
      <w:r>
        <w:rPr>
          <w:rFonts w:cs="Arial" w:hAnsi="Arial" w:eastAsia="Arial" w:ascii="Arial"/>
          <w:color w:val="969696"/>
          <w:spacing w:val="0"/>
          <w:w w:val="99"/>
          <w:sz w:val="13"/>
          <w:szCs w:val="13"/>
        </w:rPr>
        <w:t>·</w:t>
      </w:r>
      <w:r>
        <w:rPr>
          <w:rFonts w:cs="Arial" w:hAnsi="Arial" w:eastAsia="Arial" w:ascii="Arial"/>
          <w:color w:val="969696"/>
          <w:spacing w:val="0"/>
          <w:w w:val="88"/>
          <w:sz w:val="13"/>
          <w:szCs w:val="13"/>
        </w:rPr>
        <w:t>··</w:t>
      </w:r>
      <w:r>
        <w:rPr>
          <w:rFonts w:cs="Arial" w:hAnsi="Arial" w:eastAsia="Arial" w:ascii="Arial"/>
          <w:color w:val="626262"/>
          <w:spacing w:val="0"/>
          <w:w w:val="88"/>
          <w:sz w:val="13"/>
          <w:szCs w:val="13"/>
        </w:rPr>
        <w:t>·</w:t>
      </w:r>
      <w:r>
        <w:rPr>
          <w:rFonts w:cs="Arial" w:hAnsi="Arial" w:eastAsia="Arial" w:ascii="Arial"/>
          <w:color w:val="838383"/>
          <w:spacing w:val="0"/>
          <w:w w:val="88"/>
          <w:sz w:val="13"/>
          <w:szCs w:val="13"/>
        </w:rPr>
        <w:t>·</w:t>
      </w:r>
      <w:r>
        <w:rPr>
          <w:rFonts w:cs="Arial" w:hAnsi="Arial" w:eastAsia="Arial" w:ascii="Arial"/>
          <w:color w:val="626262"/>
          <w:spacing w:val="0"/>
          <w:w w:val="88"/>
          <w:sz w:val="13"/>
          <w:szCs w:val="13"/>
        </w:rPr>
        <w:t>··</w:t>
      </w:r>
      <w:r>
        <w:rPr>
          <w:rFonts w:cs="Arial" w:hAnsi="Arial" w:eastAsia="Arial" w:ascii="Arial"/>
          <w:color w:val="838383"/>
          <w:spacing w:val="0"/>
          <w:w w:val="99"/>
          <w:sz w:val="13"/>
          <w:szCs w:val="13"/>
        </w:rPr>
        <w:t>·</w:t>
      </w:r>
      <w:r>
        <w:rPr>
          <w:rFonts w:cs="Malgun Gothic" w:hAnsi="Malgun Gothic" w:eastAsia="Malgun Gothic" w:ascii="Malgun Gothic"/>
          <w:color w:val="626262"/>
          <w:spacing w:val="0"/>
          <w:w w:val="276"/>
          <w:sz w:val="13"/>
          <w:szCs w:val="13"/>
        </w:rPr>
        <w:t>�</w:t>
      </w:r>
      <w:r>
        <w:rPr>
          <w:rFonts w:cs="Malgun Gothic" w:hAnsi="Malgun Gothic" w:eastAsia="Malgun Gothic" w:ascii="Malgun Gothic"/>
          <w:color w:val="626262"/>
          <w:spacing w:val="0"/>
          <w:w w:val="162"/>
          <w:sz w:val="13"/>
          <w:szCs w:val="13"/>
        </w:rPr>
        <w:t>�</w:t>
      </w:r>
      <w:r>
        <w:rPr>
          <w:rFonts w:cs="Arial" w:hAnsi="Arial" w:eastAsia="Arial" w:ascii="Arial"/>
          <w:color w:val="525252"/>
          <w:spacing w:val="0"/>
          <w:w w:val="160"/>
          <w:sz w:val="13"/>
          <w:szCs w:val="13"/>
        </w:rPr>
        <w:t>\</w:t>
      </w:r>
      <w:r>
        <w:rPr>
          <w:rFonts w:cs="Arial" w:hAnsi="Arial" w:eastAsia="Arial" w:ascii="Arial"/>
          <w:color w:val="626262"/>
          <w:spacing w:val="0"/>
          <w:w w:val="200"/>
          <w:sz w:val="13"/>
          <w:szCs w:val="13"/>
        </w:rPr>
        <w:t>\</w:t>
      </w:r>
      <w:r>
        <w:rPr>
          <w:rFonts w:cs="Arial" w:hAnsi="Arial" w:eastAsia="Arial" w:ascii="Arial"/>
          <w:color w:val="525252"/>
          <w:spacing w:val="0"/>
          <w:w w:val="120"/>
          <w:sz w:val="13"/>
          <w:szCs w:val="13"/>
        </w:rPr>
        <w:t>\</w:t>
      </w:r>
      <w:r>
        <w:rPr>
          <w:rFonts w:cs="Arial" w:hAnsi="Arial" w:eastAsia="Arial" w:ascii="Arial"/>
          <w:color w:val="626262"/>
          <w:spacing w:val="0"/>
          <w:w w:val="157"/>
          <w:sz w:val="13"/>
          <w:szCs w:val="13"/>
        </w:rPr>
        <w:t>{'</w:t>
      </w:r>
      <w:r>
        <w:rPr>
          <w:rFonts w:cs="Arial" w:hAnsi="Arial" w:eastAsia="Arial" w:ascii="Arial"/>
          <w:color w:val="626262"/>
          <w:spacing w:val="-1"/>
          <w:w w:val="157"/>
          <w:sz w:val="13"/>
          <w:szCs w:val="13"/>
        </w:rPr>
        <w:t>.</w:t>
      </w:r>
      <w:r>
        <w:rPr>
          <w:rFonts w:cs="Arial" w:hAnsi="Arial" w:eastAsia="Arial" w:ascii="Arial"/>
          <w:color w:val="717171"/>
          <w:spacing w:val="0"/>
          <w:w w:val="53"/>
          <w:sz w:val="13"/>
          <w:szCs w:val="13"/>
        </w:rPr>
        <w:t>.</w:t>
      </w:r>
      <w:r>
        <w:rPr>
          <w:rFonts w:cs="Arial" w:hAnsi="Arial" w:eastAsia="Arial" w:ascii="Arial"/>
          <w:color w:val="969696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969696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06"/>
          <w:sz w:val="13"/>
          <w:szCs w:val="13"/>
        </w:rPr>
        <w:t>...</w:t>
      </w:r>
      <w:r>
        <w:rPr>
          <w:rFonts w:cs="Arial" w:hAnsi="Arial" w:eastAsia="Arial" w:ascii="Arial"/>
          <w:color w:val="717171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717171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717171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717171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00"/>
          <w:sz w:val="13"/>
          <w:szCs w:val="13"/>
        </w:rPr>
        <w:t>                              </w:t>
      </w:r>
      <w:r>
        <w:rPr>
          <w:rFonts w:cs="Arial" w:hAnsi="Arial" w:eastAsia="Arial" w:ascii="Arial"/>
          <w:color w:val="838383"/>
          <w:spacing w:val="-3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89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17171"/>
          <w:spacing w:val="0"/>
          <w:w w:val="8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717171"/>
          <w:spacing w:val="0"/>
          <w:w w:val="89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717171"/>
          <w:spacing w:val="0"/>
          <w:w w:val="89"/>
          <w:sz w:val="16"/>
          <w:szCs w:val="16"/>
        </w:rPr>
        <w:t>                  </w:t>
      </w:r>
      <w:r>
        <w:rPr>
          <w:rFonts w:cs="Times New Roman" w:hAnsi="Times New Roman" w:eastAsia="Times New Roman" w:ascii="Times New Roman"/>
          <w:color w:val="717171"/>
          <w:spacing w:val="34"/>
          <w:w w:val="89"/>
          <w:sz w:val="16"/>
          <w:szCs w:val="16"/>
        </w:rPr>
        <w:t> </w:t>
      </w:r>
      <w:r>
        <w:rPr>
          <w:rFonts w:cs="Malgun Gothic" w:hAnsi="Malgun Gothic" w:eastAsia="Malgun Gothic" w:ascii="Malgun Gothic"/>
          <w:color w:val="626262"/>
          <w:spacing w:val="0"/>
          <w:w w:val="491"/>
          <w:sz w:val="16"/>
          <w:szCs w:val="16"/>
        </w:rPr>
        <w:t>�</w:t>
      </w:r>
      <w:r>
        <w:rPr>
          <w:rFonts w:cs="Times New Roman" w:hAnsi="Times New Roman" w:eastAsia="Times New Roman" w:ascii="Times New Roman"/>
          <w:color w:val="838383"/>
          <w:spacing w:val="0"/>
          <w:w w:val="63"/>
          <w:sz w:val="16"/>
          <w:szCs w:val="16"/>
        </w:rPr>
        <w:t>·</w:t>
      </w:r>
      <w:r>
        <w:rPr>
          <w:rFonts w:cs="Times New Roman" w:hAnsi="Times New Roman" w:eastAsia="Times New Roman" w:ascii="Times New Roman"/>
          <w:color w:val="838383"/>
          <w:spacing w:val="0"/>
          <w:w w:val="72"/>
          <w:sz w:val="16"/>
          <w:szCs w:val="16"/>
        </w:rPr>
        <w:t>·</w:t>
      </w:r>
      <w:r>
        <w:rPr>
          <w:rFonts w:cs="Times New Roman" w:hAnsi="Times New Roman" w:eastAsia="Times New Roman" w:ascii="Times New Roman"/>
          <w:color w:val="969696"/>
          <w:spacing w:val="0"/>
          <w:w w:val="81"/>
          <w:sz w:val="16"/>
          <w:szCs w:val="16"/>
        </w:rPr>
        <w:t>·</w:t>
      </w:r>
      <w:r>
        <w:rPr>
          <w:rFonts w:cs="Times New Roman" w:hAnsi="Times New Roman" w:eastAsia="Times New Roman" w:ascii="Times New Roman"/>
          <w:color w:val="838383"/>
          <w:spacing w:val="0"/>
          <w:w w:val="72"/>
          <w:sz w:val="16"/>
          <w:szCs w:val="16"/>
        </w:rPr>
        <w:t>·</w:t>
      </w:r>
      <w:r>
        <w:rPr>
          <w:rFonts w:cs="Times New Roman" w:hAnsi="Times New Roman" w:eastAsia="Times New Roman" w:ascii="Times New Roman"/>
          <w:color w:val="525252"/>
          <w:spacing w:val="0"/>
          <w:w w:val="72"/>
          <w:sz w:val="16"/>
          <w:szCs w:val="16"/>
        </w:rPr>
        <w:t>·</w:t>
      </w:r>
      <w:r>
        <w:rPr>
          <w:rFonts w:cs="Times New Roman" w:hAnsi="Times New Roman" w:eastAsia="Times New Roman" w:ascii="Times New Roman"/>
          <w:color w:val="717171"/>
          <w:spacing w:val="0"/>
          <w:w w:val="72"/>
          <w:sz w:val="16"/>
          <w:szCs w:val="16"/>
        </w:rPr>
        <w:t>·</w:t>
      </w:r>
      <w:r>
        <w:rPr>
          <w:rFonts w:cs="Times New Roman" w:hAnsi="Times New Roman" w:eastAsia="Times New Roman" w:ascii="Times New Roman"/>
          <w:color w:val="838383"/>
          <w:spacing w:val="0"/>
          <w:w w:val="81"/>
          <w:sz w:val="16"/>
          <w:szCs w:val="16"/>
        </w:rPr>
        <w:t>·</w:t>
      </w:r>
      <w:r>
        <w:rPr>
          <w:rFonts w:cs="Times New Roman" w:hAnsi="Times New Roman" w:eastAsia="Times New Roman" w:ascii="Times New Roman"/>
          <w:color w:val="838383"/>
          <w:spacing w:val="0"/>
          <w:w w:val="72"/>
          <w:sz w:val="16"/>
          <w:szCs w:val="16"/>
        </w:rPr>
        <w:t>·</w:t>
      </w:r>
      <w:r>
        <w:rPr>
          <w:rFonts w:cs="Times New Roman" w:hAnsi="Times New Roman" w:eastAsia="Times New Roman" w:ascii="Times New Roman"/>
          <w:color w:val="626262"/>
          <w:spacing w:val="0"/>
          <w:w w:val="72"/>
          <w:sz w:val="16"/>
          <w:szCs w:val="16"/>
        </w:rPr>
        <w:t>··</w:t>
      </w:r>
      <w:r>
        <w:rPr>
          <w:rFonts w:cs="Times New Roman" w:hAnsi="Times New Roman" w:eastAsia="Times New Roman" w:ascii="Times New Roman"/>
          <w:color w:val="838383"/>
          <w:spacing w:val="0"/>
          <w:w w:val="72"/>
          <w:sz w:val="16"/>
          <w:szCs w:val="16"/>
        </w:rPr>
        <w:t>·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right="-42"/>
      </w:pPr>
      <w:r>
        <w:rPr>
          <w:rFonts w:cs="Times New Roman" w:hAnsi="Times New Roman" w:eastAsia="Times New Roman" w:ascii="Times New Roman"/>
          <w:color w:val="717171"/>
          <w:spacing w:val="0"/>
          <w:w w:val="100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838383"/>
          <w:spacing w:val="2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969696"/>
          <w:spacing w:val="0"/>
          <w:w w:val="54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38383"/>
          <w:spacing w:val="0"/>
          <w:w w:val="109"/>
          <w:sz w:val="14"/>
          <w:szCs w:val="14"/>
        </w:rPr>
        <w:t>..</w:t>
      </w:r>
      <w:r>
        <w:rPr>
          <w:rFonts w:cs="Times New Roman" w:hAnsi="Times New Roman" w:eastAsia="Times New Roman" w:ascii="Times New Roman"/>
          <w:color w:val="838383"/>
          <w:spacing w:val="0"/>
          <w:w w:val="97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color w:val="969696"/>
          <w:spacing w:val="0"/>
          <w:w w:val="109"/>
          <w:sz w:val="14"/>
          <w:szCs w:val="14"/>
        </w:rPr>
        <w:t>......</w:t>
      </w:r>
      <w:r>
        <w:rPr>
          <w:rFonts w:cs="Times New Roman" w:hAnsi="Times New Roman" w:eastAsia="Times New Roman" w:ascii="Times New Roman"/>
          <w:color w:val="969696"/>
          <w:spacing w:val="0"/>
          <w:w w:val="137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717171"/>
          <w:spacing w:val="0"/>
          <w:w w:val="78"/>
          <w:sz w:val="14"/>
          <w:szCs w:val="14"/>
        </w:rPr>
        <w:t>•</w:t>
      </w:r>
      <w:r>
        <w:rPr>
          <w:rFonts w:cs="Malgun Gothic" w:hAnsi="Malgun Gothic" w:eastAsia="Malgun Gothic" w:ascii="Malgun Gothic"/>
          <w:color w:val="717171"/>
          <w:spacing w:val="10"/>
          <w:w w:val="548"/>
          <w:sz w:val="14"/>
          <w:szCs w:val="14"/>
        </w:rPr>
        <w:t>�</w:t>
      </w:r>
      <w:r>
        <w:rPr>
          <w:rFonts w:cs="Times New Roman" w:hAnsi="Times New Roman" w:eastAsia="Times New Roman" w:ascii="Times New Roman"/>
          <w:color w:val="969696"/>
          <w:spacing w:val="0"/>
          <w:w w:val="82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69696"/>
          <w:spacing w:val="0"/>
          <w:w w:val="78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color w:val="838383"/>
          <w:spacing w:val="0"/>
          <w:w w:val="109"/>
          <w:sz w:val="14"/>
          <w:szCs w:val="14"/>
        </w:rPr>
        <w:t>..</w:t>
      </w:r>
      <w:r>
        <w:rPr>
          <w:rFonts w:cs="Times New Roman" w:hAnsi="Times New Roman" w:eastAsia="Times New Roman" w:ascii="Times New Roman"/>
          <w:color w:val="AFAFAF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38383"/>
          <w:spacing w:val="0"/>
          <w:w w:val="137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69696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838383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69696"/>
          <w:spacing w:val="0"/>
          <w:w w:val="109"/>
          <w:sz w:val="14"/>
          <w:szCs w:val="14"/>
        </w:rPr>
        <w:t>..</w:t>
      </w:r>
      <w:r>
        <w:rPr>
          <w:rFonts w:cs="Times New Roman" w:hAnsi="Times New Roman" w:eastAsia="Times New Roman" w:ascii="Times New Roman"/>
          <w:color w:val="838383"/>
          <w:spacing w:val="0"/>
          <w:w w:val="109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69696"/>
          <w:spacing w:val="0"/>
          <w:w w:val="97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color w:val="969696"/>
          <w:spacing w:val="0"/>
          <w:w w:val="78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color w:val="969696"/>
          <w:spacing w:val="0"/>
          <w:w w:val="82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</w:pPr>
      <w:r>
        <w:rPr>
          <w:rFonts w:cs="Arial" w:hAnsi="Arial" w:eastAsia="Arial" w:ascii="Arial"/>
          <w:color w:val="717171"/>
          <w:w w:val="81"/>
          <w:sz w:val="13"/>
          <w:szCs w:val="13"/>
        </w:rPr>
        <w:t>C</w:t>
      </w:r>
      <w:r>
        <w:rPr>
          <w:rFonts w:cs="Arial" w:hAnsi="Arial" w:eastAsia="Arial" w:ascii="Arial"/>
          <w:color w:val="717171"/>
          <w:w w:val="92"/>
          <w:sz w:val="13"/>
          <w:szCs w:val="13"/>
        </w:rPr>
        <w:t>o</w:t>
      </w:r>
      <w:r>
        <w:rPr>
          <w:rFonts w:cs="Arial" w:hAnsi="Arial" w:eastAsia="Arial" w:ascii="Arial"/>
          <w:color w:val="838383"/>
          <w:w w:val="92"/>
          <w:sz w:val="13"/>
          <w:szCs w:val="13"/>
        </w:rPr>
        <w:t>n</w:t>
      </w:r>
      <w:r>
        <w:rPr>
          <w:rFonts w:cs="Arial" w:hAnsi="Arial" w:eastAsia="Arial" w:ascii="Arial"/>
          <w:color w:val="717171"/>
          <w:w w:val="133"/>
          <w:sz w:val="13"/>
          <w:szCs w:val="13"/>
        </w:rPr>
        <w:t>tr</w:t>
      </w:r>
      <w:r>
        <w:rPr>
          <w:rFonts w:cs="Arial" w:hAnsi="Arial" w:eastAsia="Arial" w:ascii="Arial"/>
          <w:color w:val="717171"/>
          <w:w w:val="92"/>
          <w:sz w:val="13"/>
          <w:szCs w:val="13"/>
        </w:rPr>
        <w:t>o</w:t>
      </w:r>
      <w:r>
        <w:rPr>
          <w:rFonts w:cs="Arial" w:hAnsi="Arial" w:eastAsia="Arial" w:ascii="Arial"/>
          <w:color w:val="717171"/>
          <w:w w:val="83"/>
          <w:sz w:val="13"/>
          <w:szCs w:val="13"/>
        </w:rPr>
        <w:t>l</w:t>
      </w:r>
      <w:r>
        <w:rPr>
          <w:rFonts w:cs="Arial" w:hAnsi="Arial" w:eastAsia="Arial" w:ascii="Arial"/>
          <w:color w:val="717171"/>
          <w:w w:val="99"/>
          <w:sz w:val="13"/>
          <w:szCs w:val="13"/>
        </w:rPr>
        <w:t>l</w:t>
      </w:r>
      <w:r>
        <w:rPr>
          <w:rFonts w:cs="Arial" w:hAnsi="Arial" w:eastAsia="Arial" w:ascii="Arial"/>
          <w:color w:val="717171"/>
          <w:w w:val="106"/>
          <w:sz w:val="13"/>
          <w:szCs w:val="13"/>
        </w:rPr>
        <w:t>e</w:t>
      </w:r>
      <w:r>
        <w:rPr>
          <w:rFonts w:cs="Arial" w:hAnsi="Arial" w:eastAsia="Arial" w:ascii="Arial"/>
          <w:color w:val="717171"/>
          <w:w w:val="133"/>
          <w:sz w:val="13"/>
          <w:szCs w:val="13"/>
        </w:rPr>
        <w:t>r</w:t>
      </w:r>
      <w:r>
        <w:rPr>
          <w:rFonts w:cs="Arial" w:hAnsi="Arial" w:eastAsia="Arial" w:ascii="Arial"/>
          <w:color w:val="717171"/>
          <w:spacing w:val="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626262"/>
          <w:spacing w:val="0"/>
          <w:w w:val="92"/>
          <w:sz w:val="13"/>
          <w:szCs w:val="13"/>
        </w:rPr>
        <w:t>o</w:t>
      </w:r>
      <w:r>
        <w:rPr>
          <w:rFonts w:cs="Arial" w:hAnsi="Arial" w:eastAsia="Arial" w:ascii="Arial"/>
          <w:color w:val="717171"/>
          <w:spacing w:val="0"/>
          <w:w w:val="147"/>
          <w:sz w:val="13"/>
          <w:szCs w:val="13"/>
        </w:rPr>
        <w:t>f</w:t>
      </w:r>
      <w:r>
        <w:rPr>
          <w:rFonts w:cs="Arial" w:hAnsi="Arial" w:eastAsia="Arial" w:ascii="Arial"/>
          <w:color w:val="717171"/>
          <w:spacing w:val="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717171"/>
          <w:spacing w:val="0"/>
          <w:w w:val="98"/>
          <w:sz w:val="13"/>
          <w:szCs w:val="13"/>
        </w:rPr>
        <w:t>Ex</w:t>
      </w:r>
      <w:r>
        <w:rPr>
          <w:rFonts w:cs="Arial" w:hAnsi="Arial" w:eastAsia="Arial" w:ascii="Arial"/>
          <w:color w:val="717171"/>
          <w:spacing w:val="0"/>
          <w:w w:val="98"/>
          <w:sz w:val="13"/>
          <w:szCs w:val="13"/>
        </w:rPr>
        <w:t>a</w:t>
      </w:r>
      <w:r>
        <w:rPr>
          <w:rFonts w:cs="Arial" w:hAnsi="Arial" w:eastAsia="Arial" w:ascii="Arial"/>
          <w:color w:val="717171"/>
          <w:spacing w:val="0"/>
          <w:w w:val="98"/>
          <w:sz w:val="13"/>
          <w:szCs w:val="13"/>
        </w:rPr>
        <w:t>m</w:t>
      </w:r>
      <w:r>
        <w:rPr>
          <w:rFonts w:cs="Arial" w:hAnsi="Arial" w:eastAsia="Arial" w:ascii="Arial"/>
          <w:color w:val="717171"/>
          <w:spacing w:val="0"/>
          <w:w w:val="98"/>
          <w:sz w:val="13"/>
          <w:szCs w:val="13"/>
        </w:rPr>
        <w:t>i</w:t>
      </w:r>
      <w:r>
        <w:rPr>
          <w:rFonts w:cs="Arial" w:hAnsi="Arial" w:eastAsia="Arial" w:ascii="Arial"/>
          <w:color w:val="717171"/>
          <w:spacing w:val="0"/>
          <w:w w:val="98"/>
          <w:sz w:val="13"/>
          <w:szCs w:val="13"/>
        </w:rPr>
        <w:t>n</w:t>
      </w:r>
      <w:r>
        <w:rPr>
          <w:rFonts w:cs="Arial" w:hAnsi="Arial" w:eastAsia="Arial" w:ascii="Arial"/>
          <w:color w:val="626262"/>
          <w:spacing w:val="0"/>
          <w:w w:val="98"/>
          <w:sz w:val="13"/>
          <w:szCs w:val="13"/>
        </w:rPr>
        <w:t>a</w:t>
      </w:r>
      <w:r>
        <w:rPr>
          <w:rFonts w:cs="Arial" w:hAnsi="Arial" w:eastAsia="Arial" w:ascii="Arial"/>
          <w:color w:val="717171"/>
          <w:spacing w:val="0"/>
          <w:w w:val="98"/>
          <w:sz w:val="13"/>
          <w:szCs w:val="13"/>
        </w:rPr>
        <w:t>ti</w:t>
      </w:r>
      <w:r>
        <w:rPr>
          <w:rFonts w:cs="Arial" w:hAnsi="Arial" w:eastAsia="Arial" w:ascii="Arial"/>
          <w:color w:val="717171"/>
          <w:spacing w:val="0"/>
          <w:w w:val="98"/>
          <w:sz w:val="13"/>
          <w:szCs w:val="13"/>
        </w:rPr>
        <w:t>o</w:t>
      </w:r>
      <w:r>
        <w:rPr>
          <w:rFonts w:cs="Arial" w:hAnsi="Arial" w:eastAsia="Arial" w:ascii="Arial"/>
          <w:color w:val="717171"/>
          <w:spacing w:val="0"/>
          <w:w w:val="98"/>
          <w:sz w:val="13"/>
          <w:szCs w:val="13"/>
        </w:rPr>
        <w:t>n</w:t>
      </w:r>
      <w:r>
        <w:rPr>
          <w:rFonts w:cs="Arial" w:hAnsi="Arial" w:eastAsia="Arial" w:ascii="Arial"/>
          <w:color w:val="838383"/>
          <w:spacing w:val="0"/>
          <w:w w:val="98"/>
          <w:sz w:val="13"/>
          <w:szCs w:val="13"/>
        </w:rPr>
        <w:t>:</w:t>
      </w:r>
      <w:r>
        <w:rPr>
          <w:rFonts w:cs="Arial" w:hAnsi="Arial" w:eastAsia="Arial" w:ascii="Arial"/>
          <w:color w:val="838383"/>
          <w:spacing w:val="-6"/>
          <w:w w:val="98"/>
          <w:sz w:val="13"/>
          <w:szCs w:val="13"/>
        </w:rPr>
        <w:t> </w:t>
      </w:r>
      <w:r>
        <w:rPr>
          <w:rFonts w:cs="Arial" w:hAnsi="Arial" w:eastAsia="Arial" w:ascii="Arial"/>
          <w:color w:val="838383"/>
          <w:spacing w:val="0"/>
          <w:w w:val="53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969696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626262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969696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05"/>
          <w:sz w:val="13"/>
          <w:szCs w:val="13"/>
        </w:rPr>
        <w:t>•</w:t>
      </w:r>
      <w:r>
        <w:rPr>
          <w:rFonts w:cs="Arial" w:hAnsi="Arial" w:eastAsia="Arial" w:ascii="Arial"/>
          <w:color w:val="969696"/>
          <w:spacing w:val="0"/>
          <w:w w:val="73"/>
          <w:sz w:val="13"/>
          <w:szCs w:val="13"/>
        </w:rPr>
        <w:t>•</w:t>
      </w:r>
      <w:r>
        <w:rPr>
          <w:rFonts w:cs="Arial" w:hAnsi="Arial" w:eastAsia="Arial" w:ascii="Arial"/>
          <w:color w:val="626262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626262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969696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969696"/>
          <w:spacing w:val="0"/>
          <w:w w:val="120"/>
          <w:sz w:val="13"/>
          <w:szCs w:val="13"/>
        </w:rPr>
        <w:t>..</w:t>
      </w:r>
      <w:r>
        <w:rPr>
          <w:rFonts w:cs="Arial" w:hAnsi="Arial" w:eastAsia="Arial" w:ascii="Arial"/>
          <w:color w:val="969696"/>
          <w:spacing w:val="0"/>
          <w:w w:val="106"/>
          <w:sz w:val="13"/>
          <w:szCs w:val="13"/>
        </w:rPr>
        <w:t>..</w:t>
      </w:r>
      <w:r>
        <w:rPr>
          <w:rFonts w:cs="Arial" w:hAnsi="Arial" w:eastAsia="Arial" w:ascii="Arial"/>
          <w:color w:val="969696"/>
          <w:spacing w:val="0"/>
          <w:w w:val="120"/>
          <w:sz w:val="13"/>
          <w:szCs w:val="13"/>
        </w:rPr>
        <w:t>..</w:t>
      </w:r>
      <w:r>
        <w:rPr>
          <w:rFonts w:cs="Arial" w:hAnsi="Arial" w:eastAsia="Arial" w:ascii="Arial"/>
          <w:color w:val="969696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626262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969696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93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969696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717171"/>
          <w:spacing w:val="0"/>
          <w:w w:val="106"/>
          <w:sz w:val="13"/>
          <w:szCs w:val="13"/>
        </w:rPr>
        <w:t>..</w:t>
      </w:r>
      <w:r>
        <w:rPr>
          <w:rFonts w:cs="Arial" w:hAnsi="Arial" w:eastAsia="Arial" w:ascii="Arial"/>
          <w:color w:val="969696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969696"/>
          <w:spacing w:val="0"/>
          <w:w w:val="94"/>
          <w:sz w:val="13"/>
          <w:szCs w:val="13"/>
        </w:rPr>
        <w:t>•</w:t>
      </w:r>
      <w:r>
        <w:rPr>
          <w:rFonts w:cs="Arial" w:hAnsi="Arial" w:eastAsia="Arial" w:ascii="Arial"/>
          <w:color w:val="AFAFAF"/>
          <w:spacing w:val="0"/>
          <w:w w:val="73"/>
          <w:sz w:val="13"/>
          <w:szCs w:val="13"/>
        </w:rPr>
        <w:t>•</w:t>
      </w:r>
      <w:r>
        <w:rPr>
          <w:rFonts w:cs="Arial" w:hAnsi="Arial" w:eastAsia="Arial" w:ascii="Arial"/>
          <w:color w:val="969696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717171"/>
          <w:spacing w:val="0"/>
          <w:w w:val="106"/>
          <w:sz w:val="13"/>
          <w:szCs w:val="13"/>
        </w:rPr>
        <w:t>..</w:t>
      </w:r>
      <w:r>
        <w:rPr>
          <w:rFonts w:cs="Arial" w:hAnsi="Arial" w:eastAsia="Arial" w:ascii="Arial"/>
          <w:color w:val="969696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626262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717171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969696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838383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969696"/>
          <w:spacing w:val="0"/>
          <w:w w:val="120"/>
          <w:sz w:val="13"/>
          <w:szCs w:val="13"/>
        </w:rPr>
        <w:t>.</w:t>
      </w:r>
      <w:r>
        <w:rPr>
          <w:rFonts w:cs="Arial" w:hAnsi="Arial" w:eastAsia="Arial" w:ascii="Arial"/>
          <w:color w:val="969696"/>
          <w:spacing w:val="0"/>
          <w:w w:val="106"/>
          <w:sz w:val="13"/>
          <w:szCs w:val="13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754"/>
        <w:sectPr>
          <w:type w:val="continuous"/>
          <w:pgSz w:w="16880" w:h="12300" w:orient="landscape"/>
          <w:pgMar w:top="0" w:bottom="0" w:left="760" w:right="900"/>
          <w:cols w:num="3" w:equalWidth="off">
            <w:col w:w="7956" w:space="633"/>
            <w:col w:w="2103" w:space="196"/>
            <w:col w:w="4332"/>
          </w:cols>
        </w:sectPr>
      </w:pPr>
      <w:r>
        <w:rPr>
          <w:rFonts w:cs="Times New Roman" w:hAnsi="Times New Roman" w:eastAsia="Times New Roman" w:ascii="Times New Roman"/>
          <w:color w:val="717171"/>
          <w:spacing w:val="0"/>
          <w:w w:val="89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717171"/>
          <w:spacing w:val="0"/>
          <w:w w:val="89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717171"/>
          <w:spacing w:val="0"/>
          <w:w w:val="89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717171"/>
          <w:spacing w:val="0"/>
          <w:w w:val="89"/>
          <w:sz w:val="16"/>
          <w:szCs w:val="16"/>
        </w:rPr>
        <w:t>                                                        </w:t>
      </w:r>
      <w:r>
        <w:rPr>
          <w:rFonts w:cs="Times New Roman" w:hAnsi="Times New Roman" w:eastAsia="Times New Roman" w:ascii="Times New Roman"/>
          <w:color w:val="717171"/>
          <w:spacing w:val="6"/>
          <w:w w:val="8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26262"/>
          <w:spacing w:val="0"/>
          <w:w w:val="3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275" w:right="-28" w:firstLine="293"/>
      </w:pPr>
      <w:r>
        <w:pict>
          <v:shape type="#_x0000_t202" style="position:absolute;margin-left:187.102pt;margin-top:-4.22968pt;width:488.76pt;height:22.3067pt;mso-position-horizontal-relative:page;mso-position-vertical-relative:paragraph;z-index:-293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38" w:hRule="exact"/>
                    </w:trPr>
                    <w:tc>
                      <w:tcPr>
                        <w:tcW w:w="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104"/>
                            <w:sz w:val="9"/>
                            <w:szCs w:val="9"/>
                          </w:rPr>
                          <w:t>CS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w w:val="131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w w:val="138"/>
                            <w:sz w:val="9"/>
                            <w:szCs w:val="9"/>
                          </w:rPr>
                          <w:t>30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95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11"/>
                            <w:sz w:val="9"/>
                            <w:szCs w:val="9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11"/>
                            <w:sz w:val="9"/>
                            <w:szCs w:val="9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11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12"/>
                            <w:w w:val="111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11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11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11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ind w:left="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1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1"/>
                            <w:sz w:val="9"/>
                            <w:szCs w:val="9"/>
                          </w:rPr>
                          <w:t>30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6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ind w:left="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15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6"/>
                            <w:sz w:val="9"/>
                            <w:szCs w:val="9"/>
                          </w:rPr>
                          <w:t>30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94"/>
                            <w:sz w:val="9"/>
                            <w:szCs w:val="9"/>
                          </w:rPr>
                          <w:t>&lt;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1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ind w:left="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1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73"/>
                            <w:sz w:val="9"/>
                            <w:szCs w:val="9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73"/>
                            <w:sz w:val="9"/>
                            <w:szCs w:val="9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95"/>
                            <w:sz w:val="9"/>
                            <w:szCs w:val="9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7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5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6"/>
                            <w:sz w:val="9"/>
                            <w:szCs w:val="9"/>
                          </w:rPr>
                          <w:t>30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17"/>
                            <w:sz w:val="9"/>
                            <w:szCs w:val="9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3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ind w:left="96"/>
                        </w:pPr>
                        <w:r>
                          <w:rPr>
                            <w:rFonts w:cs="Arial" w:hAnsi="Arial" w:eastAsia="Arial" w:ascii="Arial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828282"/>
                            <w:spacing w:val="21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cs="Arial" w:hAnsi="Arial" w:eastAsia="Arial" w:ascii="Arial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09</w:t>
                        </w:r>
                        <w:r>
                          <w:rPr>
                            <w:rFonts w:cs="Arial" w:hAnsi="Arial" w:eastAsia="Arial" w:ascii="Arial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      </w:t>
                        </w:r>
                        <w:r>
                          <w:rPr>
                            <w:rFonts w:cs="Arial" w:hAnsi="Arial" w:eastAsia="Arial" w:ascii="Arial"/>
                            <w:color w:val="656565"/>
                            <w:spacing w:val="11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color w:val="828282"/>
                            <w:spacing w:val="16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cs="Arial" w:hAnsi="Arial" w:eastAsia="Arial" w:ascii="Arial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cs="Arial" w:hAnsi="Arial" w:eastAsia="Arial" w:ascii="Arial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   </w:t>
                        </w:r>
                        <w:r>
                          <w:rPr>
                            <w:rFonts w:cs="Arial" w:hAnsi="Arial" w:eastAsia="Arial" w:ascii="Arial"/>
                            <w:color w:val="828282"/>
                            <w:spacing w:val="18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11"/>
                            <w:sz w:val="9"/>
                            <w:szCs w:val="9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11"/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11"/>
                            <w:sz w:val="9"/>
                            <w:szCs w:val="9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11"/>
                            <w:sz w:val="9"/>
                            <w:szCs w:val="9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10"/>
                            <w:w w:val="111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30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21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16"/>
                            <w:sz w:val="9"/>
                            <w:szCs w:val="9"/>
                          </w:rPr>
                          <w:t>CS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16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8"/>
                            <w:w w:val="116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83"/>
                            <w:sz w:val="9"/>
                            <w:szCs w:val="9"/>
                          </w:rPr>
                          <w:t>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28"/>
                            <w:sz w:val="9"/>
                            <w:szCs w:val="9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ind w:left="10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1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79"/>
                            <w:sz w:val="9"/>
                            <w:szCs w:val="9"/>
                          </w:rPr>
                          <w:t>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20"/>
                            <w:sz w:val="9"/>
                            <w:szCs w:val="9"/>
                          </w:rPr>
                          <w:t>?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ind w:left="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13"/>
                            <w:sz w:val="9"/>
                            <w:szCs w:val="9"/>
                          </w:rPr>
                          <w:t>CS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13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3"/>
                            <w:w w:val="113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79"/>
                            <w:sz w:val="9"/>
                            <w:szCs w:val="9"/>
                          </w:rPr>
                          <w:t>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93"/>
                            <w:sz w:val="9"/>
                            <w:szCs w:val="9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ind w:left="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CS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1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83"/>
                            <w:sz w:val="9"/>
                            <w:szCs w:val="9"/>
                          </w:rPr>
                          <w:t>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95"/>
                            <w:sz w:val="9"/>
                            <w:szCs w:val="9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ind w:left="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CS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1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S06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4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ind w:left="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1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S0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ind w:left="9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CS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10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83"/>
                            <w:sz w:val="9"/>
                            <w:szCs w:val="9"/>
                          </w:rPr>
                          <w:t>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60"/>
                            <w:sz w:val="9"/>
                            <w:szCs w:val="9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9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8"/>
                            <w:szCs w:val="8"/>
                          </w:rPr>
                          <w:jc w:val="left"/>
                          <w:ind w:left="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2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14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13"/>
                            <w:sz w:val="8"/>
                            <w:szCs w:val="8"/>
                          </w:rPr>
                          <w:t>SO,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left"/>
                          <w:spacing w:before="91"/>
                          <w:ind w:left="11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SS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16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12"/>
                            <w:szCs w:val="12"/>
                          </w:rPr>
                          <w:t>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12"/>
                            <w:szCs w:val="1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208" w:hRule="exact"/>
                    </w:trPr>
                    <w:tc>
                      <w:tcPr>
                        <w:tcW w:w="4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spacing w:before="1"/>
                          <w:ind w:left="13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12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59595"/>
                            <w:spacing w:val="0"/>
                            <w:w w:val="112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12"/>
                            <w:sz w:val="9"/>
                            <w:szCs w:val="9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0"/>
                            <w:szCs w:val="10"/>
                          </w:rPr>
                          <w:jc w:val="center"/>
                          <w:spacing w:lineRule="exact" w:line="100"/>
                          <w:ind w:left="176" w:right="16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96"/>
                            <w:sz w:val="10"/>
                            <w:szCs w:val="10"/>
                          </w:rPr>
                          <w:t>I.S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7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center"/>
                          <w:spacing w:before="1"/>
                          <w:ind w:left="163" w:right="16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w w:val="123"/>
                            <w:sz w:val="9"/>
                            <w:szCs w:val="9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w w:val="106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w w:val="111"/>
                            <w:sz w:val="9"/>
                            <w:szCs w:val="9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center"/>
                          <w:spacing w:before="1"/>
                          <w:ind w:left="179" w:right="16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w w:val="53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149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117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w w:val="106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1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spacing w:before="6"/>
                          <w:ind w:left="19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59595"/>
                            <w:spacing w:val="0"/>
                            <w:w w:val="100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15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80"/>
                            <w:sz w:val="9"/>
                            <w:szCs w:val="9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59595"/>
                            <w:spacing w:val="0"/>
                            <w:w w:val="149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87"/>
                            <w:sz w:val="9"/>
                            <w:szCs w:val="9"/>
                          </w:rPr>
                          <w:t>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spacing w:before="6"/>
                          <w:ind w:left="18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59595"/>
                            <w:spacing w:val="0"/>
                            <w:w w:val="100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12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80"/>
                            <w:sz w:val="9"/>
                            <w:szCs w:val="9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59595"/>
                            <w:spacing w:val="0"/>
                            <w:w w:val="127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91"/>
                            <w:sz w:val="9"/>
                            <w:szCs w:val="9"/>
                          </w:rPr>
                          <w:t>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0"/>
                            <w:sz w:val="9"/>
                            <w:szCs w:val="9"/>
                          </w:rPr>
                          <w:t>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-8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59595"/>
                            <w:spacing w:val="0"/>
                            <w:w w:val="100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0"/>
                            <w:w w:val="100"/>
                            <w:sz w:val="9"/>
                            <w:szCs w:val="9"/>
                          </w:rPr>
                          <w:t>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spacing w:val="6"/>
                            <w:w w:val="10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06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59595"/>
                            <w:spacing w:val="0"/>
                            <w:w w:val="106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spacing w:val="0"/>
                            <w:w w:val="111"/>
                            <w:sz w:val="9"/>
                            <w:szCs w:val="9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center"/>
                          <w:spacing w:before="6"/>
                          <w:ind w:left="179" w:right="16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w w:val="80"/>
                            <w:sz w:val="9"/>
                            <w:szCs w:val="9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149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w w:val="87"/>
                            <w:sz w:val="9"/>
                            <w:szCs w:val="9"/>
                          </w:rPr>
                          <w:t>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center"/>
                          <w:spacing w:before="6"/>
                          <w:ind w:left="158" w:right="165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9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59595"/>
                            <w:w w:val="106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111"/>
                            <w:sz w:val="9"/>
                            <w:szCs w:val="9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center"/>
                          <w:spacing w:before="6"/>
                          <w:ind w:left="160" w:right="16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106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59595"/>
                            <w:w w:val="106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111"/>
                            <w:sz w:val="9"/>
                            <w:szCs w:val="9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center"/>
                          <w:spacing w:before="1"/>
                          <w:ind w:left="172" w:right="16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53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59595"/>
                            <w:w w:val="127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117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w w:val="117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center"/>
                          <w:spacing w:before="6"/>
                          <w:ind w:left="158" w:right="16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w w:val="106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59595"/>
                            <w:w w:val="106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117"/>
                            <w:sz w:val="9"/>
                            <w:szCs w:val="9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center"/>
                          <w:spacing w:before="1"/>
                          <w:ind w:left="177" w:righ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w w:val="80"/>
                            <w:sz w:val="9"/>
                            <w:szCs w:val="9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59595"/>
                            <w:w w:val="149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87"/>
                            <w:sz w:val="9"/>
                            <w:szCs w:val="9"/>
                          </w:rPr>
                          <w:t>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spacing w:lineRule="exact" w:line="100"/>
                          <w:ind w:left="18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56565"/>
                            <w:w w:val="95"/>
                            <w:sz w:val="9"/>
                            <w:szCs w:val="9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59595"/>
                            <w:w w:val="106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117"/>
                            <w:sz w:val="9"/>
                            <w:szCs w:val="9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9"/>
                            <w:szCs w:val="9"/>
                          </w:rPr>
                          <w:jc w:val="left"/>
                          <w:spacing w:before="1"/>
                          <w:ind w:left="17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9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59595"/>
                            <w:w w:val="106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28282"/>
                            <w:w w:val="111"/>
                            <w:sz w:val="9"/>
                            <w:szCs w:val="9"/>
                          </w:rPr>
                          <w:t>00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9"/>
                            <w:szCs w:val="9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56565"/>
          <w:w w:val="94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656565"/>
          <w:w w:val="8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505050"/>
          <w:w w:val="95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656565"/>
          <w:w w:val="135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56565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56565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56565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78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656565"/>
          <w:spacing w:val="0"/>
          <w:w w:val="101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505050"/>
          <w:spacing w:val="0"/>
          <w:w w:val="92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56565"/>
          <w:spacing w:val="0"/>
          <w:w w:val="117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56565"/>
          <w:spacing w:val="0"/>
          <w:w w:val="44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828282"/>
          <w:spacing w:val="0"/>
          <w:w w:val="96"/>
          <w:sz w:val="16"/>
          <w:szCs w:val="16"/>
        </w:rPr>
        <w:t>&gt;</w:t>
      </w:r>
      <w:r>
        <w:rPr>
          <w:rFonts w:cs="Times New Roman" w:hAnsi="Times New Roman" w:eastAsia="Times New Roman" w:ascii="Times New Roman"/>
          <w:color w:val="828282"/>
          <w:spacing w:val="0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9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656565"/>
          <w:spacing w:val="0"/>
          <w:w w:val="135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56565"/>
          <w:spacing w:val="0"/>
          <w:w w:val="8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56565"/>
          <w:spacing w:val="0"/>
          <w:w w:val="95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505050"/>
          <w:spacing w:val="0"/>
          <w:w w:val="97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56565"/>
          <w:spacing w:val="0"/>
          <w:w w:val="13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56565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77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656565"/>
          <w:spacing w:val="0"/>
          <w:w w:val="135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656565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56565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9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656565"/>
          <w:spacing w:val="0"/>
          <w:w w:val="8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505050"/>
          <w:spacing w:val="0"/>
          <w:w w:val="95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656565"/>
          <w:spacing w:val="0"/>
          <w:w w:val="135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56565"/>
          <w:spacing w:val="0"/>
          <w:w w:val="9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56565"/>
          <w:spacing w:val="0"/>
          <w:w w:val="8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56565"/>
          <w:spacing w:val="0"/>
          <w:w w:val="35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828282"/>
          <w:spacing w:val="0"/>
          <w:w w:val="96"/>
          <w:sz w:val="16"/>
          <w:szCs w:val="16"/>
        </w:rPr>
        <w:t>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ectPr>
          <w:pgMar w:header="296" w:footer="2165" w:top="1540" w:bottom="280" w:left="760" w:right="860"/>
          <w:headerReference w:type="default" r:id="rId8"/>
          <w:pgSz w:w="16880" w:h="12300" w:orient="landscape"/>
          <w:cols w:num="2" w:equalWidth="off">
            <w:col w:w="2903" w:space="10107"/>
            <w:col w:w="2250"/>
          </w:cols>
        </w:sectPr>
      </w:pPr>
      <w:r>
        <w:pict>
          <v:shape type="#_x0000_t202" style="position:absolute;margin-left:755.928pt;margin-top:8.87061pt;width:25.6776pt;height:8pt;mso-position-horizontal-relative:page;mso-position-vertical-relative:paragraph;z-index:-292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160"/>
                    <w:ind w:right="-44"/>
                  </w:pPr>
                  <w:r>
                    <w:rPr>
                      <w:rFonts w:cs="Times New Roman" w:hAnsi="Times New Roman" w:eastAsia="Times New Roman" w:ascii="Times New Roman"/>
                      <w:color w:val="656565"/>
                      <w:w w:val="70"/>
                      <w:sz w:val="16"/>
                      <w:szCs w:val="16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656565"/>
                      <w:w w:val="88"/>
                      <w:sz w:val="16"/>
                      <w:szCs w:val="16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505050"/>
                      <w:w w:val="85"/>
                      <w:sz w:val="16"/>
                      <w:szCs w:val="16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color w:val="656565"/>
                      <w:w w:val="88"/>
                      <w:sz w:val="16"/>
                      <w:szCs w:val="16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656565"/>
                      <w:w w:val="84"/>
                      <w:sz w:val="16"/>
                      <w:szCs w:val="16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color w:val="505050"/>
                      <w:w w:val="108"/>
                      <w:sz w:val="16"/>
                      <w:szCs w:val="16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656565"/>
                      <w:w w:val="88"/>
                      <w:sz w:val="16"/>
                      <w:szCs w:val="16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505050"/>
                      <w:w w:val="108"/>
                      <w:sz w:val="16"/>
                      <w:szCs w:val="16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56565"/>
          <w:w w:val="89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w w:val="141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56565"/>
          <w:w w:val="107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656565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91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56565"/>
          <w:spacing w:val="0"/>
          <w:w w:val="10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05050"/>
          <w:spacing w:val="0"/>
          <w:w w:val="104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656565"/>
          <w:spacing w:val="0"/>
          <w:w w:val="10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505050"/>
          <w:spacing w:val="0"/>
          <w:w w:val="13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56565"/>
          <w:spacing w:val="0"/>
          <w:w w:val="10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56565"/>
          <w:spacing w:val="0"/>
          <w:w w:val="14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color w:val="656565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41"/>
          <w:position w:val="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8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56565"/>
          <w:spacing w:val="0"/>
          <w:w w:val="108"/>
          <w:position w:val="8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56565"/>
          <w:spacing w:val="3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80"/>
          <w:position w:val="8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56565"/>
          <w:spacing w:val="0"/>
          <w:w w:val="80"/>
          <w:position w:val="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656565"/>
          <w:spacing w:val="12"/>
          <w:w w:val="8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71"/>
          <w:position w:val="8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08"/>
          <w:position w:val="8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56565"/>
          <w:spacing w:val="0"/>
          <w:w w:val="89"/>
          <w:position w:val="8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 w:lineRule="exact" w:line="240"/>
        <w:ind w:left="282" w:right="100" w:firstLine="43"/>
        <w:sectPr>
          <w:type w:val="continuous"/>
          <w:pgSz w:w="16880" w:h="12300" w:orient="landscape"/>
          <w:pgMar w:top="0" w:bottom="0" w:left="760" w:right="860"/>
        </w:sectPr>
      </w:pPr>
      <w:r>
        <w:rPr>
          <w:rFonts w:cs="Times New Roman" w:hAnsi="Times New Roman" w:eastAsia="Times New Roman" w:ascii="Times New Roman"/>
          <w:color w:val="656565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656565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3"/>
          <w:position w:val="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56565"/>
          <w:spacing w:val="0"/>
          <w:w w:val="101"/>
          <w:position w:val="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3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97"/>
          <w:position w:val="3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56565"/>
          <w:spacing w:val="0"/>
          <w:w w:val="108"/>
          <w:position w:val="3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56565"/>
          <w:spacing w:val="0"/>
          <w:w w:val="130"/>
          <w:position w:val="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56565"/>
          <w:spacing w:val="0"/>
          <w:w w:val="144"/>
          <w:position w:val="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56565"/>
          <w:spacing w:val="0"/>
          <w:w w:val="115"/>
          <w:position w:val="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41"/>
          <w:position w:val="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05050"/>
          <w:spacing w:val="0"/>
          <w:w w:val="97"/>
          <w:position w:val="3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3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505050"/>
          <w:spacing w:val="0"/>
          <w:w w:val="113"/>
          <w:position w:val="3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505050"/>
          <w:spacing w:val="10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3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2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31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31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05050"/>
          <w:spacing w:val="21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3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3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1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1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3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05050"/>
          <w:spacing w:val="2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7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1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position w:val="-4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505050"/>
          <w:spacing w:val="0"/>
          <w:w w:val="153"/>
          <w:position w:val="-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56565"/>
          <w:spacing w:val="0"/>
          <w:w w:val="101"/>
          <w:position w:val="-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-4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505050"/>
          <w:spacing w:val="0"/>
          <w:w w:val="108"/>
          <w:position w:val="-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505050"/>
          <w:spacing w:val="0"/>
          <w:w w:val="152"/>
          <w:position w:val="-4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4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505050"/>
          <w:spacing w:val="1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4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4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4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656565"/>
          <w:spacing w:val="11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9"/>
          <w:position w:val="-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05050"/>
          <w:spacing w:val="0"/>
          <w:w w:val="109"/>
          <w:position w:val="-3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505050"/>
          <w:spacing w:val="0"/>
          <w:w w:val="109"/>
          <w:position w:val="-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56565"/>
          <w:spacing w:val="0"/>
          <w:w w:val="109"/>
          <w:position w:val="-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9"/>
          <w:position w:val="-3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505050"/>
          <w:spacing w:val="0"/>
          <w:w w:val="109"/>
          <w:position w:val="-3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505050"/>
          <w:spacing w:val="23"/>
          <w:w w:val="109"/>
          <w:position w:val="-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3"/>
          <w:position w:val="4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656565"/>
          <w:spacing w:val="0"/>
          <w:w w:val="112"/>
          <w:position w:val="4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24"/>
          <w:position w:val="4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position w:val="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7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7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7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656565"/>
          <w:spacing w:val="8"/>
          <w:w w:val="10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91"/>
          <w:position w:val="4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56565"/>
          <w:spacing w:val="0"/>
          <w:w w:val="130"/>
          <w:position w:val="4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05050"/>
          <w:spacing w:val="0"/>
          <w:w w:val="101"/>
          <w:position w:val="4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505050"/>
          <w:spacing w:val="0"/>
          <w:w w:val="119"/>
          <w:position w:val="4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656565"/>
          <w:spacing w:val="0"/>
          <w:w w:val="115"/>
          <w:position w:val="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656565"/>
          <w:spacing w:val="0"/>
          <w:w w:val="141"/>
          <w:position w:val="4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56565"/>
          <w:spacing w:val="0"/>
          <w:w w:val="133"/>
          <w:position w:val="4"/>
          <w:sz w:val="16"/>
          <w:szCs w:val="16"/>
        </w:rPr>
        <w:t>'</w:t>
      </w:r>
      <w:r>
        <w:rPr>
          <w:rFonts w:cs="Times New Roman" w:hAnsi="Times New Roman" w:eastAsia="Times New Roman" w:ascii="Times New Roman"/>
          <w:color w:val="656565"/>
          <w:spacing w:val="0"/>
          <w:w w:val="115"/>
          <w:position w:val="4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-18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4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4"/>
          <w:sz w:val="16"/>
          <w:szCs w:val="16"/>
        </w:rPr>
        <w:t>                 </w:t>
      </w:r>
      <w:r>
        <w:rPr>
          <w:rFonts w:cs="Times New Roman" w:hAnsi="Times New Roman" w:eastAsia="Times New Roman" w:ascii="Times New Roman"/>
          <w:color w:val="656565"/>
          <w:spacing w:val="16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LG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LG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17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1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1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1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1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1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13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LG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2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1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1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656565"/>
          <w:spacing w:val="7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4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4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4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656565"/>
          <w:spacing w:val="37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99"/>
          <w:position w:val="3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505050"/>
          <w:spacing w:val="0"/>
          <w:w w:val="153"/>
          <w:position w:val="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656565"/>
          <w:spacing w:val="0"/>
          <w:w w:val="94"/>
          <w:position w:val="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05050"/>
          <w:spacing w:val="0"/>
          <w:w w:val="113"/>
          <w:position w:val="3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505050"/>
          <w:spacing w:val="0"/>
          <w:w w:val="97"/>
          <w:position w:val="3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505050"/>
          <w:spacing w:val="0"/>
          <w:w w:val="130"/>
          <w:position w:val="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505050"/>
          <w:spacing w:val="16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8"/>
          <w:position w:val="4"/>
          <w:sz w:val="16"/>
          <w:szCs w:val="16"/>
        </w:rPr>
        <w:t>LG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3" w:lineRule="exact" w:line="220"/>
        <w:ind w:left="334" w:right="-59"/>
      </w:pP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656565"/>
          <w:spacing w:val="2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13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13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13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56565"/>
          <w:spacing w:val="0"/>
          <w:w w:val="113"/>
          <w:position w:val="3"/>
          <w:sz w:val="16"/>
          <w:szCs w:val="16"/>
        </w:rPr>
        <w:t>33</w:t>
      </w:r>
      <w:r>
        <w:rPr>
          <w:rFonts w:cs="Times New Roman" w:hAnsi="Times New Roman" w:eastAsia="Times New Roman" w:ascii="Times New Roman"/>
          <w:color w:val="656565"/>
          <w:spacing w:val="0"/>
          <w:w w:val="113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13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56565"/>
          <w:spacing w:val="0"/>
          <w:w w:val="113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13"/>
          <w:position w:val="3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56565"/>
          <w:spacing w:val="0"/>
          <w:w w:val="113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13"/>
          <w:position w:val="3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656565"/>
          <w:spacing w:val="28"/>
          <w:w w:val="113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                                 </w:t>
      </w:r>
      <w:r>
        <w:rPr>
          <w:rFonts w:cs="Times New Roman" w:hAnsi="Times New Roman" w:eastAsia="Times New Roman" w:ascii="Times New Roman"/>
          <w:color w:val="656565"/>
          <w:spacing w:val="23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56565"/>
          <w:spacing w:val="3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              </w:t>
      </w:r>
      <w:r>
        <w:rPr>
          <w:rFonts w:cs="Times New Roman" w:hAnsi="Times New Roman" w:eastAsia="Times New Roman" w:ascii="Times New Roman"/>
          <w:color w:val="505050"/>
          <w:spacing w:val="16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                                 </w:t>
      </w:r>
      <w:r>
        <w:rPr>
          <w:rFonts w:cs="Times New Roman" w:hAnsi="Times New Roman" w:eastAsia="Times New Roman" w:ascii="Times New Roman"/>
          <w:color w:val="656565"/>
          <w:spacing w:val="13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.75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56565"/>
          <w:spacing w:val="3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56565"/>
          <w:spacing w:val="2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95"/>
          <w:position w:val="3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83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13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01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656565"/>
          <w:spacing w:val="-11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56565"/>
          <w:spacing w:val="2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.7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56565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56565"/>
          <w:spacing w:val="3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05050"/>
          <w:spacing w:val="5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71"/>
          <w:position w:val="-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19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19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656565"/>
          <w:spacing w:val="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6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6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6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3" w:lineRule="exact" w:line="200"/>
        <w:sectPr>
          <w:type w:val="continuous"/>
          <w:pgSz w:w="16880" w:h="12300" w:orient="landscape"/>
          <w:pgMar w:top="0" w:bottom="0" w:left="760" w:right="860"/>
          <w:cols w:num="2" w:equalWidth="off">
            <w:col w:w="14465" w:space="163"/>
            <w:col w:w="632"/>
          </w:cols>
        </w:sectPr>
      </w:pPr>
      <w:r>
        <w:br w:type="column"/>
      </w:r>
      <w:r>
        <w:rPr>
          <w:rFonts w:cs="Arial" w:hAnsi="Arial" w:eastAsia="Arial" w:ascii="Arial"/>
          <w:color w:val="505050"/>
          <w:spacing w:val="-403"/>
          <w:w w:val="600"/>
          <w:position w:val="-8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95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28282"/>
          <w:spacing w:val="0"/>
          <w:w w:val="95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13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20"/>
        <w:ind w:left="694"/>
        <w:sectPr>
          <w:type w:val="continuous"/>
          <w:pgSz w:w="16880" w:h="12300" w:orient="landscape"/>
          <w:pgMar w:top="0" w:bottom="0" w:left="760" w:right="860"/>
        </w:sectPr>
      </w:pPr>
      <w:r>
        <w:rPr>
          <w:rFonts w:cs="Times New Roman" w:hAnsi="Times New Roman" w:eastAsia="Times New Roman" w:ascii="Times New Roman"/>
          <w:color w:val="828282"/>
          <w:w w:val="78"/>
          <w:position w:val="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w w:val="63"/>
          <w:position w:val="5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828282"/>
          <w:w w:val="107"/>
          <w:position w:val="5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656565"/>
          <w:w w:val="81"/>
          <w:position w:val="5"/>
          <w:sz w:val="16"/>
          <w:szCs w:val="16"/>
        </w:rPr>
        <w:t>am</w:t>
      </w:r>
      <w:r>
        <w:rPr>
          <w:rFonts w:cs="Times New Roman" w:hAnsi="Times New Roman" w:eastAsia="Times New Roman" w:ascii="Times New Roman"/>
          <w:color w:val="656565"/>
          <w:w w:val="89"/>
          <w:position w:val="5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656565"/>
          <w:w w:val="77"/>
          <w:position w:val="5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656565"/>
          <w:w w:val="100"/>
          <w:position w:val="5"/>
          <w:sz w:val="16"/>
          <w:szCs w:val="16"/>
        </w:rPr>
        <w:t>                                             </w:t>
      </w:r>
      <w:r>
        <w:rPr>
          <w:rFonts w:cs="Times New Roman" w:hAnsi="Times New Roman" w:eastAsia="Times New Roman" w:ascii="Times New Roman"/>
          <w:color w:val="656565"/>
          <w:spacing w:val="13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                            </w:t>
      </w:r>
      <w:r>
        <w:rPr>
          <w:rFonts w:cs="Times New Roman" w:hAnsi="Times New Roman" w:eastAsia="Times New Roman" w:ascii="Times New Roman"/>
          <w:color w:val="656565"/>
          <w:spacing w:val="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56565"/>
          <w:spacing w:val="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505050"/>
          <w:spacing w:val="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                           </w:t>
      </w:r>
      <w:r>
        <w:rPr>
          <w:rFonts w:cs="Times New Roman" w:hAnsi="Times New Roman" w:eastAsia="Times New Roman" w:ascii="Times New Roman"/>
          <w:color w:val="505050"/>
          <w:spacing w:val="3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56565"/>
          <w:spacing w:val="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828282"/>
          <w:spacing w:val="2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color w:val="656565"/>
          <w:spacing w:val="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05050"/>
          <w:spacing w:val="1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56565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56565"/>
          <w:spacing w:val="12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56565"/>
          <w:spacing w:val="2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7"/>
          <w:szCs w:val="17"/>
        </w:rPr>
        <w:t>F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7"/>
          <w:szCs w:val="17"/>
        </w:rPr>
        <w:t>                        </w:t>
      </w:r>
      <w:r>
        <w:rPr>
          <w:rFonts w:cs="Times New Roman" w:hAnsi="Times New Roman" w:eastAsia="Times New Roman" w:ascii="Times New Roman"/>
          <w:color w:val="656565"/>
          <w:spacing w:val="23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                        </w:t>
      </w:r>
      <w:r>
        <w:rPr>
          <w:rFonts w:cs="Times New Roman" w:hAnsi="Times New Roman" w:eastAsia="Times New Roman" w:ascii="Times New Roman"/>
          <w:color w:val="505050"/>
          <w:spacing w:val="16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9" w:lineRule="exact" w:line="220"/>
        <w:ind w:left="329" w:right="-59"/>
      </w:pP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656565"/>
          <w:spacing w:val="2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33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31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656565"/>
          <w:spacing w:val="18"/>
          <w:w w:val="114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56565"/>
          <w:spacing w:val="3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                   </w:t>
      </w:r>
      <w:r>
        <w:rPr>
          <w:rFonts w:cs="Times New Roman" w:hAnsi="Times New Roman" w:eastAsia="Times New Roman" w:ascii="Times New Roman"/>
          <w:color w:val="656565"/>
          <w:spacing w:val="26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                                                            </w:t>
      </w:r>
      <w:r>
        <w:rPr>
          <w:rFonts w:cs="Times New Roman" w:hAnsi="Times New Roman" w:eastAsia="Times New Roman" w:ascii="Times New Roman"/>
          <w:color w:val="656565"/>
          <w:spacing w:val="37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56565"/>
          <w:spacing w:val="3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56565"/>
          <w:spacing w:val="2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56565"/>
          <w:spacing w:val="1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.50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56565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.0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05050"/>
          <w:spacing w:val="13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56565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41"/>
          <w:position w:val="-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56565"/>
          <w:spacing w:val="0"/>
          <w:w w:val="125"/>
          <w:position w:val="-6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6"/>
          <w:sz w:val="16"/>
          <w:szCs w:val="16"/>
        </w:rPr>
        <w:t>1.5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65" w:lineRule="exact" w:line="220"/>
        <w:sectPr>
          <w:type w:val="continuous"/>
          <w:pgSz w:w="16880" w:h="12300" w:orient="landscape"/>
          <w:pgMar w:top="0" w:bottom="0" w:left="760" w:right="860"/>
          <w:cols w:num="2" w:equalWidth="off">
            <w:col w:w="14508" w:space="100"/>
            <w:col w:w="652"/>
          </w:cols>
        </w:sectPr>
      </w:pPr>
      <w:r>
        <w:br w:type="column"/>
      </w:r>
      <w:r>
        <w:rPr>
          <w:rFonts w:cs="Arial" w:hAnsi="Arial" w:eastAsia="Arial" w:ascii="Arial"/>
          <w:color w:val="505050"/>
          <w:w w:val="192"/>
          <w:position w:val="-6"/>
          <w:sz w:val="18"/>
          <w:szCs w:val="18"/>
        </w:rPr>
        <w:t>.</w:t>
      </w:r>
      <w:r>
        <w:rPr>
          <w:rFonts w:cs="Arial" w:hAnsi="Arial" w:eastAsia="Arial" w:ascii="Arial"/>
          <w:color w:val="505050"/>
          <w:spacing w:val="-57"/>
          <w:w w:val="192"/>
          <w:position w:val="-6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656565"/>
          <w:spacing w:val="-15"/>
          <w:w w:val="89"/>
          <w:position w:val="2"/>
          <w:sz w:val="16"/>
          <w:szCs w:val="16"/>
        </w:rPr>
        <w:t>2</w:t>
      </w:r>
      <w:r>
        <w:rPr>
          <w:rFonts w:cs="Arial" w:hAnsi="Arial" w:eastAsia="Arial" w:ascii="Arial"/>
          <w:color w:val="505050"/>
          <w:spacing w:val="-101"/>
          <w:w w:val="192"/>
          <w:position w:val="-6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828282"/>
          <w:spacing w:val="0"/>
          <w:w w:val="107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-34"/>
          <w:w w:val="113"/>
          <w:position w:val="2"/>
          <w:sz w:val="16"/>
          <w:szCs w:val="16"/>
        </w:rPr>
        <w:t>8</w:t>
      </w:r>
      <w:r>
        <w:rPr>
          <w:rFonts w:cs="Arial" w:hAnsi="Arial" w:eastAsia="Arial" w:ascii="Arial"/>
          <w:color w:val="505050"/>
          <w:spacing w:val="-82"/>
          <w:w w:val="192"/>
          <w:position w:val="-6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1"/>
          <w:position w:val="2"/>
          <w:sz w:val="16"/>
          <w:szCs w:val="16"/>
        </w:rPr>
        <w:t>8</w:t>
      </w:r>
      <w:r>
        <w:rPr>
          <w:rFonts w:cs="Arial" w:hAnsi="Arial" w:eastAsia="Arial" w:ascii="Arial"/>
          <w:color w:val="505050"/>
          <w:spacing w:val="0"/>
          <w:w w:val="192"/>
          <w:position w:val="-6"/>
          <w:sz w:val="18"/>
          <w:szCs w:val="18"/>
        </w:rPr>
        <w:t>-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20"/>
        <w:ind w:left="699"/>
        <w:sectPr>
          <w:type w:val="continuous"/>
          <w:pgSz w:w="16880" w:h="12300" w:orient="landscape"/>
          <w:pgMar w:top="0" w:bottom="0" w:left="760" w:right="860"/>
        </w:sectPr>
      </w:pPr>
      <w:r>
        <w:rPr>
          <w:rFonts w:cs="Times New Roman" w:hAnsi="Times New Roman" w:eastAsia="Times New Roman" w:ascii="Times New Roman"/>
          <w:color w:val="828282"/>
          <w:spacing w:val="0"/>
          <w:w w:val="79"/>
          <w:position w:val="5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828282"/>
          <w:spacing w:val="0"/>
          <w:w w:val="79"/>
          <w:position w:val="5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828282"/>
          <w:spacing w:val="0"/>
          <w:w w:val="79"/>
          <w:position w:val="5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color w:val="828282"/>
          <w:spacing w:val="0"/>
          <w:w w:val="79"/>
          <w:position w:val="5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828282"/>
          <w:spacing w:val="0"/>
          <w:w w:val="79"/>
          <w:position w:val="5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828282"/>
          <w:spacing w:val="0"/>
          <w:w w:val="79"/>
          <w:position w:val="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828282"/>
          <w:spacing w:val="20"/>
          <w:w w:val="79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828282"/>
          <w:spacing w:val="0"/>
          <w:w w:val="79"/>
          <w:position w:val="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79"/>
          <w:position w:val="5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656565"/>
          <w:spacing w:val="0"/>
          <w:w w:val="79"/>
          <w:position w:val="5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828282"/>
          <w:spacing w:val="0"/>
          <w:w w:val="79"/>
          <w:position w:val="5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828282"/>
          <w:spacing w:val="0"/>
          <w:w w:val="79"/>
          <w:position w:val="5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828282"/>
          <w:spacing w:val="0"/>
          <w:w w:val="79"/>
          <w:position w:val="5"/>
          <w:sz w:val="16"/>
          <w:szCs w:val="16"/>
        </w:rPr>
        <w:t>                                                </w:t>
      </w:r>
      <w:r>
        <w:rPr>
          <w:rFonts w:cs="Times New Roman" w:hAnsi="Times New Roman" w:eastAsia="Times New Roman" w:ascii="Times New Roman"/>
          <w:color w:val="828282"/>
          <w:spacing w:val="6"/>
          <w:w w:val="79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3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505050"/>
          <w:spacing w:val="1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05050"/>
          <w:spacing w:val="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                                                      </w:t>
      </w:r>
      <w:r>
        <w:rPr>
          <w:rFonts w:cs="Times New Roman" w:hAnsi="Times New Roman" w:eastAsia="Times New Roman" w:ascii="Times New Roman"/>
          <w:color w:val="656565"/>
          <w:spacing w:val="2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3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37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56565"/>
          <w:spacing w:val="2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1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-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-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828282"/>
          <w:spacing w:val="22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05050"/>
          <w:spacing w:val="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56565"/>
          <w:spacing w:val="2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7"/>
          <w:szCs w:val="17"/>
        </w:rPr>
        <w:t>F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7"/>
          <w:szCs w:val="17"/>
        </w:rPr>
        <w:t>                        </w:t>
      </w:r>
      <w:r>
        <w:rPr>
          <w:rFonts w:cs="Times New Roman" w:hAnsi="Times New Roman" w:eastAsia="Times New Roman" w:ascii="Times New Roman"/>
          <w:color w:val="656565"/>
          <w:spacing w:val="14"/>
          <w:w w:val="100"/>
          <w:position w:val="-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505050"/>
          <w:spacing w:val="32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8" w:lineRule="exact" w:line="220"/>
        <w:ind w:left="329" w:right="-60"/>
      </w:pP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color w:val="656565"/>
          <w:spacing w:val="2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656565"/>
          <w:spacing w:val="18"/>
          <w:w w:val="114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05050"/>
          <w:spacing w:val="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.75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56565"/>
          <w:spacing w:val="3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1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56565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05050"/>
          <w:spacing w:val="13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656565"/>
          <w:spacing w:val="37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47"/>
          <w:position w:val="-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56565"/>
          <w:spacing w:val="0"/>
          <w:w w:val="125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89"/>
          <w:position w:val="-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959595"/>
          <w:spacing w:val="0"/>
          <w:w w:val="119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1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520" w:val="left"/>
        </w:tabs>
        <w:jc w:val="left"/>
        <w:spacing w:before="78" w:lineRule="exact" w:line="200"/>
        <w:sectPr>
          <w:type w:val="continuous"/>
          <w:pgSz w:w="16880" w:h="12300" w:orient="landscape"/>
          <w:pgMar w:top="0" w:bottom="0" w:left="760" w:right="860"/>
          <w:cols w:num="2" w:equalWidth="off">
            <w:col w:w="14508" w:space="100"/>
            <w:col w:w="652"/>
          </w:cols>
        </w:sectPr>
      </w:pPr>
      <w:r>
        <w:br w:type="column"/>
      </w:r>
      <w:r>
        <w:rPr>
          <w:rFonts w:cs="Arial" w:hAnsi="Arial" w:eastAsia="Arial" w:ascii="Arial"/>
          <w:color w:val="505050"/>
          <w:w w:val="154"/>
          <w:position w:val="-2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656565"/>
          <w:w w:val="95"/>
          <w:position w:val="2"/>
          <w:sz w:val="16"/>
          <w:szCs w:val="16"/>
        </w:rPr>
      </w:r>
      <w:r>
        <w:rPr>
          <w:rFonts w:cs="Times New Roman" w:hAnsi="Times New Roman" w:eastAsia="Times New Roman" w:ascii="Times New Roman"/>
          <w:color w:val="656565"/>
          <w:w w:val="95"/>
          <w:position w:val="2"/>
          <w:sz w:val="16"/>
          <w:szCs w:val="16"/>
          <w:u w:val="single" w:color="505050"/>
        </w:rPr>
        <w:t> </w:t>
      </w:r>
      <w:r>
        <w:rPr>
          <w:rFonts w:cs="Times New Roman" w:hAnsi="Times New Roman" w:eastAsia="Times New Roman" w:ascii="Times New Roman"/>
          <w:color w:val="656565"/>
          <w:spacing w:val="-25"/>
          <w:w w:val="100"/>
          <w:position w:val="2"/>
          <w:sz w:val="16"/>
          <w:szCs w:val="16"/>
          <w:u w:val="single" w:color="505050"/>
        </w:rPr>
        <w:t> </w:t>
      </w:r>
      <w:r>
        <w:rPr>
          <w:rFonts w:cs="Times New Roman" w:hAnsi="Times New Roman" w:eastAsia="Times New Roman" w:ascii="Times New Roman"/>
          <w:color w:val="656565"/>
          <w:spacing w:val="-25"/>
          <w:w w:val="100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656565"/>
          <w:spacing w:val="0"/>
          <w:w w:val="95"/>
          <w:position w:val="2"/>
          <w:sz w:val="16"/>
          <w:szCs w:val="16"/>
          <w:u w:val="single" w:color="505050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95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2"/>
          <w:sz w:val="16"/>
          <w:szCs w:val="16"/>
          <w:u w:val="single" w:color="505050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2"/>
          <w:sz w:val="16"/>
          <w:szCs w:val="16"/>
          <w:u w:val="single" w:color="505050"/>
        </w:rPr>
        <w:t>4</w:t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2"/>
          <w:sz w:val="16"/>
          <w:szCs w:val="16"/>
          <w:u w:val="single" w:color="505050"/>
        </w:rPr>
        <w:t>7</w:t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2"/>
          <w:sz w:val="16"/>
          <w:szCs w:val="16"/>
          <w:u w:val="single" w:color="505050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  <w:u w:val="single" w:color="505050"/>
        </w:rPr>
        <w:tab/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20"/>
        <w:ind w:left="694"/>
        <w:sectPr>
          <w:type w:val="continuous"/>
          <w:pgSz w:w="16880" w:h="12300" w:orient="landscape"/>
          <w:pgMar w:top="0" w:bottom="0" w:left="760" w:right="860"/>
        </w:sectPr>
      </w:pPr>
      <w:r>
        <w:rPr>
          <w:rFonts w:cs="Times New Roman" w:hAnsi="Times New Roman" w:eastAsia="Times New Roman" w:ascii="Times New Roman"/>
          <w:color w:val="656565"/>
          <w:w w:val="74"/>
          <w:position w:val="5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828282"/>
          <w:w w:val="86"/>
          <w:position w:val="5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56565"/>
          <w:w w:val="108"/>
          <w:position w:val="5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56565"/>
          <w:w w:val="71"/>
          <w:position w:val="5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656565"/>
          <w:w w:val="83"/>
          <w:position w:val="5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color w:val="656565"/>
          <w:spacing w:val="8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75"/>
          <w:position w:val="5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828282"/>
          <w:spacing w:val="0"/>
          <w:w w:val="75"/>
          <w:position w:val="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75"/>
          <w:position w:val="5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656565"/>
          <w:spacing w:val="0"/>
          <w:w w:val="75"/>
          <w:position w:val="5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spacing w:val="0"/>
          <w:w w:val="75"/>
          <w:position w:val="5"/>
          <w:sz w:val="16"/>
          <w:szCs w:val="16"/>
        </w:rPr>
        <w:t>                                                         </w:t>
      </w:r>
      <w:r>
        <w:rPr>
          <w:rFonts w:cs="Times New Roman" w:hAnsi="Times New Roman" w:eastAsia="Times New Roman" w:ascii="Times New Roman"/>
          <w:color w:val="656565"/>
          <w:spacing w:val="8"/>
          <w:w w:val="75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05050"/>
          <w:spacing w:val="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color w:val="656565"/>
          <w:spacing w:val="10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05050"/>
          <w:spacing w:val="23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30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3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4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39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1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3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-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-1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828282"/>
          <w:spacing w:val="29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                      </w:t>
      </w:r>
      <w:r>
        <w:rPr>
          <w:rFonts w:cs="Times New Roman" w:hAnsi="Times New Roman" w:eastAsia="Times New Roman" w:ascii="Times New Roman"/>
          <w:color w:val="656565"/>
          <w:spacing w:val="1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94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12"/>
          <w:position w:val="-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3" w:lineRule="exact" w:line="220"/>
        <w:ind w:left="329" w:right="-60"/>
      </w:pP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                   </w:t>
      </w:r>
      <w:r>
        <w:rPr>
          <w:rFonts w:cs="Times New Roman" w:hAnsi="Times New Roman" w:eastAsia="Times New Roman" w:ascii="Times New Roman"/>
          <w:color w:val="656565"/>
          <w:spacing w:val="37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505050"/>
          <w:spacing w:val="18"/>
          <w:w w:val="114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.7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05050"/>
          <w:spacing w:val="1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56565"/>
          <w:spacing w:val="3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656565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0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05050"/>
          <w:spacing w:val="18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656565"/>
          <w:spacing w:val="37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55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47"/>
          <w:position w:val="-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56565"/>
          <w:spacing w:val="0"/>
          <w:w w:val="119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95"/>
          <w:position w:val="-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959595"/>
          <w:spacing w:val="0"/>
          <w:w w:val="119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1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520" w:val="left"/>
        </w:tabs>
        <w:jc w:val="left"/>
        <w:spacing w:before="78" w:lineRule="exact" w:line="200"/>
        <w:sectPr>
          <w:type w:val="continuous"/>
          <w:pgSz w:w="16880" w:h="12300" w:orient="landscape"/>
          <w:pgMar w:top="0" w:bottom="0" w:left="760" w:right="860"/>
          <w:cols w:num="2" w:equalWidth="off">
            <w:col w:w="14508" w:space="100"/>
            <w:col w:w="652"/>
          </w:cols>
        </w:sectPr>
      </w:pPr>
      <w:r>
        <w:br w:type="column"/>
      </w:r>
      <w:r>
        <w:rPr>
          <w:rFonts w:cs="Arial" w:hAnsi="Arial" w:eastAsia="Arial" w:ascii="Arial"/>
          <w:color w:val="505050"/>
          <w:w w:val="154"/>
          <w:position w:val="-3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505050"/>
          <w:w w:val="95"/>
          <w:position w:val="2"/>
          <w:sz w:val="16"/>
          <w:szCs w:val="16"/>
        </w:rPr>
      </w:r>
      <w:r>
        <w:rPr>
          <w:rFonts w:cs="Times New Roman" w:hAnsi="Times New Roman" w:eastAsia="Times New Roman" w:ascii="Times New Roman"/>
          <w:color w:val="505050"/>
          <w:w w:val="95"/>
          <w:position w:val="2"/>
          <w:sz w:val="16"/>
          <w:szCs w:val="16"/>
          <w:u w:val="single" w:color="505050"/>
        </w:rPr>
        <w:t> </w:t>
      </w:r>
      <w:r>
        <w:rPr>
          <w:rFonts w:cs="Times New Roman" w:hAnsi="Times New Roman" w:eastAsia="Times New Roman" w:ascii="Times New Roman"/>
          <w:color w:val="505050"/>
          <w:spacing w:val="-25"/>
          <w:w w:val="100"/>
          <w:position w:val="2"/>
          <w:sz w:val="16"/>
          <w:szCs w:val="16"/>
          <w:u w:val="single" w:color="505050"/>
        </w:rPr>
        <w:t> </w:t>
      </w:r>
      <w:r>
        <w:rPr>
          <w:rFonts w:cs="Times New Roman" w:hAnsi="Times New Roman" w:eastAsia="Times New Roman" w:ascii="Times New Roman"/>
          <w:color w:val="505050"/>
          <w:spacing w:val="-25"/>
          <w:w w:val="100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95"/>
          <w:position w:val="2"/>
          <w:sz w:val="16"/>
          <w:szCs w:val="16"/>
          <w:u w:val="single" w:color="505050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95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95"/>
          <w:position w:val="2"/>
          <w:sz w:val="16"/>
          <w:szCs w:val="16"/>
          <w:u w:val="single" w:color="505050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95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113"/>
          <w:position w:val="2"/>
          <w:sz w:val="16"/>
          <w:szCs w:val="16"/>
          <w:u w:val="single" w:color="505050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13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2"/>
          <w:sz w:val="16"/>
          <w:szCs w:val="16"/>
          <w:u w:val="single" w:color="505050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2"/>
          <w:sz w:val="16"/>
          <w:szCs w:val="16"/>
          <w:u w:val="single" w:color="505050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  <w:u w:val="single" w:color="505050"/>
        </w:rPr>
        <w:tab/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20"/>
        <w:ind w:left="694"/>
        <w:sectPr>
          <w:type w:val="continuous"/>
          <w:pgSz w:w="16880" w:h="12300" w:orient="landscape"/>
          <w:pgMar w:top="0" w:bottom="0" w:left="760" w:right="860"/>
        </w:sectPr>
      </w:pPr>
      <w:r>
        <w:rPr>
          <w:rFonts w:cs="Times New Roman" w:hAnsi="Times New Roman" w:eastAsia="Times New Roman" w:ascii="Times New Roman"/>
          <w:color w:val="656565"/>
          <w:spacing w:val="0"/>
          <w:w w:val="77"/>
          <w:position w:val="5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828282"/>
          <w:spacing w:val="0"/>
          <w:w w:val="77"/>
          <w:position w:val="5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828282"/>
          <w:spacing w:val="0"/>
          <w:w w:val="77"/>
          <w:position w:val="5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56565"/>
          <w:spacing w:val="0"/>
          <w:w w:val="77"/>
          <w:position w:val="5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959595"/>
          <w:spacing w:val="0"/>
          <w:w w:val="77"/>
          <w:position w:val="5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959595"/>
          <w:spacing w:val="23"/>
          <w:w w:val="77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828282"/>
          <w:spacing w:val="0"/>
          <w:w w:val="92"/>
          <w:position w:val="5"/>
          <w:sz w:val="14"/>
          <w:szCs w:val="14"/>
        </w:rPr>
        <w:t>F</w:t>
      </w:r>
      <w:r>
        <w:rPr>
          <w:rFonts w:cs="Times New Roman" w:hAnsi="Times New Roman" w:eastAsia="Times New Roman" w:ascii="Times New Roman"/>
          <w:color w:val="656565"/>
          <w:spacing w:val="0"/>
          <w:w w:val="92"/>
          <w:position w:val="5"/>
          <w:sz w:val="14"/>
          <w:szCs w:val="14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92"/>
          <w:position w:val="5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656565"/>
          <w:spacing w:val="0"/>
          <w:w w:val="92"/>
          <w:position w:val="5"/>
          <w:sz w:val="14"/>
          <w:szCs w:val="14"/>
        </w:rPr>
        <w:t>c</w:t>
      </w:r>
      <w:r>
        <w:rPr>
          <w:rFonts w:cs="Times New Roman" w:hAnsi="Times New Roman" w:eastAsia="Times New Roman" w:ascii="Times New Roman"/>
          <w:color w:val="656565"/>
          <w:spacing w:val="0"/>
          <w:w w:val="92"/>
          <w:position w:val="5"/>
          <w:sz w:val="14"/>
          <w:szCs w:val="14"/>
        </w:rPr>
        <w:t>m</w:t>
      </w:r>
      <w:r>
        <w:rPr>
          <w:rFonts w:cs="Times New Roman" w:hAnsi="Times New Roman" w:eastAsia="Times New Roman" w:ascii="Times New Roman"/>
          <w:color w:val="656565"/>
          <w:spacing w:val="0"/>
          <w:w w:val="92"/>
          <w:position w:val="5"/>
          <w:sz w:val="14"/>
          <w:szCs w:val="14"/>
        </w:rPr>
        <w:t>a</w:t>
      </w:r>
      <w:r>
        <w:rPr>
          <w:rFonts w:cs="Times New Roman" w:hAnsi="Times New Roman" w:eastAsia="Times New Roman" w:ascii="Times New Roman"/>
          <w:color w:val="656565"/>
          <w:spacing w:val="15"/>
          <w:w w:val="92"/>
          <w:position w:val="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80"/>
          <w:position w:val="5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80"/>
          <w:position w:val="5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56565"/>
          <w:spacing w:val="0"/>
          <w:w w:val="80"/>
          <w:position w:val="5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80"/>
          <w:position w:val="5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656565"/>
          <w:spacing w:val="0"/>
          <w:w w:val="80"/>
          <w:position w:val="5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656565"/>
          <w:spacing w:val="0"/>
          <w:w w:val="80"/>
          <w:position w:val="5"/>
          <w:sz w:val="16"/>
          <w:szCs w:val="16"/>
        </w:rPr>
        <w:t>                                      </w:t>
      </w:r>
      <w:r>
        <w:rPr>
          <w:rFonts w:cs="Times New Roman" w:hAnsi="Times New Roman" w:eastAsia="Times New Roman" w:ascii="Times New Roman"/>
          <w:color w:val="656565"/>
          <w:spacing w:val="26"/>
          <w:w w:val="8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05050"/>
          <w:spacing w:val="3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2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05050"/>
          <w:spacing w:val="33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A-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05050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05050"/>
          <w:spacing w:val="40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color w:val="505050"/>
          <w:spacing w:val="1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56565"/>
          <w:spacing w:val="3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                        </w:t>
      </w:r>
      <w:r>
        <w:rPr>
          <w:rFonts w:cs="Times New Roman" w:hAnsi="Times New Roman" w:eastAsia="Times New Roman" w:ascii="Times New Roman"/>
          <w:color w:val="656565"/>
          <w:spacing w:val="35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                      </w:t>
      </w:r>
      <w:r>
        <w:rPr>
          <w:rFonts w:cs="Times New Roman" w:hAnsi="Times New Roman" w:eastAsia="Times New Roman" w:ascii="Times New Roman"/>
          <w:color w:val="505050"/>
          <w:spacing w:val="33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99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8"/>
          <w:position w:val="-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8" w:lineRule="exact" w:line="200"/>
        <w:ind w:left="329" w:right="-59"/>
      </w:pP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8"/>
          <w:sz w:val="16"/>
          <w:szCs w:val="16"/>
        </w:rPr>
        <w:t>41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8"/>
          <w:sz w:val="16"/>
          <w:szCs w:val="16"/>
        </w:rPr>
        <w:t>                   </w:t>
      </w:r>
      <w:r>
        <w:rPr>
          <w:rFonts w:cs="Times New Roman" w:hAnsi="Times New Roman" w:eastAsia="Times New Roman" w:ascii="Times New Roman"/>
          <w:color w:val="505050"/>
          <w:spacing w:val="36"/>
          <w:w w:val="100"/>
          <w:position w:val="-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2"/>
          <w:sz w:val="16"/>
          <w:szCs w:val="16"/>
        </w:rPr>
        <w:t>33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2"/>
          <w:sz w:val="16"/>
          <w:szCs w:val="16"/>
        </w:rPr>
        <w:t>31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2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2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505050"/>
          <w:spacing w:val="13"/>
          <w:w w:val="114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05050"/>
          <w:spacing w:val="1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.00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0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95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83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13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1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05050"/>
          <w:spacing w:val="-11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1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05050"/>
          <w:spacing w:val="18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8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8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8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8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656565"/>
          <w:spacing w:val="38"/>
          <w:w w:val="100"/>
          <w:position w:val="-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46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47"/>
          <w:position w:val="-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19"/>
          <w:position w:val="-8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95"/>
          <w:position w:val="-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959595"/>
          <w:spacing w:val="0"/>
          <w:w w:val="119"/>
          <w:position w:val="-8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1"/>
          <w:position w:val="-8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70" w:lineRule="exact" w:line="200"/>
        <w:sectPr>
          <w:type w:val="continuous"/>
          <w:pgSz w:w="16880" w:h="12300" w:orient="landscape"/>
          <w:pgMar w:top="0" w:bottom="0" w:left="760" w:right="860"/>
          <w:cols w:num="2" w:equalWidth="off">
            <w:col w:w="14508" w:space="100"/>
            <w:col w:w="652"/>
          </w:cols>
        </w:sectPr>
      </w:pPr>
      <w:r>
        <w:br w:type="column"/>
      </w:r>
      <w:r>
        <w:rPr>
          <w:rFonts w:cs="Arial" w:hAnsi="Arial" w:eastAsia="Arial" w:ascii="Arial"/>
          <w:color w:val="505050"/>
          <w:w w:val="192"/>
          <w:position w:val="-7"/>
          <w:sz w:val="18"/>
          <w:szCs w:val="18"/>
        </w:rPr>
        <w:t>.</w:t>
      </w:r>
      <w:r>
        <w:rPr>
          <w:rFonts w:cs="Arial" w:hAnsi="Arial" w:eastAsia="Arial" w:ascii="Arial"/>
          <w:color w:val="505050"/>
          <w:spacing w:val="-62"/>
          <w:w w:val="192"/>
          <w:position w:val="-7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505050"/>
          <w:spacing w:val="-15"/>
          <w:w w:val="95"/>
          <w:position w:val="1"/>
          <w:sz w:val="16"/>
          <w:szCs w:val="16"/>
        </w:rPr>
        <w:t>3</w:t>
      </w:r>
      <w:r>
        <w:rPr>
          <w:rFonts w:cs="Arial" w:hAnsi="Arial" w:eastAsia="Arial" w:ascii="Arial"/>
          <w:color w:val="505050"/>
          <w:spacing w:val="-101"/>
          <w:w w:val="192"/>
          <w:position w:val="-7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95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-29"/>
          <w:w w:val="113"/>
          <w:position w:val="1"/>
          <w:sz w:val="16"/>
          <w:szCs w:val="16"/>
        </w:rPr>
        <w:t>4</w:t>
      </w:r>
      <w:r>
        <w:rPr>
          <w:rFonts w:cs="Arial" w:hAnsi="Arial" w:eastAsia="Arial" w:ascii="Arial"/>
          <w:color w:val="505050"/>
          <w:spacing w:val="-86"/>
          <w:w w:val="192"/>
          <w:position w:val="-7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505050"/>
          <w:spacing w:val="5"/>
          <w:w w:val="101"/>
          <w:position w:val="1"/>
          <w:sz w:val="16"/>
          <w:szCs w:val="16"/>
        </w:rPr>
        <w:t>3</w:t>
      </w:r>
      <w:r>
        <w:rPr>
          <w:rFonts w:cs="Arial" w:hAnsi="Arial" w:eastAsia="Arial" w:ascii="Arial"/>
          <w:color w:val="505050"/>
          <w:spacing w:val="0"/>
          <w:w w:val="192"/>
          <w:position w:val="-7"/>
          <w:sz w:val="18"/>
          <w:szCs w:val="18"/>
        </w:rPr>
        <w:t>-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40"/>
        <w:ind w:left="689"/>
        <w:sectPr>
          <w:type w:val="continuous"/>
          <w:pgSz w:w="16880" w:h="12300" w:orient="landscape"/>
          <w:pgMar w:top="0" w:bottom="0" w:left="760" w:right="860"/>
        </w:sectPr>
      </w:pPr>
      <w:r>
        <w:rPr>
          <w:rFonts w:cs="Times New Roman" w:hAnsi="Times New Roman" w:eastAsia="Times New Roman" w:ascii="Times New Roman"/>
          <w:color w:val="656565"/>
          <w:spacing w:val="0"/>
          <w:w w:val="79"/>
          <w:position w:val="6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505050"/>
          <w:spacing w:val="0"/>
          <w:w w:val="79"/>
          <w:position w:val="6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828282"/>
          <w:spacing w:val="0"/>
          <w:w w:val="79"/>
          <w:position w:val="6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56565"/>
          <w:spacing w:val="0"/>
          <w:w w:val="79"/>
          <w:position w:val="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79"/>
          <w:position w:val="6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505050"/>
          <w:spacing w:val="0"/>
          <w:w w:val="79"/>
          <w:position w:val="6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505050"/>
          <w:spacing w:val="0"/>
          <w:w w:val="79"/>
          <w:position w:val="6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505050"/>
          <w:spacing w:val="28"/>
          <w:w w:val="79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79"/>
          <w:position w:val="6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656565"/>
          <w:spacing w:val="0"/>
          <w:w w:val="79"/>
          <w:position w:val="6"/>
          <w:sz w:val="16"/>
          <w:szCs w:val="16"/>
        </w:rPr>
        <w:t>oq</w:t>
      </w:r>
      <w:r>
        <w:rPr>
          <w:rFonts w:cs="Times New Roman" w:hAnsi="Times New Roman" w:eastAsia="Times New Roman" w:ascii="Times New Roman"/>
          <w:color w:val="505050"/>
          <w:spacing w:val="0"/>
          <w:w w:val="79"/>
          <w:position w:val="6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656565"/>
          <w:spacing w:val="0"/>
          <w:w w:val="79"/>
          <w:position w:val="6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56565"/>
          <w:spacing w:val="0"/>
          <w:w w:val="79"/>
          <w:position w:val="6"/>
          <w:sz w:val="16"/>
          <w:szCs w:val="16"/>
        </w:rPr>
        <w:t>                                                 </w:t>
      </w:r>
      <w:r>
        <w:rPr>
          <w:rFonts w:cs="Times New Roman" w:hAnsi="Times New Roman" w:eastAsia="Times New Roman" w:ascii="Times New Roman"/>
          <w:color w:val="656565"/>
          <w:spacing w:val="14"/>
          <w:w w:val="79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05050"/>
          <w:spacing w:val="10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35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3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color w:val="505050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5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3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05050"/>
          <w:spacing w:val="38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05050"/>
          <w:spacing w:val="4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               </w:t>
      </w:r>
      <w:r>
        <w:rPr>
          <w:rFonts w:cs="Times New Roman" w:hAnsi="Times New Roman" w:eastAsia="Times New Roman" w:ascii="Times New Roman"/>
          <w:color w:val="505050"/>
          <w:spacing w:val="2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                      </w:t>
      </w:r>
      <w:r>
        <w:rPr>
          <w:rFonts w:cs="Times New Roman" w:hAnsi="Times New Roman" w:eastAsia="Times New Roman" w:ascii="Times New Roman"/>
          <w:color w:val="505050"/>
          <w:spacing w:val="10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2" w:lineRule="exact" w:line="220"/>
        <w:ind w:left="325" w:right="-59"/>
      </w:pP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                   </w:t>
      </w:r>
      <w:r>
        <w:rPr>
          <w:rFonts w:cs="Times New Roman" w:hAnsi="Times New Roman" w:eastAsia="Times New Roman" w:ascii="Times New Roman"/>
          <w:color w:val="656565"/>
          <w:spacing w:val="37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505050"/>
          <w:spacing w:val="18"/>
          <w:w w:val="114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.00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05050"/>
          <w:spacing w:val="1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05050"/>
          <w:spacing w:val="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15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.0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05050"/>
          <w:spacing w:val="13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95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-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828282"/>
          <w:spacing w:val="0"/>
          <w:w w:val="83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2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4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47"/>
          <w:position w:val="-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25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95"/>
          <w:position w:val="-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1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59" w:lineRule="exact" w:line="200"/>
        <w:sectPr>
          <w:type w:val="continuous"/>
          <w:pgSz w:w="16880" w:h="12300" w:orient="landscape"/>
          <w:pgMar w:top="0" w:bottom="0" w:left="760" w:right="860"/>
          <w:cols w:num="2" w:equalWidth="off">
            <w:col w:w="14503" w:space="105"/>
            <w:col w:w="652"/>
          </w:cols>
        </w:sectPr>
      </w:pPr>
      <w:r>
        <w:br w:type="column"/>
      </w:r>
      <w:r>
        <w:rPr>
          <w:rFonts w:cs="Arial" w:hAnsi="Arial" w:eastAsia="Arial" w:ascii="Arial"/>
          <w:color w:val="505050"/>
          <w:w w:val="192"/>
          <w:position w:val="-6"/>
          <w:sz w:val="18"/>
          <w:szCs w:val="18"/>
        </w:rPr>
        <w:t>.</w:t>
      </w:r>
      <w:r>
        <w:rPr>
          <w:rFonts w:cs="Arial" w:hAnsi="Arial" w:eastAsia="Arial" w:ascii="Arial"/>
          <w:color w:val="505050"/>
          <w:spacing w:val="-62"/>
          <w:w w:val="192"/>
          <w:position w:val="-6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505050"/>
          <w:spacing w:val="-15"/>
          <w:w w:val="95"/>
          <w:position w:val="2"/>
          <w:sz w:val="16"/>
          <w:szCs w:val="16"/>
        </w:rPr>
        <w:t>3</w:t>
      </w:r>
      <w:r>
        <w:rPr>
          <w:rFonts w:cs="Arial" w:hAnsi="Arial" w:eastAsia="Arial" w:ascii="Arial"/>
          <w:color w:val="505050"/>
          <w:spacing w:val="-101"/>
          <w:w w:val="192"/>
          <w:position w:val="-6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95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-15"/>
          <w:w w:val="95"/>
          <w:position w:val="2"/>
          <w:sz w:val="16"/>
          <w:szCs w:val="16"/>
        </w:rPr>
        <w:t>1</w:t>
      </w:r>
      <w:r>
        <w:rPr>
          <w:rFonts w:cs="Arial" w:hAnsi="Arial" w:eastAsia="Arial" w:ascii="Arial"/>
          <w:color w:val="505050"/>
          <w:spacing w:val="-101"/>
          <w:w w:val="192"/>
          <w:position w:val="-6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505050"/>
          <w:spacing w:val="5"/>
          <w:w w:val="119"/>
          <w:position w:val="2"/>
          <w:sz w:val="16"/>
          <w:szCs w:val="16"/>
        </w:rPr>
        <w:t>6</w:t>
      </w:r>
      <w:r>
        <w:rPr>
          <w:rFonts w:cs="Arial" w:hAnsi="Arial" w:eastAsia="Arial" w:ascii="Arial"/>
          <w:color w:val="505050"/>
          <w:spacing w:val="0"/>
          <w:w w:val="192"/>
          <w:position w:val="-6"/>
          <w:sz w:val="18"/>
          <w:szCs w:val="18"/>
        </w:rPr>
        <w:t>-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20"/>
        <w:ind w:left="685"/>
        <w:sectPr>
          <w:type w:val="continuous"/>
          <w:pgSz w:w="16880" w:h="12300" w:orient="landscape"/>
          <w:pgMar w:top="0" w:bottom="0" w:left="760" w:right="860"/>
        </w:sectPr>
      </w:pPr>
      <w:r>
        <w:rPr>
          <w:rFonts w:cs="Times New Roman" w:hAnsi="Times New Roman" w:eastAsia="Times New Roman" w:ascii="Times New Roman"/>
          <w:color w:val="656565"/>
          <w:spacing w:val="0"/>
          <w:w w:val="76"/>
          <w:position w:val="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76"/>
          <w:position w:val="5"/>
          <w:sz w:val="16"/>
          <w:szCs w:val="16"/>
        </w:rPr>
        <w:t>bdu</w:t>
      </w:r>
      <w:r>
        <w:rPr>
          <w:rFonts w:cs="Times New Roman" w:hAnsi="Times New Roman" w:eastAsia="Times New Roman" w:ascii="Times New Roman"/>
          <w:color w:val="656565"/>
          <w:spacing w:val="0"/>
          <w:w w:val="76"/>
          <w:position w:val="5"/>
          <w:sz w:val="16"/>
          <w:szCs w:val="16"/>
        </w:rPr>
        <w:t>ll</w:t>
      </w:r>
      <w:r>
        <w:rPr>
          <w:rFonts w:cs="Times New Roman" w:hAnsi="Times New Roman" w:eastAsia="Times New Roman" w:ascii="Times New Roman"/>
          <w:color w:val="656565"/>
          <w:spacing w:val="0"/>
          <w:w w:val="76"/>
          <w:position w:val="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76"/>
          <w:position w:val="5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656565"/>
          <w:spacing w:val="0"/>
          <w:w w:val="76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15"/>
          <w:w w:val="76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76"/>
          <w:position w:val="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76"/>
          <w:position w:val="5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505050"/>
          <w:spacing w:val="16"/>
          <w:w w:val="76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76"/>
          <w:position w:val="5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656565"/>
          <w:spacing w:val="0"/>
          <w:w w:val="76"/>
          <w:position w:val="5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656565"/>
          <w:spacing w:val="0"/>
          <w:w w:val="76"/>
          <w:position w:val="5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76"/>
          <w:position w:val="5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56565"/>
          <w:spacing w:val="0"/>
          <w:w w:val="76"/>
          <w:position w:val="5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656565"/>
          <w:spacing w:val="0"/>
          <w:w w:val="76"/>
          <w:position w:val="5"/>
          <w:sz w:val="16"/>
          <w:szCs w:val="16"/>
        </w:rPr>
        <w:t>                                             </w:t>
      </w:r>
      <w:r>
        <w:rPr>
          <w:rFonts w:cs="Times New Roman" w:hAnsi="Times New Roman" w:eastAsia="Times New Roman" w:ascii="Times New Roman"/>
          <w:color w:val="656565"/>
          <w:spacing w:val="20"/>
          <w:w w:val="76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05050"/>
          <w:spacing w:val="3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3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56565"/>
          <w:spacing w:val="1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56565"/>
          <w:spacing w:val="3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2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56565"/>
          <w:spacing w:val="1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05050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05050"/>
          <w:spacing w:val="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656565"/>
          <w:spacing w:val="1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505050"/>
          <w:spacing w:val="18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3" w:lineRule="exact" w:line="220"/>
        <w:ind w:left="325" w:right="-60"/>
      </w:pP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7"/>
          <w:sz w:val="16"/>
          <w:szCs w:val="16"/>
        </w:rPr>
        <w:t>                   </w:t>
      </w:r>
      <w:r>
        <w:rPr>
          <w:rFonts w:cs="Times New Roman" w:hAnsi="Times New Roman" w:eastAsia="Times New Roman" w:ascii="Times New Roman"/>
          <w:color w:val="505050"/>
          <w:spacing w:val="37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505050"/>
          <w:spacing w:val="13"/>
          <w:w w:val="114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                            </w:t>
      </w:r>
      <w:r>
        <w:rPr>
          <w:rFonts w:cs="Times New Roman" w:hAnsi="Times New Roman" w:eastAsia="Times New Roman" w:ascii="Times New Roman"/>
          <w:color w:val="505050"/>
          <w:spacing w:val="27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                                                                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5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75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1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05050"/>
          <w:spacing w:val="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1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05050"/>
          <w:spacing w:val="5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16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41"/>
          <w:position w:val="-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56565"/>
          <w:spacing w:val="0"/>
          <w:w w:val="125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95"/>
          <w:position w:val="-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28282"/>
          <w:spacing w:val="0"/>
          <w:w w:val="119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95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520" w:val="left"/>
        </w:tabs>
        <w:jc w:val="left"/>
        <w:spacing w:before="69" w:lineRule="exact" w:line="200"/>
        <w:sectPr>
          <w:type w:val="continuous"/>
          <w:pgSz w:w="16880" w:h="12300" w:orient="landscape"/>
          <w:pgMar w:top="0" w:bottom="0" w:left="760" w:right="860"/>
          <w:cols w:num="2" w:equalWidth="off">
            <w:col w:w="14503" w:space="105"/>
            <w:col w:w="652"/>
          </w:cols>
        </w:sectPr>
      </w:pPr>
      <w:r>
        <w:br w:type="column"/>
      </w:r>
      <w:r>
        <w:rPr>
          <w:rFonts w:cs="Arial" w:hAnsi="Arial" w:eastAsia="Arial" w:ascii="Arial"/>
          <w:color w:val="505050"/>
          <w:w w:val="154"/>
          <w:position w:val="-2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505050"/>
          <w:w w:val="89"/>
          <w:position w:val="2"/>
          <w:sz w:val="16"/>
          <w:szCs w:val="16"/>
        </w:rPr>
      </w:r>
      <w:r>
        <w:rPr>
          <w:rFonts w:cs="Times New Roman" w:hAnsi="Times New Roman" w:eastAsia="Times New Roman" w:ascii="Times New Roman"/>
          <w:color w:val="505050"/>
          <w:w w:val="89"/>
          <w:position w:val="2"/>
          <w:sz w:val="16"/>
          <w:szCs w:val="16"/>
          <w:u w:val="single" w:color="505050"/>
        </w:rPr>
        <w:t> </w:t>
      </w:r>
      <w:r>
        <w:rPr>
          <w:rFonts w:cs="Times New Roman" w:hAnsi="Times New Roman" w:eastAsia="Times New Roman" w:ascii="Times New Roman"/>
          <w:color w:val="505050"/>
          <w:spacing w:val="-23"/>
          <w:w w:val="100"/>
          <w:position w:val="2"/>
          <w:sz w:val="16"/>
          <w:szCs w:val="16"/>
          <w:u w:val="single" w:color="505050"/>
        </w:rPr>
        <w:t> </w:t>
      </w:r>
      <w:r>
        <w:rPr>
          <w:rFonts w:cs="Times New Roman" w:hAnsi="Times New Roman" w:eastAsia="Times New Roman" w:ascii="Times New Roman"/>
          <w:color w:val="505050"/>
          <w:spacing w:val="-23"/>
          <w:w w:val="100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89"/>
          <w:position w:val="2"/>
          <w:sz w:val="16"/>
          <w:szCs w:val="16"/>
          <w:u w:val="single" w:color="505050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89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2"/>
          <w:sz w:val="16"/>
          <w:szCs w:val="16"/>
          <w:u w:val="single" w:color="505050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2"/>
          <w:sz w:val="16"/>
          <w:szCs w:val="16"/>
          <w:u w:val="single" w:color="505050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2"/>
          <w:sz w:val="16"/>
          <w:szCs w:val="16"/>
          <w:u w:val="single" w:color="505050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107"/>
          <w:position w:val="2"/>
          <w:sz w:val="16"/>
          <w:szCs w:val="16"/>
          <w:u w:val="single" w:color="505050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  <w:u w:val="single" w:color="505050"/>
        </w:rPr>
        <w:tab/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20"/>
        <w:ind w:left="685"/>
        <w:sectPr>
          <w:type w:val="continuous"/>
          <w:pgSz w:w="16880" w:h="12300" w:orient="landscape"/>
          <w:pgMar w:top="0" w:bottom="0" w:left="760" w:right="860"/>
        </w:sectPr>
      </w:pPr>
      <w:r>
        <w:rPr>
          <w:rFonts w:cs="Times New Roman" w:hAnsi="Times New Roman" w:eastAsia="Times New Roman" w:ascii="Times New Roman"/>
          <w:color w:val="656565"/>
          <w:w w:val="73"/>
          <w:position w:val="5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656565"/>
          <w:w w:val="83"/>
          <w:position w:val="5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656565"/>
          <w:w w:val="103"/>
          <w:position w:val="5"/>
          <w:sz w:val="16"/>
          <w:szCs w:val="16"/>
        </w:rPr>
        <w:t>tf</w:t>
      </w:r>
      <w:r>
        <w:rPr>
          <w:rFonts w:cs="Times New Roman" w:hAnsi="Times New Roman" w:eastAsia="Times New Roman" w:ascii="Times New Roman"/>
          <w:color w:val="656565"/>
          <w:w w:val="73"/>
          <w:position w:val="5"/>
          <w:sz w:val="16"/>
          <w:szCs w:val="16"/>
        </w:rPr>
        <w:t>unn</w:t>
      </w:r>
      <w:r>
        <w:rPr>
          <w:rFonts w:cs="Times New Roman" w:hAnsi="Times New Roman" w:eastAsia="Times New Roman" w:ascii="Times New Roman"/>
          <w:color w:val="656565"/>
          <w:w w:val="85"/>
          <w:position w:val="5"/>
          <w:sz w:val="16"/>
          <w:szCs w:val="16"/>
        </w:rPr>
        <w:t>ah</w:t>
      </w:r>
      <w:r>
        <w:rPr>
          <w:rFonts w:cs="Times New Roman" w:hAnsi="Times New Roman" w:eastAsia="Times New Roman" w:ascii="Times New Roman"/>
          <w:color w:val="656565"/>
          <w:w w:val="89"/>
          <w:position w:val="5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color w:val="656565"/>
          <w:spacing w:val="-2"/>
          <w:w w:val="100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828282"/>
          <w:spacing w:val="0"/>
          <w:w w:val="81"/>
          <w:position w:val="5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828282"/>
          <w:spacing w:val="0"/>
          <w:w w:val="81"/>
          <w:position w:val="5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81"/>
          <w:position w:val="5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656565"/>
          <w:spacing w:val="0"/>
          <w:w w:val="81"/>
          <w:position w:val="5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828282"/>
          <w:spacing w:val="0"/>
          <w:w w:val="81"/>
          <w:position w:val="5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828282"/>
          <w:spacing w:val="0"/>
          <w:w w:val="81"/>
          <w:position w:val="5"/>
          <w:sz w:val="16"/>
          <w:szCs w:val="16"/>
        </w:rPr>
        <w:t>                                           </w:t>
      </w:r>
      <w:r>
        <w:rPr>
          <w:rFonts w:cs="Times New Roman" w:hAnsi="Times New Roman" w:eastAsia="Times New Roman" w:ascii="Times New Roman"/>
          <w:color w:val="828282"/>
          <w:spacing w:val="0"/>
          <w:w w:val="81"/>
          <w:position w:val="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                           </w:t>
      </w:r>
      <w:r>
        <w:rPr>
          <w:rFonts w:cs="Times New Roman" w:hAnsi="Times New Roman" w:eastAsia="Times New Roman" w:ascii="Times New Roman"/>
          <w:color w:val="505050"/>
          <w:spacing w:val="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                                                                     </w:t>
      </w:r>
      <w:r>
        <w:rPr>
          <w:rFonts w:cs="Times New Roman" w:hAnsi="Times New Roman" w:eastAsia="Times New Roman" w:ascii="Times New Roman"/>
          <w:color w:val="656565"/>
          <w:spacing w:val="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05050"/>
          <w:spacing w:val="2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656565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505050"/>
          <w:spacing w:val="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32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05050"/>
          <w:spacing w:val="3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2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                        </w:t>
      </w:r>
      <w:r>
        <w:rPr>
          <w:rFonts w:cs="Times New Roman" w:hAnsi="Times New Roman" w:eastAsia="Times New Roman" w:ascii="Times New Roman"/>
          <w:color w:val="505050"/>
          <w:spacing w:val="31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656565"/>
          <w:spacing w:val="9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8" w:lineRule="exact" w:line="220"/>
        <w:ind w:left="320" w:right="-60"/>
      </w:pP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                   </w:t>
      </w:r>
      <w:r>
        <w:rPr>
          <w:rFonts w:cs="Times New Roman" w:hAnsi="Times New Roman" w:eastAsia="Times New Roman" w:ascii="Times New Roman"/>
          <w:color w:val="656565"/>
          <w:spacing w:val="37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14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05050"/>
          <w:spacing w:val="0"/>
          <w:w w:val="114"/>
          <w:position w:val="3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color w:val="505050"/>
          <w:spacing w:val="18"/>
          <w:w w:val="114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05050"/>
          <w:spacing w:val="1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9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4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83"/>
          <w:position w:val="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13"/>
          <w:position w:val="2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1"/>
          <w:position w:val="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05050"/>
          <w:spacing w:val="-16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39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3"/>
          <w:sz w:val="16"/>
          <w:szCs w:val="16"/>
        </w:rPr>
        <w:t>.7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3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color w:val="505050"/>
          <w:spacing w:val="24"/>
          <w:w w:val="100"/>
          <w:position w:val="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05050"/>
          <w:spacing w:val="18"/>
          <w:w w:val="100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1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color w:val="505050"/>
          <w:spacing w:val="32"/>
          <w:w w:val="100"/>
          <w:position w:val="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41"/>
          <w:position w:val="-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56565"/>
          <w:spacing w:val="0"/>
          <w:w w:val="125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01"/>
          <w:position w:val="-7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828282"/>
          <w:spacing w:val="0"/>
          <w:w w:val="95"/>
          <w:position w:val="-7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1"/>
          <w:position w:val="-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520" w:val="left"/>
        </w:tabs>
        <w:jc w:val="left"/>
        <w:spacing w:before="78" w:lineRule="exact" w:line="200"/>
        <w:sectPr>
          <w:type w:val="continuous"/>
          <w:pgSz w:w="16880" w:h="12300" w:orient="landscape"/>
          <w:pgMar w:top="0" w:bottom="0" w:left="760" w:right="860"/>
          <w:cols w:num="2" w:equalWidth="off">
            <w:col w:w="14503" w:space="105"/>
            <w:col w:w="652"/>
          </w:cols>
        </w:sectPr>
      </w:pPr>
      <w:r>
        <w:br w:type="column"/>
      </w:r>
      <w:r>
        <w:rPr>
          <w:rFonts w:cs="Arial" w:hAnsi="Arial" w:eastAsia="Arial" w:ascii="Arial"/>
          <w:color w:val="505050"/>
          <w:w w:val="154"/>
          <w:position w:val="-3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505050"/>
          <w:w w:val="89"/>
          <w:position w:val="2"/>
          <w:sz w:val="16"/>
          <w:szCs w:val="16"/>
        </w:rPr>
      </w:r>
      <w:r>
        <w:rPr>
          <w:rFonts w:cs="Times New Roman" w:hAnsi="Times New Roman" w:eastAsia="Times New Roman" w:ascii="Times New Roman"/>
          <w:color w:val="505050"/>
          <w:w w:val="89"/>
          <w:position w:val="2"/>
          <w:sz w:val="16"/>
          <w:szCs w:val="16"/>
          <w:u w:val="single" w:color="505050"/>
        </w:rPr>
        <w:t> </w:t>
      </w:r>
      <w:r>
        <w:rPr>
          <w:rFonts w:cs="Times New Roman" w:hAnsi="Times New Roman" w:eastAsia="Times New Roman" w:ascii="Times New Roman"/>
          <w:color w:val="505050"/>
          <w:spacing w:val="-23"/>
          <w:w w:val="100"/>
          <w:position w:val="2"/>
          <w:sz w:val="16"/>
          <w:szCs w:val="16"/>
          <w:u w:val="single" w:color="505050"/>
        </w:rPr>
        <w:t> </w:t>
      </w:r>
      <w:r>
        <w:rPr>
          <w:rFonts w:cs="Times New Roman" w:hAnsi="Times New Roman" w:eastAsia="Times New Roman" w:ascii="Times New Roman"/>
          <w:color w:val="505050"/>
          <w:spacing w:val="-23"/>
          <w:w w:val="100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89"/>
          <w:position w:val="2"/>
          <w:sz w:val="16"/>
          <w:szCs w:val="16"/>
          <w:u w:val="single" w:color="505050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89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89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2"/>
          <w:sz w:val="16"/>
          <w:szCs w:val="16"/>
          <w:u w:val="single" w:color="505050"/>
        </w:rPr>
        <w:t>.</w:t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656565"/>
          <w:spacing w:val="0"/>
          <w:w w:val="107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113"/>
          <w:position w:val="2"/>
          <w:sz w:val="16"/>
          <w:szCs w:val="16"/>
          <w:u w:val="single" w:color="505050"/>
        </w:rPr>
        <w:t>0</w:t>
      </w:r>
      <w:r>
        <w:rPr>
          <w:rFonts w:cs="Times New Roman" w:hAnsi="Times New Roman" w:eastAsia="Times New Roman" w:ascii="Times New Roman"/>
          <w:color w:val="505050"/>
          <w:spacing w:val="0"/>
          <w:w w:val="113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101"/>
          <w:position w:val="2"/>
          <w:sz w:val="16"/>
          <w:szCs w:val="16"/>
          <w:u w:val="single" w:color="505050"/>
        </w:rPr>
        <w:t>5</w:t>
      </w:r>
      <w:r>
        <w:rPr>
          <w:rFonts w:cs="Times New Roman" w:hAnsi="Times New Roman" w:eastAsia="Times New Roman" w:ascii="Times New Roman"/>
          <w:color w:val="505050"/>
          <w:spacing w:val="0"/>
          <w:w w:val="101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101"/>
          <w:position w:val="2"/>
          <w:sz w:val="16"/>
          <w:szCs w:val="16"/>
          <w:u w:val="single" w:color="505050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  <w:u w:val="single" w:color="505050"/>
        </w:rPr>
        <w:tab/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  <w:u w:val="single" w:color="505050"/>
        </w:rPr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2"/>
          <w:sz w:val="16"/>
          <w:szCs w:val="1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20"/>
        <w:ind w:left="685"/>
      </w:pPr>
      <w:r>
        <w:rPr>
          <w:rFonts w:cs="Times New Roman" w:hAnsi="Times New Roman" w:eastAsia="Times New Roman" w:ascii="Times New Roman"/>
          <w:color w:val="656565"/>
          <w:spacing w:val="0"/>
          <w:w w:val="81"/>
          <w:position w:val="6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656565"/>
          <w:spacing w:val="0"/>
          <w:w w:val="81"/>
          <w:position w:val="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81"/>
          <w:position w:val="6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656565"/>
          <w:spacing w:val="0"/>
          <w:w w:val="81"/>
          <w:position w:val="6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color w:val="656565"/>
          <w:spacing w:val="7"/>
          <w:w w:val="81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81"/>
          <w:position w:val="6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656565"/>
          <w:spacing w:val="0"/>
          <w:w w:val="81"/>
          <w:position w:val="6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56565"/>
          <w:spacing w:val="0"/>
          <w:w w:val="81"/>
          <w:position w:val="6"/>
          <w:sz w:val="16"/>
          <w:szCs w:val="16"/>
        </w:rPr>
        <w:t>tr</w:t>
      </w:r>
      <w:r>
        <w:rPr>
          <w:rFonts w:cs="Times New Roman" w:hAnsi="Times New Roman" w:eastAsia="Times New Roman" w:ascii="Times New Roman"/>
          <w:color w:val="656565"/>
          <w:spacing w:val="0"/>
          <w:w w:val="81"/>
          <w:position w:val="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81"/>
          <w:position w:val="6"/>
          <w:sz w:val="16"/>
          <w:szCs w:val="16"/>
        </w:rPr>
        <w:t>                                                      </w:t>
      </w:r>
      <w:r>
        <w:rPr>
          <w:rFonts w:cs="Times New Roman" w:hAnsi="Times New Roman" w:eastAsia="Times New Roman" w:ascii="Times New Roman"/>
          <w:color w:val="656565"/>
          <w:spacing w:val="11"/>
          <w:w w:val="81"/>
          <w:position w:val="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505050"/>
          <w:spacing w:val="1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05050"/>
          <w:spacing w:val="1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2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505050"/>
          <w:spacing w:val="2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color w:val="505050"/>
          <w:spacing w:val="3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color w:val="656565"/>
          <w:spacing w:val="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-1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color w:val="656565"/>
          <w:spacing w:val="37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0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656565"/>
          <w:spacing w:val="1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1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color w:val="505050"/>
          <w:spacing w:val="13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position w:val="-2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6880" w:h="12300" w:orient="landscape"/>
          <w:pgMar w:top="0" w:bottom="0" w:left="760" w:right="860"/>
        </w:sectPr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ind w:left="219"/>
      </w:pPr>
      <w:r>
        <w:pict>
          <v:shape type="#_x0000_t202" style="position:absolute;margin-left:181.663pt;margin-top:4.35797pt;width:252.456pt;height:18.345pt;mso-position-horizontal-relative:page;mso-position-vertical-relative:paragraph;z-index:-2928" filled="f" stroked="f">
            <v:textbox inset="0,0,0,0">
              <w:txbxContent>
                <w:p>
                  <w:pPr>
                    <w:rPr>
                      <w:rFonts w:cs="Malgun Gothic" w:hAnsi="Malgun Gothic" w:eastAsia="Malgun Gothic" w:ascii="Malgun Gothic"/>
                      <w:sz w:val="36"/>
                      <w:szCs w:val="36"/>
                    </w:rPr>
                    <w:jc w:val="left"/>
                    <w:spacing w:lineRule="exact" w:line="360"/>
                    <w:ind w:right="-75"/>
                  </w:pPr>
                  <w:r>
                    <w:rPr>
                      <w:rFonts w:cs="Malgun Gothic" w:hAnsi="Malgun Gothic" w:eastAsia="Malgun Gothic" w:ascii="Malgun Gothic"/>
                      <w:color w:val="656565"/>
                      <w:spacing w:val="0"/>
                      <w:w w:val="100"/>
                      <w:sz w:val="36"/>
                      <w:szCs w:val="36"/>
                    </w:rPr>
                    <w:t>�</w:t>
                  </w:r>
                  <w:r>
                    <w:rPr>
                      <w:rFonts w:cs="Arial" w:hAnsi="Arial" w:eastAsia="Arial" w:ascii="Arial"/>
                      <w:color w:val="656565"/>
                      <w:spacing w:val="0"/>
                      <w:w w:val="100"/>
                      <w:sz w:val="36"/>
                      <w:szCs w:val="36"/>
                    </w:rPr>
                    <w:t>£</w:t>
                  </w:r>
                  <w:r>
                    <w:rPr>
                      <w:rFonts w:cs="Arial" w:hAnsi="Arial" w:eastAsia="Arial" w:ascii="Arial"/>
                      <w:color w:val="656565"/>
                      <w:spacing w:val="0"/>
                      <w:w w:val="100"/>
                      <w:sz w:val="36"/>
                      <w:szCs w:val="36"/>
                    </w:rPr>
                    <w:t>                             </w:t>
                  </w:r>
                  <w:r>
                    <w:rPr>
                      <w:rFonts w:cs="Arial" w:hAnsi="Arial" w:eastAsia="Arial" w:ascii="Arial"/>
                      <w:color w:val="656565"/>
                      <w:spacing w:val="53"/>
                      <w:w w:val="100"/>
                      <w:sz w:val="36"/>
                      <w:szCs w:val="36"/>
                    </w:rPr>
                    <w:t> </w:t>
                  </w:r>
                  <w:r>
                    <w:rPr>
                      <w:rFonts w:cs="Malgun Gothic" w:hAnsi="Malgun Gothic" w:eastAsia="Malgun Gothic" w:ascii="Malgun Gothic"/>
                      <w:color w:val="656565"/>
                      <w:spacing w:val="0"/>
                      <w:w w:val="205"/>
                      <w:sz w:val="36"/>
                      <w:szCs w:val="36"/>
                    </w:rPr>
                    <w:t>�</w:t>
                  </w:r>
                  <w:r>
                    <w:rPr>
                      <w:rFonts w:cs="Malgun Gothic" w:hAnsi="Malgun Gothic" w:eastAsia="Malgun Gothic" w:ascii="Malgun Gothic"/>
                      <w:color w:val="656565"/>
                      <w:spacing w:val="0"/>
                      <w:w w:val="194"/>
                      <w:sz w:val="36"/>
                      <w:szCs w:val="36"/>
                    </w:rPr>
                    <w:t>�</w:t>
                  </w:r>
                  <w:r>
                    <w:rPr>
                      <w:rFonts w:cs="Malgun Gothic" w:hAnsi="Malgun Gothic" w:eastAsia="Malgun Gothic" w:ascii="Malgun Gothic"/>
                      <w:color w:val="000000"/>
                      <w:spacing w:val="0"/>
                      <w:w w:val="10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505050"/>
          <w:spacing w:val="0"/>
          <w:w w:val="100"/>
          <w:sz w:val="17"/>
          <w:szCs w:val="17"/>
        </w:rPr>
        <w:t>N</w:t>
      </w:r>
      <w:r>
        <w:rPr>
          <w:rFonts w:cs="Arial" w:hAnsi="Arial" w:eastAsia="Arial" w:ascii="Arial"/>
          <w:color w:val="505050"/>
          <w:spacing w:val="0"/>
          <w:w w:val="100"/>
          <w:sz w:val="17"/>
          <w:szCs w:val="17"/>
        </w:rPr>
        <w:t>ame</w:t>
      </w:r>
      <w:r>
        <w:rPr>
          <w:rFonts w:cs="Arial" w:hAnsi="Arial" w:eastAsia="Arial" w:ascii="Arial"/>
          <w:color w:val="505050"/>
          <w:spacing w:val="0"/>
          <w:w w:val="100"/>
          <w:sz w:val="17"/>
          <w:szCs w:val="17"/>
        </w:rPr>
        <w:t>,</w:t>
      </w:r>
      <w:r>
        <w:rPr>
          <w:rFonts w:cs="Arial" w:hAnsi="Arial" w:eastAsia="Arial" w:ascii="Arial"/>
          <w:color w:val="505050"/>
          <w:spacing w:val="39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505050"/>
          <w:spacing w:val="0"/>
          <w:w w:val="84"/>
          <w:sz w:val="17"/>
          <w:szCs w:val="17"/>
        </w:rPr>
        <w:t>S</w:t>
      </w:r>
      <w:r>
        <w:rPr>
          <w:rFonts w:cs="Arial" w:hAnsi="Arial" w:eastAsia="Arial" w:ascii="Arial"/>
          <w:color w:val="505050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505050"/>
          <w:spacing w:val="0"/>
          <w:w w:val="111"/>
          <w:sz w:val="17"/>
          <w:szCs w:val="17"/>
        </w:rPr>
        <w:t>gn</w:t>
      </w:r>
      <w:r>
        <w:rPr>
          <w:rFonts w:cs="Arial" w:hAnsi="Arial" w:eastAsia="Arial" w:ascii="Arial"/>
          <w:color w:val="505050"/>
          <w:spacing w:val="0"/>
          <w:w w:val="106"/>
          <w:sz w:val="17"/>
          <w:szCs w:val="17"/>
        </w:rPr>
        <w:t>a</w:t>
      </w:r>
      <w:r>
        <w:rPr>
          <w:rFonts w:cs="Arial" w:hAnsi="Arial" w:eastAsia="Arial" w:ascii="Arial"/>
          <w:color w:val="505050"/>
          <w:spacing w:val="0"/>
          <w:w w:val="163"/>
          <w:sz w:val="17"/>
          <w:szCs w:val="17"/>
        </w:rPr>
        <w:t>t</w:t>
      </w:r>
      <w:r>
        <w:rPr>
          <w:rFonts w:cs="Arial" w:hAnsi="Arial" w:eastAsia="Arial" w:ascii="Arial"/>
          <w:color w:val="505050"/>
          <w:spacing w:val="0"/>
          <w:w w:val="101"/>
          <w:sz w:val="17"/>
          <w:szCs w:val="17"/>
        </w:rPr>
        <w:t>u</w:t>
      </w:r>
      <w:r>
        <w:rPr>
          <w:rFonts w:cs="Arial" w:hAnsi="Arial" w:eastAsia="Arial" w:ascii="Arial"/>
          <w:color w:val="505050"/>
          <w:spacing w:val="0"/>
          <w:w w:val="144"/>
          <w:sz w:val="17"/>
          <w:szCs w:val="17"/>
        </w:rPr>
        <w:t>r</w:t>
      </w:r>
      <w:r>
        <w:rPr>
          <w:rFonts w:cs="Arial" w:hAnsi="Arial" w:eastAsia="Arial" w:ascii="Arial"/>
          <w:color w:val="505050"/>
          <w:spacing w:val="0"/>
          <w:w w:val="101"/>
          <w:sz w:val="17"/>
          <w:szCs w:val="17"/>
        </w:rPr>
        <w:t>e</w:t>
      </w:r>
      <w:r>
        <w:rPr>
          <w:rFonts w:cs="Arial" w:hAnsi="Arial" w:eastAsia="Arial" w:ascii="Arial"/>
          <w:color w:val="505050"/>
          <w:spacing w:val="15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7"/>
          <w:szCs w:val="17"/>
        </w:rPr>
        <w:t>&amp;</w:t>
      </w:r>
      <w:r>
        <w:rPr>
          <w:rFonts w:cs="Arial" w:hAnsi="Arial" w:eastAsia="Arial" w:ascii="Arial"/>
          <w:color w:val="505050"/>
          <w:spacing w:val="21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505050"/>
          <w:spacing w:val="0"/>
          <w:w w:val="86"/>
          <w:sz w:val="17"/>
          <w:szCs w:val="17"/>
        </w:rPr>
        <w:t>D</w:t>
      </w:r>
      <w:r>
        <w:rPr>
          <w:rFonts w:cs="Arial" w:hAnsi="Arial" w:eastAsia="Arial" w:ascii="Arial"/>
          <w:color w:val="505050"/>
          <w:spacing w:val="0"/>
          <w:w w:val="106"/>
          <w:sz w:val="17"/>
          <w:szCs w:val="17"/>
        </w:rPr>
        <w:t>a</w:t>
      </w:r>
      <w:r>
        <w:rPr>
          <w:rFonts w:cs="Arial" w:hAnsi="Arial" w:eastAsia="Arial" w:ascii="Arial"/>
          <w:color w:val="656565"/>
          <w:spacing w:val="0"/>
          <w:w w:val="173"/>
          <w:sz w:val="17"/>
          <w:szCs w:val="17"/>
        </w:rPr>
        <w:t>t</w:t>
      </w:r>
      <w:r>
        <w:rPr>
          <w:rFonts w:cs="Arial" w:hAnsi="Arial" w:eastAsia="Arial" w:ascii="Arial"/>
          <w:color w:val="505050"/>
          <w:spacing w:val="0"/>
          <w:w w:val="96"/>
          <w:sz w:val="17"/>
          <w:szCs w:val="17"/>
        </w:rPr>
        <w:t>e</w:t>
      </w:r>
      <w:r>
        <w:rPr>
          <w:rFonts w:cs="Arial" w:hAnsi="Arial" w:eastAsia="Arial" w:ascii="Arial"/>
          <w:color w:val="505050"/>
          <w:spacing w:val="0"/>
          <w:w w:val="102"/>
          <w:sz w:val="17"/>
          <w:szCs w:val="17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67"/>
        <w:ind w:left="162"/>
      </w:pP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Ch</w:t>
      </w: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828282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nn</w:t>
      </w: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656565"/>
          <w:spacing w:val="1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656565"/>
          <w:spacing w:val="0"/>
          <w:w w:val="86"/>
          <w:sz w:val="13"/>
          <w:szCs w:val="13"/>
        </w:rPr>
        <w:t>o</w:t>
      </w:r>
      <w:r>
        <w:rPr>
          <w:rFonts w:cs="Arial" w:hAnsi="Arial" w:eastAsia="Arial" w:ascii="Arial"/>
          <w:color w:val="656565"/>
          <w:spacing w:val="0"/>
          <w:w w:val="147"/>
          <w:sz w:val="13"/>
          <w:szCs w:val="13"/>
        </w:rPr>
        <w:t>f</w:t>
      </w:r>
      <w:r>
        <w:rPr>
          <w:rFonts w:cs="Arial" w:hAnsi="Arial" w:eastAsia="Arial" w:ascii="Arial"/>
          <w:color w:val="656565"/>
          <w:spacing w:val="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th</w:t>
      </w: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656565"/>
          <w:spacing w:val="1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Ex</w:t>
      </w: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.</w:t>
      </w:r>
      <w:r>
        <w:rPr>
          <w:rFonts w:cs="Arial" w:hAnsi="Arial" w:eastAsia="Arial" w:ascii="Arial"/>
          <w:color w:val="656565"/>
          <w:spacing w:val="-9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656565"/>
          <w:spacing w:val="0"/>
          <w:w w:val="86"/>
          <w:sz w:val="13"/>
          <w:szCs w:val="13"/>
        </w:rPr>
        <w:t>C</w:t>
      </w:r>
      <w:r>
        <w:rPr>
          <w:rFonts w:cs="Arial" w:hAnsi="Arial" w:eastAsia="Arial" w:ascii="Arial"/>
          <w:color w:val="656565"/>
          <w:spacing w:val="0"/>
          <w:w w:val="92"/>
          <w:sz w:val="13"/>
          <w:szCs w:val="13"/>
        </w:rPr>
        <w:t>o</w:t>
      </w:r>
      <w:r>
        <w:rPr>
          <w:rFonts w:cs="Arial" w:hAnsi="Arial" w:eastAsia="Arial" w:ascii="Arial"/>
          <w:color w:val="656565"/>
          <w:spacing w:val="0"/>
          <w:w w:val="101"/>
          <w:sz w:val="13"/>
          <w:szCs w:val="13"/>
        </w:rPr>
        <w:t>m</w:t>
      </w:r>
      <w:r>
        <w:rPr>
          <w:rFonts w:cs="Arial" w:hAnsi="Arial" w:eastAsia="Arial" w:ascii="Arial"/>
          <w:color w:val="656565"/>
          <w:spacing w:val="0"/>
          <w:w w:val="106"/>
          <w:sz w:val="13"/>
          <w:szCs w:val="13"/>
        </w:rPr>
        <w:t>m</w:t>
      </w:r>
      <w:r>
        <w:rPr>
          <w:rFonts w:cs="Arial" w:hAnsi="Arial" w:eastAsia="Arial" w:ascii="Arial"/>
          <w:color w:val="828282"/>
          <w:spacing w:val="0"/>
          <w:w w:val="83"/>
          <w:sz w:val="13"/>
          <w:szCs w:val="13"/>
        </w:rPr>
        <w:t>i</w:t>
      </w:r>
      <w:r>
        <w:rPr>
          <w:rFonts w:cs="Arial" w:hAnsi="Arial" w:eastAsia="Arial" w:ascii="Arial"/>
          <w:color w:val="656565"/>
          <w:spacing w:val="0"/>
          <w:w w:val="140"/>
          <w:sz w:val="13"/>
          <w:szCs w:val="13"/>
        </w:rPr>
        <w:t>tt</w:t>
      </w:r>
      <w:r>
        <w:rPr>
          <w:rFonts w:cs="Arial" w:hAnsi="Arial" w:eastAsia="Arial" w:ascii="Arial"/>
          <w:color w:val="656565"/>
          <w:spacing w:val="0"/>
          <w:w w:val="92"/>
          <w:sz w:val="13"/>
          <w:szCs w:val="13"/>
        </w:rPr>
        <w:t>e</w:t>
      </w:r>
      <w:r>
        <w:rPr>
          <w:rFonts w:cs="Arial" w:hAnsi="Arial" w:eastAsia="Arial" w:ascii="Arial"/>
          <w:color w:val="656565"/>
          <w:spacing w:val="0"/>
          <w:w w:val="99"/>
          <w:sz w:val="13"/>
          <w:szCs w:val="13"/>
        </w:rPr>
        <w:t>e</w:t>
      </w:r>
      <w:r>
        <w:rPr>
          <w:rFonts w:cs="Arial" w:hAnsi="Arial" w:eastAsia="Arial" w:ascii="Arial"/>
          <w:color w:val="828282"/>
          <w:spacing w:val="0"/>
          <w:w w:val="106"/>
          <w:sz w:val="13"/>
          <w:szCs w:val="13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360"/>
        <w:ind w:left="166"/>
      </w:pPr>
      <w:r>
        <w:rPr>
          <w:rFonts w:cs="Arial" w:hAnsi="Arial" w:eastAsia="Arial" w:ascii="Arial"/>
          <w:color w:val="656565"/>
          <w:w w:val="79"/>
          <w:position w:val="-2"/>
          <w:sz w:val="13"/>
          <w:szCs w:val="13"/>
        </w:rPr>
        <w:t>M</w:t>
      </w:r>
      <w:r>
        <w:rPr>
          <w:rFonts w:cs="Arial" w:hAnsi="Arial" w:eastAsia="Arial" w:ascii="Arial"/>
          <w:color w:val="656565"/>
          <w:w w:val="106"/>
          <w:position w:val="-2"/>
          <w:sz w:val="13"/>
          <w:szCs w:val="13"/>
        </w:rPr>
        <w:t>e</w:t>
      </w:r>
      <w:r>
        <w:rPr>
          <w:rFonts w:cs="Arial" w:hAnsi="Arial" w:eastAsia="Arial" w:ascii="Arial"/>
          <w:color w:val="656565"/>
          <w:w w:val="101"/>
          <w:position w:val="-2"/>
          <w:sz w:val="13"/>
          <w:szCs w:val="13"/>
        </w:rPr>
        <w:t>m</w:t>
      </w:r>
      <w:r>
        <w:rPr>
          <w:rFonts w:cs="Arial" w:hAnsi="Arial" w:eastAsia="Arial" w:ascii="Arial"/>
          <w:color w:val="656565"/>
          <w:w w:val="106"/>
          <w:position w:val="-2"/>
          <w:sz w:val="13"/>
          <w:szCs w:val="13"/>
        </w:rPr>
        <w:t>be</w:t>
      </w:r>
      <w:r>
        <w:rPr>
          <w:rFonts w:cs="Arial" w:hAnsi="Arial" w:eastAsia="Arial" w:ascii="Arial"/>
          <w:color w:val="656565"/>
          <w:w w:val="110"/>
          <w:position w:val="-2"/>
          <w:sz w:val="13"/>
          <w:szCs w:val="13"/>
        </w:rPr>
        <w:t>r</w:t>
      </w:r>
      <w:r>
        <w:rPr>
          <w:rFonts w:cs="Arial" w:hAnsi="Arial" w:eastAsia="Arial" w:ascii="Arial"/>
          <w:color w:val="656565"/>
          <w:spacing w:val="12"/>
          <w:w w:val="100"/>
          <w:position w:val="-2"/>
          <w:sz w:val="13"/>
          <w:szCs w:val="13"/>
        </w:rPr>
        <w:t> </w:t>
      </w:r>
      <w:r>
        <w:rPr>
          <w:rFonts w:cs="Arial" w:hAnsi="Arial" w:eastAsia="Arial" w:ascii="Arial"/>
          <w:color w:val="656565"/>
          <w:spacing w:val="0"/>
          <w:w w:val="86"/>
          <w:position w:val="-2"/>
          <w:sz w:val="13"/>
          <w:szCs w:val="13"/>
        </w:rPr>
        <w:t>o</w:t>
      </w:r>
      <w:r>
        <w:rPr>
          <w:rFonts w:cs="Arial" w:hAnsi="Arial" w:eastAsia="Arial" w:ascii="Arial"/>
          <w:color w:val="656565"/>
          <w:spacing w:val="0"/>
          <w:w w:val="160"/>
          <w:position w:val="-2"/>
          <w:sz w:val="13"/>
          <w:szCs w:val="13"/>
        </w:rPr>
        <w:t>f</w:t>
      </w:r>
      <w:r>
        <w:rPr>
          <w:rFonts w:cs="Arial" w:hAnsi="Arial" w:eastAsia="Arial" w:ascii="Arial"/>
          <w:color w:val="656565"/>
          <w:spacing w:val="2"/>
          <w:w w:val="100"/>
          <w:position w:val="-2"/>
          <w:sz w:val="13"/>
          <w:szCs w:val="13"/>
        </w:rPr>
        <w:t> </w:t>
      </w:r>
      <w:r>
        <w:rPr>
          <w:rFonts w:cs="Arial" w:hAnsi="Arial" w:eastAsia="Arial" w:ascii="Arial"/>
          <w:color w:val="656565"/>
          <w:spacing w:val="0"/>
          <w:w w:val="100"/>
          <w:position w:val="-2"/>
          <w:sz w:val="13"/>
          <w:szCs w:val="13"/>
        </w:rPr>
        <w:t>t</w:t>
      </w:r>
      <w:r>
        <w:rPr>
          <w:rFonts w:cs="Arial" w:hAnsi="Arial" w:eastAsia="Arial" w:ascii="Arial"/>
          <w:color w:val="656565"/>
          <w:spacing w:val="0"/>
          <w:w w:val="100"/>
          <w:position w:val="-2"/>
          <w:sz w:val="13"/>
          <w:szCs w:val="13"/>
        </w:rPr>
        <w:t>h</w:t>
      </w:r>
      <w:r>
        <w:rPr>
          <w:rFonts w:cs="Arial" w:hAnsi="Arial" w:eastAsia="Arial" w:ascii="Arial"/>
          <w:color w:val="656565"/>
          <w:spacing w:val="0"/>
          <w:w w:val="100"/>
          <w:position w:val="-2"/>
          <w:sz w:val="13"/>
          <w:szCs w:val="13"/>
        </w:rPr>
        <w:t>e</w:t>
      </w:r>
      <w:r>
        <w:rPr>
          <w:rFonts w:cs="Arial" w:hAnsi="Arial" w:eastAsia="Arial" w:ascii="Arial"/>
          <w:color w:val="656565"/>
          <w:spacing w:val="13"/>
          <w:w w:val="100"/>
          <w:position w:val="-2"/>
          <w:sz w:val="13"/>
          <w:szCs w:val="13"/>
        </w:rPr>
        <w:t> </w:t>
      </w:r>
      <w:r>
        <w:rPr>
          <w:rFonts w:cs="Arial" w:hAnsi="Arial" w:eastAsia="Arial" w:ascii="Arial"/>
          <w:color w:val="656565"/>
          <w:spacing w:val="0"/>
          <w:w w:val="100"/>
          <w:position w:val="-2"/>
          <w:sz w:val="13"/>
          <w:szCs w:val="13"/>
        </w:rPr>
        <w:t>Ex</w:t>
      </w:r>
      <w:r>
        <w:rPr>
          <w:rFonts w:cs="Arial" w:hAnsi="Arial" w:eastAsia="Arial" w:ascii="Arial"/>
          <w:color w:val="656565"/>
          <w:spacing w:val="0"/>
          <w:w w:val="100"/>
          <w:position w:val="-2"/>
          <w:sz w:val="13"/>
          <w:szCs w:val="13"/>
        </w:rPr>
        <w:t>a</w:t>
      </w:r>
      <w:r>
        <w:rPr>
          <w:rFonts w:cs="Arial" w:hAnsi="Arial" w:eastAsia="Arial" w:ascii="Arial"/>
          <w:color w:val="656565"/>
          <w:spacing w:val="0"/>
          <w:w w:val="100"/>
          <w:position w:val="-2"/>
          <w:sz w:val="13"/>
          <w:szCs w:val="13"/>
        </w:rPr>
        <w:t>m</w:t>
      </w:r>
      <w:r>
        <w:rPr>
          <w:rFonts w:cs="Arial" w:hAnsi="Arial" w:eastAsia="Arial" w:ascii="Arial"/>
          <w:color w:val="828282"/>
          <w:spacing w:val="0"/>
          <w:w w:val="100"/>
          <w:position w:val="-2"/>
          <w:sz w:val="13"/>
          <w:szCs w:val="13"/>
        </w:rPr>
        <w:t>.</w:t>
      </w:r>
      <w:r>
        <w:rPr>
          <w:rFonts w:cs="Arial" w:hAnsi="Arial" w:eastAsia="Arial" w:ascii="Arial"/>
          <w:color w:val="828282"/>
          <w:spacing w:val="-8"/>
          <w:w w:val="100"/>
          <w:position w:val="-2"/>
          <w:sz w:val="13"/>
          <w:szCs w:val="13"/>
        </w:rPr>
        <w:t> </w:t>
      </w:r>
      <w:r>
        <w:rPr>
          <w:rFonts w:cs="Arial" w:hAnsi="Arial" w:eastAsia="Arial" w:ascii="Arial"/>
          <w:color w:val="656565"/>
          <w:spacing w:val="0"/>
          <w:w w:val="81"/>
          <w:position w:val="-2"/>
          <w:sz w:val="13"/>
          <w:szCs w:val="13"/>
        </w:rPr>
        <w:t>C</w:t>
      </w:r>
      <w:r>
        <w:rPr>
          <w:rFonts w:cs="Arial" w:hAnsi="Arial" w:eastAsia="Arial" w:ascii="Arial"/>
          <w:color w:val="656565"/>
          <w:spacing w:val="0"/>
          <w:w w:val="99"/>
          <w:position w:val="-2"/>
          <w:sz w:val="13"/>
          <w:szCs w:val="13"/>
        </w:rPr>
        <w:t>o</w:t>
      </w:r>
      <w:r>
        <w:rPr>
          <w:rFonts w:cs="Arial" w:hAnsi="Arial" w:eastAsia="Arial" w:ascii="Arial"/>
          <w:color w:val="656565"/>
          <w:spacing w:val="0"/>
          <w:w w:val="101"/>
          <w:position w:val="-2"/>
          <w:sz w:val="13"/>
          <w:szCs w:val="13"/>
        </w:rPr>
        <w:t>mm</w:t>
      </w:r>
      <w:r>
        <w:rPr>
          <w:rFonts w:cs="Arial" w:hAnsi="Arial" w:eastAsia="Arial" w:ascii="Arial"/>
          <w:color w:val="656565"/>
          <w:spacing w:val="0"/>
          <w:w w:val="99"/>
          <w:position w:val="-2"/>
          <w:sz w:val="13"/>
          <w:szCs w:val="13"/>
        </w:rPr>
        <w:t>i</w:t>
      </w:r>
      <w:r>
        <w:rPr>
          <w:rFonts w:cs="Arial" w:hAnsi="Arial" w:eastAsia="Arial" w:ascii="Arial"/>
          <w:color w:val="656565"/>
          <w:spacing w:val="0"/>
          <w:w w:val="140"/>
          <w:position w:val="-2"/>
          <w:sz w:val="13"/>
          <w:szCs w:val="13"/>
        </w:rPr>
        <w:t>tt</w:t>
      </w:r>
      <w:r>
        <w:rPr>
          <w:rFonts w:cs="Arial" w:hAnsi="Arial" w:eastAsia="Arial" w:ascii="Arial"/>
          <w:color w:val="656565"/>
          <w:spacing w:val="0"/>
          <w:w w:val="92"/>
          <w:position w:val="-2"/>
          <w:sz w:val="13"/>
          <w:szCs w:val="13"/>
        </w:rPr>
        <w:t>e</w:t>
      </w:r>
      <w:r>
        <w:rPr>
          <w:rFonts w:cs="Arial" w:hAnsi="Arial" w:eastAsia="Arial" w:ascii="Arial"/>
          <w:color w:val="656565"/>
          <w:spacing w:val="0"/>
          <w:w w:val="99"/>
          <w:position w:val="-2"/>
          <w:sz w:val="13"/>
          <w:szCs w:val="13"/>
        </w:rPr>
        <w:t>e</w:t>
      </w:r>
      <w:r>
        <w:rPr>
          <w:rFonts w:cs="Arial" w:hAnsi="Arial" w:eastAsia="Arial" w:ascii="Arial"/>
          <w:color w:val="828282"/>
          <w:spacing w:val="0"/>
          <w:w w:val="93"/>
          <w:position w:val="-2"/>
          <w:sz w:val="13"/>
          <w:szCs w:val="13"/>
        </w:rPr>
        <w:t>:</w:t>
      </w:r>
      <w:r>
        <w:rPr>
          <w:rFonts w:cs="Arial" w:hAnsi="Arial" w:eastAsia="Arial" w:ascii="Arial"/>
          <w:color w:val="828282"/>
          <w:spacing w:val="0"/>
          <w:w w:val="100"/>
          <w:position w:val="-2"/>
          <w:sz w:val="13"/>
          <w:szCs w:val="13"/>
        </w:rPr>
        <w:t>  </w:t>
      </w:r>
      <w:r>
        <w:rPr>
          <w:rFonts w:cs="Arial" w:hAnsi="Arial" w:eastAsia="Arial" w:ascii="Arial"/>
          <w:color w:val="828282"/>
          <w:spacing w:val="-3"/>
          <w:w w:val="100"/>
          <w:position w:val="-2"/>
          <w:sz w:val="13"/>
          <w:szCs w:val="13"/>
        </w:rPr>
        <w:t> </w:t>
      </w:r>
      <w:r>
        <w:rPr>
          <w:rFonts w:cs="Arial" w:hAnsi="Arial" w:eastAsia="Arial" w:ascii="Arial"/>
          <w:color w:val="656565"/>
          <w:spacing w:val="0"/>
          <w:w w:val="100"/>
          <w:position w:val="-2"/>
          <w:sz w:val="13"/>
          <w:szCs w:val="13"/>
        </w:rPr>
        <w:t>01</w:t>
      </w:r>
      <w:r>
        <w:rPr>
          <w:rFonts w:cs="Arial" w:hAnsi="Arial" w:eastAsia="Arial" w:ascii="Arial"/>
          <w:color w:val="656565"/>
          <w:spacing w:val="0"/>
          <w:w w:val="100"/>
          <w:position w:val="-2"/>
          <w:sz w:val="13"/>
          <w:szCs w:val="13"/>
        </w:rPr>
        <w:t>)</w:t>
      </w:r>
      <w:r>
        <w:rPr>
          <w:rFonts w:cs="Arial" w:hAnsi="Arial" w:eastAsia="Arial" w:ascii="Arial"/>
          <w:color w:val="656565"/>
          <w:spacing w:val="0"/>
          <w:w w:val="100"/>
          <w:position w:val="-2"/>
          <w:sz w:val="13"/>
          <w:szCs w:val="13"/>
        </w:rPr>
        <w:t>          </w:t>
      </w:r>
      <w:r>
        <w:rPr>
          <w:rFonts w:cs="Arial" w:hAnsi="Arial" w:eastAsia="Arial" w:ascii="Arial"/>
          <w:color w:val="656565"/>
          <w:spacing w:val="15"/>
          <w:w w:val="100"/>
          <w:position w:val="-2"/>
          <w:sz w:val="13"/>
          <w:szCs w:val="13"/>
        </w:rPr>
        <w:t> </w:t>
      </w:r>
      <w:r>
        <w:rPr>
          <w:rFonts w:cs="Malgun Gothic" w:hAnsi="Malgun Gothic" w:eastAsia="Malgun Gothic" w:ascii="Malgun Gothic"/>
          <w:color w:val="656565"/>
          <w:spacing w:val="0"/>
          <w:w w:val="191"/>
          <w:position w:val="-2"/>
          <w:sz w:val="22"/>
          <w:szCs w:val="22"/>
        </w:rPr>
        <w:t>�</w:t>
      </w:r>
      <w:r>
        <w:rPr>
          <w:rFonts w:cs="Arial" w:hAnsi="Arial" w:eastAsia="Arial" w:ascii="Arial"/>
          <w:color w:val="505050"/>
          <w:spacing w:val="0"/>
          <w:w w:val="49"/>
          <w:position w:val="-2"/>
          <w:sz w:val="22"/>
          <w:szCs w:val="22"/>
        </w:rPr>
        <w:t>)\.</w:t>
      </w:r>
      <w:r>
        <w:rPr>
          <w:rFonts w:cs="Arial" w:hAnsi="Arial" w:eastAsia="Arial" w:ascii="Arial"/>
          <w:color w:val="656565"/>
          <w:spacing w:val="0"/>
          <w:w w:val="86"/>
          <w:position w:val="-2"/>
          <w:sz w:val="22"/>
          <w:szCs w:val="22"/>
        </w:rPr>
        <w:t>\</w:t>
      </w:r>
      <w:r>
        <w:rPr>
          <w:rFonts w:cs="Arial" w:hAnsi="Arial" w:eastAsia="Arial" w:ascii="Arial"/>
          <w:color w:val="656565"/>
          <w:spacing w:val="0"/>
          <w:w w:val="94"/>
          <w:position w:val="-2"/>
          <w:sz w:val="22"/>
          <w:szCs w:val="22"/>
        </w:rPr>
        <w:t>t</w:t>
      </w:r>
      <w:r>
        <w:rPr>
          <w:rFonts w:cs="Arial" w:hAnsi="Arial" w:eastAsia="Arial" w:ascii="Arial"/>
          <w:color w:val="656565"/>
          <w:spacing w:val="0"/>
          <w:w w:val="71"/>
          <w:position w:val="-2"/>
          <w:sz w:val="22"/>
          <w:szCs w:val="22"/>
        </w:rPr>
        <w:t>'t&lt;-</w:t>
      </w:r>
      <w:r>
        <w:rPr>
          <w:rFonts w:cs="Arial" w:hAnsi="Arial" w:eastAsia="Arial" w:ascii="Arial"/>
          <w:color w:val="828282"/>
          <w:spacing w:val="0"/>
          <w:w w:val="47"/>
          <w:position w:val="-2"/>
          <w:sz w:val="22"/>
          <w:szCs w:val="22"/>
        </w:rPr>
        <w:t>.</w:t>
      </w:r>
      <w:r>
        <w:rPr>
          <w:rFonts w:cs="Arial" w:hAnsi="Arial" w:eastAsia="Arial" w:ascii="Arial"/>
          <w:color w:val="505050"/>
          <w:spacing w:val="0"/>
          <w:w w:val="63"/>
          <w:position w:val="-2"/>
          <w:sz w:val="22"/>
          <w:szCs w:val="22"/>
        </w:rPr>
        <w:t>.</w:t>
      </w:r>
      <w:r>
        <w:rPr>
          <w:rFonts w:cs="Arial" w:hAnsi="Arial" w:eastAsia="Arial" w:ascii="Arial"/>
          <w:color w:val="656565"/>
          <w:spacing w:val="0"/>
          <w:w w:val="71"/>
          <w:position w:val="-2"/>
          <w:sz w:val="22"/>
          <w:szCs w:val="22"/>
        </w:rPr>
        <w:t>.</w:t>
      </w:r>
      <w:r>
        <w:rPr>
          <w:rFonts w:cs="Arial" w:hAnsi="Arial" w:eastAsia="Arial" w:ascii="Arial"/>
          <w:color w:val="828282"/>
          <w:spacing w:val="0"/>
          <w:w w:val="63"/>
          <w:position w:val="-2"/>
          <w:sz w:val="22"/>
          <w:szCs w:val="22"/>
        </w:rPr>
        <w:t>.</w:t>
      </w:r>
      <w:r>
        <w:rPr>
          <w:rFonts w:cs="Arial" w:hAnsi="Arial" w:eastAsia="Arial" w:ascii="Arial"/>
          <w:color w:val="828282"/>
          <w:spacing w:val="0"/>
          <w:w w:val="71"/>
          <w:position w:val="-2"/>
          <w:sz w:val="22"/>
          <w:szCs w:val="22"/>
        </w:rPr>
        <w:t>.</w:t>
      </w:r>
      <w:r>
        <w:rPr>
          <w:rFonts w:cs="Arial" w:hAnsi="Arial" w:eastAsia="Arial" w:ascii="Arial"/>
          <w:color w:val="959595"/>
          <w:spacing w:val="0"/>
          <w:w w:val="63"/>
          <w:position w:val="-2"/>
          <w:sz w:val="22"/>
          <w:szCs w:val="22"/>
        </w:rPr>
        <w:t>.</w:t>
      </w:r>
      <w:r>
        <w:rPr>
          <w:rFonts w:cs="Arial" w:hAnsi="Arial" w:eastAsia="Arial" w:ascii="Arial"/>
          <w:color w:val="828282"/>
          <w:spacing w:val="0"/>
          <w:w w:val="63"/>
          <w:position w:val="-2"/>
          <w:sz w:val="22"/>
          <w:szCs w:val="22"/>
        </w:rPr>
        <w:t>.</w:t>
      </w:r>
      <w:r>
        <w:rPr>
          <w:rFonts w:cs="Arial" w:hAnsi="Arial" w:eastAsia="Arial" w:ascii="Arial"/>
          <w:color w:val="828282"/>
          <w:spacing w:val="0"/>
          <w:w w:val="71"/>
          <w:position w:val="-2"/>
          <w:sz w:val="22"/>
          <w:szCs w:val="22"/>
        </w:rPr>
        <w:t>.</w:t>
      </w:r>
      <w:r>
        <w:rPr>
          <w:rFonts w:cs="Arial" w:hAnsi="Arial" w:eastAsia="Arial" w:ascii="Arial"/>
          <w:color w:val="656565"/>
          <w:spacing w:val="0"/>
          <w:w w:val="63"/>
          <w:position w:val="-2"/>
          <w:sz w:val="22"/>
          <w:szCs w:val="22"/>
        </w:rPr>
        <w:t>..</w:t>
      </w:r>
      <w:r>
        <w:rPr>
          <w:rFonts w:cs="Arial" w:hAnsi="Arial" w:eastAsia="Arial" w:ascii="Arial"/>
          <w:color w:val="656565"/>
          <w:spacing w:val="0"/>
          <w:w w:val="71"/>
          <w:position w:val="-2"/>
          <w:sz w:val="22"/>
          <w:szCs w:val="22"/>
        </w:rPr>
        <w:t>.</w:t>
      </w:r>
      <w:r>
        <w:rPr>
          <w:rFonts w:cs="Arial" w:hAnsi="Arial" w:eastAsia="Arial" w:ascii="Arial"/>
          <w:color w:val="828282"/>
          <w:spacing w:val="0"/>
          <w:w w:val="63"/>
          <w:position w:val="-2"/>
          <w:sz w:val="22"/>
          <w:szCs w:val="22"/>
        </w:rPr>
        <w:t>.</w:t>
      </w:r>
      <w:r>
        <w:rPr>
          <w:rFonts w:cs="Arial" w:hAnsi="Arial" w:eastAsia="Arial" w:ascii="Arial"/>
          <w:color w:val="656565"/>
          <w:spacing w:val="0"/>
          <w:w w:val="71"/>
          <w:position w:val="-2"/>
          <w:sz w:val="22"/>
          <w:szCs w:val="22"/>
        </w:rPr>
        <w:t>.</w:t>
      </w:r>
      <w:r>
        <w:rPr>
          <w:rFonts w:cs="Arial" w:hAnsi="Arial" w:eastAsia="Arial" w:ascii="Arial"/>
          <w:color w:val="656565"/>
          <w:spacing w:val="0"/>
          <w:w w:val="63"/>
          <w:position w:val="-2"/>
          <w:sz w:val="22"/>
          <w:szCs w:val="22"/>
        </w:rPr>
        <w:t>..</w:t>
      </w:r>
      <w:r>
        <w:rPr>
          <w:rFonts w:cs="Arial" w:hAnsi="Arial" w:eastAsia="Arial" w:ascii="Arial"/>
          <w:color w:val="828282"/>
          <w:spacing w:val="0"/>
          <w:w w:val="71"/>
          <w:position w:val="-2"/>
          <w:sz w:val="22"/>
          <w:szCs w:val="22"/>
        </w:rPr>
        <w:t>.</w:t>
      </w:r>
      <w:r>
        <w:rPr>
          <w:rFonts w:cs="Arial" w:hAnsi="Arial" w:eastAsia="Arial" w:ascii="Arial"/>
          <w:color w:val="828282"/>
          <w:spacing w:val="0"/>
          <w:w w:val="100"/>
          <w:position w:val="-2"/>
          <w:sz w:val="22"/>
          <w:szCs w:val="22"/>
        </w:rPr>
        <w:t>                 </w:t>
      </w:r>
      <w:r>
        <w:rPr>
          <w:rFonts w:cs="Arial" w:hAnsi="Arial" w:eastAsia="Arial" w:ascii="Arial"/>
          <w:color w:val="828282"/>
          <w:spacing w:val="16"/>
          <w:w w:val="100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656565"/>
          <w:spacing w:val="0"/>
          <w:w w:val="100"/>
          <w:position w:val="-2"/>
          <w:sz w:val="13"/>
          <w:szCs w:val="13"/>
        </w:rPr>
        <w:t>0</w:t>
      </w:r>
      <w:r>
        <w:rPr>
          <w:rFonts w:cs="Arial" w:hAnsi="Arial" w:eastAsia="Arial" w:ascii="Arial"/>
          <w:color w:val="656565"/>
          <w:spacing w:val="0"/>
          <w:w w:val="100"/>
          <w:position w:val="-2"/>
          <w:sz w:val="13"/>
          <w:szCs w:val="13"/>
        </w:rPr>
        <w:t>2</w:t>
      </w:r>
      <w:r>
        <w:rPr>
          <w:rFonts w:cs="Arial" w:hAnsi="Arial" w:eastAsia="Arial" w:ascii="Arial"/>
          <w:color w:val="656565"/>
          <w:spacing w:val="0"/>
          <w:w w:val="100"/>
          <w:position w:val="-2"/>
          <w:sz w:val="13"/>
          <w:szCs w:val="13"/>
        </w:rPr>
        <w:t>)</w:t>
      </w:r>
      <w:r>
        <w:rPr>
          <w:rFonts w:cs="Arial" w:hAnsi="Arial" w:eastAsia="Arial" w:ascii="Arial"/>
          <w:color w:val="656565"/>
          <w:spacing w:val="0"/>
          <w:w w:val="100"/>
          <w:position w:val="-2"/>
          <w:sz w:val="13"/>
          <w:szCs w:val="13"/>
        </w:rPr>
        <w:t>                </w:t>
      </w:r>
      <w:r>
        <w:rPr>
          <w:rFonts w:cs="Arial" w:hAnsi="Arial" w:eastAsia="Arial" w:ascii="Arial"/>
          <w:color w:val="656565"/>
          <w:spacing w:val="5"/>
          <w:w w:val="100"/>
          <w:position w:val="-2"/>
          <w:sz w:val="13"/>
          <w:szCs w:val="13"/>
        </w:rPr>
        <w:t> </w:t>
      </w:r>
      <w:r>
        <w:rPr>
          <w:rFonts w:cs="Malgun Gothic" w:hAnsi="Malgun Gothic" w:eastAsia="Malgun Gothic" w:ascii="Malgun Gothic"/>
          <w:color w:val="656565"/>
          <w:spacing w:val="0"/>
          <w:w w:val="600"/>
          <w:position w:val="-2"/>
          <w:sz w:val="13"/>
          <w:szCs w:val="13"/>
        </w:rPr>
        <w:t>�</w:t>
      </w:r>
      <w:r>
        <w:rPr>
          <w:rFonts w:cs="Malgun Gothic" w:hAnsi="Malgun Gothic" w:eastAsia="Malgun Gothic" w:ascii="Malgun Gothic"/>
          <w:color w:val="656565"/>
          <w:spacing w:val="105"/>
          <w:w w:val="600"/>
          <w:position w:val="-2"/>
          <w:sz w:val="13"/>
          <w:szCs w:val="13"/>
        </w:rPr>
        <w:t> </w:t>
      </w:r>
      <w:r>
        <w:rPr>
          <w:rFonts w:cs="Arial" w:hAnsi="Arial" w:eastAsia="Arial" w:ascii="Arial"/>
          <w:color w:val="656565"/>
          <w:spacing w:val="0"/>
          <w:w w:val="40"/>
          <w:position w:val="-2"/>
          <w:sz w:val="13"/>
          <w:szCs w:val="13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70"/>
          <w:szCs w:val="70"/>
        </w:rPr>
        <w:jc w:val="center"/>
        <w:spacing w:lineRule="exact" w:line="700"/>
        <w:ind w:left="810" w:right="628"/>
      </w:pPr>
      <w:r>
        <w:br w:type="column"/>
      </w:r>
      <w:r>
        <w:rPr>
          <w:rFonts w:cs="Times New Roman" w:hAnsi="Times New Roman" w:eastAsia="Times New Roman" w:ascii="Times New Roman"/>
          <w:i/>
          <w:color w:val="828282"/>
          <w:spacing w:val="0"/>
          <w:w w:val="222"/>
          <w:position w:val="-6"/>
          <w:sz w:val="70"/>
          <w:szCs w:val="7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70"/>
          <w:szCs w:val="70"/>
        </w:rPr>
      </w:r>
    </w:p>
    <w:p>
      <w:pPr>
        <w:rPr>
          <w:rFonts w:cs="Arial" w:hAnsi="Arial" w:eastAsia="Arial" w:ascii="Arial"/>
          <w:sz w:val="39"/>
          <w:szCs w:val="39"/>
        </w:rPr>
        <w:jc w:val="center"/>
        <w:spacing w:lineRule="exact" w:line="320"/>
        <w:ind w:left="-49" w:right="-49"/>
      </w:pP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position w:val="2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828282"/>
          <w:spacing w:val="0"/>
          <w:w w:val="100"/>
          <w:position w:val="2"/>
          <w:sz w:val="14"/>
          <w:szCs w:val="14"/>
        </w:rPr>
        <w:t>         </w:t>
      </w:r>
      <w:r>
        <w:rPr>
          <w:rFonts w:cs="Times New Roman" w:hAnsi="Times New Roman" w:eastAsia="Times New Roman" w:ascii="Times New Roman"/>
          <w:color w:val="828282"/>
          <w:spacing w:val="10"/>
          <w:w w:val="100"/>
          <w:position w:val="2"/>
          <w:sz w:val="14"/>
          <w:szCs w:val="14"/>
        </w:rPr>
        <w:t> </w:t>
      </w:r>
      <w:r>
        <w:rPr>
          <w:rFonts w:cs="Arial" w:hAnsi="Arial" w:eastAsia="Arial" w:ascii="Arial"/>
          <w:color w:val="656565"/>
          <w:spacing w:val="0"/>
          <w:w w:val="49"/>
          <w:position w:val="2"/>
          <w:sz w:val="39"/>
          <w:szCs w:val="39"/>
        </w:rPr>
        <w:t>&amp;!!!..</w:t>
      </w:r>
      <w:r>
        <w:rPr>
          <w:rFonts w:cs="Arial" w:hAnsi="Arial" w:eastAsia="Arial" w:ascii="Arial"/>
          <w:color w:val="656565"/>
          <w:spacing w:val="0"/>
          <w:w w:val="49"/>
          <w:position w:val="2"/>
          <w:sz w:val="39"/>
          <w:szCs w:val="39"/>
        </w:rPr>
        <w:t>                    </w:t>
      </w:r>
      <w:r>
        <w:rPr>
          <w:rFonts w:cs="Arial" w:hAnsi="Arial" w:eastAsia="Arial" w:ascii="Arial"/>
          <w:color w:val="656565"/>
          <w:spacing w:val="35"/>
          <w:w w:val="49"/>
          <w:position w:val="2"/>
          <w:sz w:val="39"/>
          <w:szCs w:val="39"/>
        </w:rPr>
        <w:t> </w:t>
      </w:r>
      <w:r>
        <w:rPr>
          <w:rFonts w:cs="Arial" w:hAnsi="Arial" w:eastAsia="Arial" w:ascii="Arial"/>
          <w:color w:val="959595"/>
          <w:spacing w:val="0"/>
          <w:w w:val="13"/>
          <w:position w:val="2"/>
          <w:sz w:val="39"/>
          <w:szCs w:val="3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9"/>
          <w:szCs w:val="39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</w:pPr>
      <w:r>
        <w:rPr>
          <w:rFonts w:cs="Arial" w:hAnsi="Arial" w:eastAsia="Arial" w:ascii="Arial"/>
          <w:color w:val="656565"/>
          <w:w w:val="81"/>
          <w:sz w:val="13"/>
          <w:szCs w:val="13"/>
        </w:rPr>
        <w:t>C</w:t>
      </w:r>
      <w:r>
        <w:rPr>
          <w:rFonts w:cs="Arial" w:hAnsi="Arial" w:eastAsia="Arial" w:ascii="Arial"/>
          <w:color w:val="656565"/>
          <w:w w:val="99"/>
          <w:sz w:val="13"/>
          <w:szCs w:val="13"/>
        </w:rPr>
        <w:t>o</w:t>
      </w:r>
      <w:r>
        <w:rPr>
          <w:rFonts w:cs="Arial" w:hAnsi="Arial" w:eastAsia="Arial" w:ascii="Arial"/>
          <w:color w:val="828282"/>
          <w:w w:val="99"/>
          <w:sz w:val="13"/>
          <w:szCs w:val="13"/>
        </w:rPr>
        <w:t>n</w:t>
      </w:r>
      <w:r>
        <w:rPr>
          <w:rFonts w:cs="Arial" w:hAnsi="Arial" w:eastAsia="Arial" w:ascii="Arial"/>
          <w:color w:val="828282"/>
          <w:w w:val="121"/>
          <w:sz w:val="13"/>
          <w:szCs w:val="13"/>
        </w:rPr>
        <w:t>tr</w:t>
      </w:r>
      <w:r>
        <w:rPr>
          <w:rFonts w:cs="Arial" w:hAnsi="Arial" w:eastAsia="Arial" w:ascii="Arial"/>
          <w:color w:val="656565"/>
          <w:w w:val="99"/>
          <w:sz w:val="13"/>
          <w:szCs w:val="13"/>
        </w:rPr>
        <w:t>o</w:t>
      </w:r>
      <w:r>
        <w:rPr>
          <w:rFonts w:cs="Arial" w:hAnsi="Arial" w:eastAsia="Arial" w:ascii="Arial"/>
          <w:color w:val="656565"/>
          <w:w w:val="83"/>
          <w:sz w:val="13"/>
          <w:szCs w:val="13"/>
        </w:rPr>
        <w:t>l</w:t>
      </w:r>
      <w:r>
        <w:rPr>
          <w:rFonts w:cs="Arial" w:hAnsi="Arial" w:eastAsia="Arial" w:ascii="Arial"/>
          <w:color w:val="656565"/>
          <w:w w:val="116"/>
          <w:sz w:val="13"/>
          <w:szCs w:val="13"/>
        </w:rPr>
        <w:t>l</w:t>
      </w:r>
      <w:r>
        <w:rPr>
          <w:rFonts w:cs="Arial" w:hAnsi="Arial" w:eastAsia="Arial" w:ascii="Arial"/>
          <w:color w:val="656565"/>
          <w:w w:val="106"/>
          <w:sz w:val="13"/>
          <w:szCs w:val="13"/>
        </w:rPr>
        <w:t>e</w:t>
      </w:r>
      <w:r>
        <w:rPr>
          <w:rFonts w:cs="Arial" w:hAnsi="Arial" w:eastAsia="Arial" w:ascii="Arial"/>
          <w:color w:val="656565"/>
          <w:w w:val="110"/>
          <w:sz w:val="13"/>
          <w:szCs w:val="13"/>
        </w:rPr>
        <w:t>r</w:t>
      </w:r>
      <w:r>
        <w:rPr>
          <w:rFonts w:cs="Arial" w:hAnsi="Arial" w:eastAsia="Arial" w:ascii="Arial"/>
          <w:color w:val="656565"/>
          <w:spacing w:val="1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656565"/>
          <w:spacing w:val="0"/>
          <w:w w:val="92"/>
          <w:sz w:val="13"/>
          <w:szCs w:val="13"/>
        </w:rPr>
        <w:t>o</w:t>
      </w:r>
      <w:r>
        <w:rPr>
          <w:rFonts w:cs="Arial" w:hAnsi="Arial" w:eastAsia="Arial" w:ascii="Arial"/>
          <w:color w:val="656565"/>
          <w:spacing w:val="0"/>
          <w:w w:val="147"/>
          <w:sz w:val="13"/>
          <w:szCs w:val="13"/>
        </w:rPr>
        <w:t>f</w:t>
      </w:r>
      <w:r>
        <w:rPr>
          <w:rFonts w:cs="Arial" w:hAnsi="Arial" w:eastAsia="Arial" w:ascii="Arial"/>
          <w:color w:val="656565"/>
          <w:spacing w:val="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Ex</w:t>
      </w: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828282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828282"/>
          <w:spacing w:val="0"/>
          <w:w w:val="100"/>
          <w:sz w:val="13"/>
          <w:szCs w:val="13"/>
        </w:rPr>
        <w:t>ti</w:t>
      </w:r>
      <w:r>
        <w:rPr>
          <w:rFonts w:cs="Arial" w:hAnsi="Arial" w:eastAsia="Arial" w:ascii="Arial"/>
          <w:color w:val="656565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828282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828282"/>
          <w:spacing w:val="0"/>
          <w:w w:val="100"/>
          <w:sz w:val="13"/>
          <w:szCs w:val="13"/>
        </w:rPr>
        <w:t>:</w:t>
      </w:r>
      <w:r>
        <w:rPr>
          <w:rFonts w:cs="Arial" w:hAnsi="Arial" w:eastAsia="Arial" w:ascii="Arial"/>
          <w:color w:val="828282"/>
          <w:spacing w:val="0"/>
          <w:w w:val="100"/>
          <w:sz w:val="13"/>
          <w:szCs w:val="13"/>
        </w:rPr>
        <w:t>                                                  </w:t>
      </w:r>
      <w:r>
        <w:rPr>
          <w:rFonts w:cs="Arial" w:hAnsi="Arial" w:eastAsia="Arial" w:ascii="Arial"/>
          <w:color w:val="828282"/>
          <w:spacing w:val="2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959595"/>
          <w:spacing w:val="0"/>
          <w:w w:val="40"/>
          <w:sz w:val="13"/>
          <w:szCs w:val="13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758"/>
      </w:pPr>
      <w:r>
        <w:rPr>
          <w:rFonts w:cs="Times New Roman" w:hAnsi="Times New Roman" w:eastAsia="Times New Roman" w:ascii="Times New Roman"/>
          <w:color w:val="656565"/>
          <w:spacing w:val="0"/>
          <w:w w:val="100"/>
          <w:sz w:val="14"/>
          <w:szCs w:val="14"/>
        </w:rPr>
        <w:t>04)</w:t>
      </w:r>
      <w:r>
        <w:rPr>
          <w:rFonts w:cs="Times New Roman" w:hAnsi="Times New Roman" w:eastAsia="Times New Roman" w:ascii="Times New Roman"/>
          <w:color w:val="656565"/>
          <w:spacing w:val="0"/>
          <w:w w:val="100"/>
          <w:sz w:val="14"/>
          <w:szCs w:val="14"/>
        </w:rPr>
        <w:t>                                                        </w:t>
      </w:r>
      <w:r>
        <w:rPr>
          <w:rFonts w:cs="Times New Roman" w:hAnsi="Times New Roman" w:eastAsia="Times New Roman" w:ascii="Times New Roman"/>
          <w:color w:val="656565"/>
          <w:spacing w:val="34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656565"/>
          <w:spacing w:val="0"/>
          <w:w w:val="68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sectPr>
      <w:type w:val="continuous"/>
      <w:pgSz w:w="16880" w:h="12300" w:orient="landscape"/>
      <w:pgMar w:top="0" w:bottom="0" w:left="760" w:right="860"/>
      <w:cols w:num="3" w:equalWidth="off">
        <w:col w:w="7923" w:space="715"/>
        <w:col w:w="2103" w:space="191"/>
        <w:col w:w="4328"/>
      </w:cols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73.675pt;margin-top:493.829pt;width:11.3592pt;height:9.1pt;mso-position-horizontal-relative:page;mso-position-vertical-relative:page;z-index:-293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before="3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4"/>
                    <w:szCs w:val="14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4"/>
                    <w:szCs w:val="14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00"/>
                    <w:sz w:val="14"/>
                    <w:szCs w:val="14"/>
                  </w:rPr>
                  <w:t>)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78.065pt;margin-top:493.829pt;width:2.95991pt;height:9.1pt;mso-position-horizontal-relative:page;mso-position-vertical-relative:page;z-index:-293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center"/>
                  <w:spacing w:before="3"/>
                  <w:ind w:left="-11" w:right="-11"/>
                </w:pPr>
                <w:r>
                  <w:rPr>
                    <w:rFonts w:cs="Times New Roman" w:hAnsi="Times New Roman" w:eastAsia="Times New Roman" w:ascii="Times New Roman"/>
                    <w:color w:val="969696"/>
                    <w:spacing w:val="0"/>
                    <w:w w:val="54"/>
                    <w:sz w:val="14"/>
                    <w:szCs w:val="14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2.1959pt;margin-top:494.194pt;width:34.8819pt;height:8.6pt;mso-position-horizontal-relative:page;mso-position-vertical-relative:page;z-index:-293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3"/>
                    <w:szCs w:val="13"/>
                  </w:rPr>
                  <w:jc w:val="left"/>
                  <w:spacing w:before="5"/>
                  <w:ind w:left="20"/>
                </w:pPr>
                <w:r>
                  <w:rPr>
                    <w:rFonts w:cs="Arial" w:hAnsi="Arial" w:eastAsia="Arial" w:ascii="Arial"/>
                    <w:color w:val="626262"/>
                    <w:w w:val="103"/>
                    <w:sz w:val="13"/>
                    <w:szCs w:val="13"/>
                  </w:rPr>
                  <w:t>T</w:t>
                </w:r>
                <w:r>
                  <w:rPr>
                    <w:rFonts w:cs="Arial" w:hAnsi="Arial" w:eastAsia="Arial" w:ascii="Arial"/>
                    <w:color w:val="717171"/>
                    <w:w w:val="86"/>
                    <w:sz w:val="13"/>
                    <w:szCs w:val="13"/>
                  </w:rPr>
                  <w:t>a</w:t>
                </w:r>
                <w:r>
                  <w:rPr>
                    <w:rFonts w:cs="Arial" w:hAnsi="Arial" w:eastAsia="Arial" w:ascii="Arial"/>
                    <w:color w:val="626262"/>
                    <w:w w:val="112"/>
                    <w:sz w:val="13"/>
                    <w:szCs w:val="13"/>
                  </w:rPr>
                  <w:t>b</w:t>
                </w:r>
                <w:r>
                  <w:rPr>
                    <w:rFonts w:cs="Arial" w:hAnsi="Arial" w:eastAsia="Arial" w:ascii="Arial"/>
                    <w:color w:val="626262"/>
                    <w:w w:val="92"/>
                    <w:sz w:val="13"/>
                    <w:szCs w:val="13"/>
                  </w:rPr>
                  <w:t>u</w:t>
                </w:r>
                <w:r>
                  <w:rPr>
                    <w:rFonts w:cs="Arial" w:hAnsi="Arial" w:eastAsia="Arial" w:ascii="Arial"/>
                    <w:color w:val="626262"/>
                    <w:w w:val="99"/>
                    <w:sz w:val="13"/>
                    <w:szCs w:val="13"/>
                  </w:rPr>
                  <w:t>la</w:t>
                </w:r>
                <w:r>
                  <w:rPr>
                    <w:rFonts w:cs="Arial" w:hAnsi="Arial" w:eastAsia="Arial" w:ascii="Arial"/>
                    <w:color w:val="626262"/>
                    <w:w w:val="147"/>
                    <w:sz w:val="13"/>
                    <w:szCs w:val="13"/>
                  </w:rPr>
                  <w:t>t</w:t>
                </w:r>
                <w:r>
                  <w:rPr>
                    <w:rFonts w:cs="Arial" w:hAnsi="Arial" w:eastAsia="Arial" w:ascii="Arial"/>
                    <w:color w:val="717171"/>
                    <w:w w:val="92"/>
                    <w:sz w:val="13"/>
                    <w:szCs w:val="13"/>
                  </w:rPr>
                  <w:t>o</w:t>
                </w:r>
                <w:r>
                  <w:rPr>
                    <w:rFonts w:cs="Arial" w:hAnsi="Arial" w:eastAsia="Arial" w:ascii="Arial"/>
                    <w:color w:val="626262"/>
                    <w:w w:val="110"/>
                    <w:sz w:val="13"/>
                    <w:szCs w:val="13"/>
                  </w:rPr>
                  <w:t>r</w:t>
                </w:r>
                <w:r>
                  <w:rPr>
                    <w:rFonts w:cs="Arial" w:hAnsi="Arial" w:eastAsia="Arial" w:ascii="Arial"/>
                    <w:color w:val="717171"/>
                    <w:w w:val="95"/>
                    <w:sz w:val="13"/>
                    <w:szCs w:val="13"/>
                  </w:rPr>
                  <w:t>s</w:t>
                </w:r>
                <w:r>
                  <w:rPr>
                    <w:rFonts w:cs="Arial" w:hAnsi="Arial" w:eastAsia="Arial" w:ascii="Arial"/>
                    <w:color w:val="838383"/>
                    <w:w w:val="93"/>
                    <w:sz w:val="13"/>
                    <w:szCs w:val="13"/>
                  </w:rPr>
                  <w:t>:</w:t>
                </w:r>
                <w:r>
                  <w:rPr>
                    <w:rFonts w:cs="Arial" w:hAnsi="Arial" w:eastAsia="Arial" w:ascii="Arial"/>
                    <w:color w:val="000000"/>
                    <w:w w:val="100"/>
                    <w:sz w:val="13"/>
                    <w:szCs w:val="13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52.585pt;margin-top:494.194pt;width:11.3592pt;height:8.6pt;mso-position-horizontal-relative:page;mso-position-vertical-relative:page;z-index:-293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3"/>
                    <w:szCs w:val="13"/>
                  </w:rPr>
                  <w:jc w:val="left"/>
                  <w:spacing w:before="5"/>
                  <w:ind w:left="20"/>
                </w:pPr>
                <w:r>
                  <w:rPr>
                    <w:rFonts w:cs="Arial" w:hAnsi="Arial" w:eastAsia="Arial" w:ascii="Arial"/>
                    <w:color w:val="626262"/>
                    <w:w w:val="86"/>
                    <w:sz w:val="13"/>
                    <w:szCs w:val="13"/>
                  </w:rPr>
                  <w:t>0</w:t>
                </w:r>
                <w:r>
                  <w:rPr>
                    <w:rFonts w:cs="Arial" w:hAnsi="Arial" w:eastAsia="Arial" w:ascii="Arial"/>
                    <w:color w:val="717171"/>
                    <w:w w:val="92"/>
                    <w:sz w:val="13"/>
                    <w:szCs w:val="13"/>
                  </w:rPr>
                  <w:t>1</w:t>
                </w:r>
                <w:r>
                  <w:rPr>
                    <w:rFonts w:cs="Arial" w:hAnsi="Arial" w:eastAsia="Arial" w:ascii="Arial"/>
                    <w:color w:val="717171"/>
                    <w:w w:val="133"/>
                    <w:sz w:val="13"/>
                    <w:szCs w:val="13"/>
                  </w:rPr>
                  <w:t>)</w:t>
                </w:r>
                <w:r>
                  <w:rPr>
                    <w:rFonts w:cs="Arial" w:hAnsi="Arial" w:eastAsia="Arial" w:ascii="Arial"/>
                    <w:color w:val="000000"/>
                    <w:w w:val="100"/>
                    <w:sz w:val="13"/>
                    <w:szCs w:val="13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13.85pt;margin-top:494.194pt;width:11.3592pt;height:8.6pt;mso-position-horizontal-relative:page;mso-position-vertical-relative:page;z-index:-293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3"/>
                    <w:szCs w:val="13"/>
                  </w:rPr>
                  <w:jc w:val="left"/>
                  <w:spacing w:before="5"/>
                  <w:ind w:left="20"/>
                </w:pPr>
                <w:r>
                  <w:rPr>
                    <w:rFonts w:cs="Arial" w:hAnsi="Arial" w:eastAsia="Arial" w:ascii="Arial"/>
                    <w:color w:val="626262"/>
                    <w:spacing w:val="0"/>
                    <w:w w:val="100"/>
                    <w:sz w:val="13"/>
                    <w:szCs w:val="13"/>
                  </w:rPr>
                  <w:t>0</w:t>
                </w:r>
                <w:r>
                  <w:rPr>
                    <w:rFonts w:cs="Arial" w:hAnsi="Arial" w:eastAsia="Arial" w:ascii="Arial"/>
                    <w:color w:val="717171"/>
                    <w:spacing w:val="0"/>
                    <w:w w:val="100"/>
                    <w:sz w:val="13"/>
                    <w:szCs w:val="13"/>
                  </w:rPr>
                  <w:t>2</w:t>
                </w:r>
                <w:r>
                  <w:rPr>
                    <w:rFonts w:cs="Arial" w:hAnsi="Arial" w:eastAsia="Arial" w:ascii="Arial"/>
                    <w:color w:val="717171"/>
                    <w:spacing w:val="0"/>
                    <w:w w:val="100"/>
                    <w:sz w:val="13"/>
                    <w:szCs w:val="13"/>
                  </w:rPr>
                  <w:t>)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3"/>
                    <w:szCs w:val="13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18.72pt;margin-top:494.194pt;width:2.72209pt;height:8.6pt;mso-position-horizontal-relative:page;mso-position-vertical-relative:page;z-index:-293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3"/>
                    <w:szCs w:val="13"/>
                  </w:rPr>
                  <w:jc w:val="center"/>
                  <w:spacing w:before="5"/>
                  <w:ind w:left="-10" w:right="-10"/>
                </w:pPr>
                <w:r>
                  <w:rPr>
                    <w:rFonts w:cs="Arial" w:hAnsi="Arial" w:eastAsia="Arial" w:ascii="Arial"/>
                    <w:color w:val="626262"/>
                    <w:spacing w:val="0"/>
                    <w:w w:val="40"/>
                    <w:sz w:val="13"/>
                    <w:szCs w:val="13"/>
                  </w:rPr>
                  <w:t>.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3"/>
                    <w:szCs w:val="13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8.6753pt;margin-top:17.7345pt;width:594.515pt;height:51.5351pt;mso-position-horizontal-relative:page;mso-position-vertical-relative:page;z-index:-294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5"/>
                    <w:szCs w:val="25"/>
                  </w:rPr>
                  <w:jc w:val="left"/>
                  <w:spacing w:lineRule="exact" w:line="280"/>
                  <w:ind w:left="3783" w:right="-38"/>
                </w:pPr>
                <w:r>
                  <w:rPr>
                    <w:rFonts w:cs="Times New Roman" w:hAnsi="Times New Roman" w:eastAsia="Times New Roman" w:ascii="Times New Roman"/>
                    <w:color w:val="5E5E5E"/>
                    <w:w w:val="86"/>
                    <w:sz w:val="25"/>
                    <w:szCs w:val="25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w w:val="109"/>
                    <w:sz w:val="25"/>
                    <w:szCs w:val="25"/>
                  </w:rPr>
                  <w:t>HAH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w w:val="108"/>
                    <w:sz w:val="25"/>
                    <w:szCs w:val="25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w w:val="109"/>
                    <w:sz w:val="25"/>
                    <w:szCs w:val="25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w w:val="104"/>
                    <w:sz w:val="25"/>
                    <w:szCs w:val="25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w w:val="106"/>
                    <w:sz w:val="25"/>
                    <w:szCs w:val="25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w w:val="107"/>
                    <w:sz w:val="25"/>
                    <w:szCs w:val="25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14"/>
                    <w:w w:val="100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5"/>
                    <w:sz w:val="25"/>
                    <w:szCs w:val="25"/>
                  </w:rPr>
                  <w:t>UNI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5"/>
                    <w:sz w:val="25"/>
                    <w:szCs w:val="25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5"/>
                    <w:sz w:val="25"/>
                    <w:szCs w:val="25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5"/>
                    <w:sz w:val="25"/>
                    <w:szCs w:val="25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5"/>
                    <w:sz w:val="25"/>
                    <w:szCs w:val="25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5"/>
                    <w:sz w:val="25"/>
                    <w:szCs w:val="25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5"/>
                    <w:sz w:val="25"/>
                    <w:szCs w:val="25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5"/>
                    <w:sz w:val="25"/>
                    <w:szCs w:val="25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25"/>
                    <w:w w:val="105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25"/>
                    <w:szCs w:val="25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25"/>
                    <w:szCs w:val="25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26"/>
                    <w:w w:val="100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82"/>
                    <w:sz w:val="25"/>
                    <w:szCs w:val="25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9"/>
                    <w:sz w:val="25"/>
                    <w:szCs w:val="25"/>
                  </w:rPr>
                  <w:t>CI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10"/>
                    <w:sz w:val="25"/>
                    <w:szCs w:val="25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11"/>
                    <w:sz w:val="25"/>
                    <w:szCs w:val="25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3"/>
                    <w:sz w:val="25"/>
                    <w:szCs w:val="25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7"/>
                    <w:sz w:val="25"/>
                    <w:szCs w:val="25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24"/>
                    <w:w w:val="100"/>
                    <w:sz w:val="25"/>
                    <w:szCs w:val="25"/>
                  </w:rPr>
                  <w:t> </w:t>
                </w:r>
                <w:r>
                  <w:rPr>
                    <w:rFonts w:cs="Arial" w:hAnsi="Arial" w:eastAsia="Arial" w:ascii="Arial"/>
                    <w:color w:val="5E5E5E"/>
                    <w:spacing w:val="0"/>
                    <w:w w:val="100"/>
                    <w:sz w:val="23"/>
                    <w:szCs w:val="23"/>
                  </w:rPr>
                  <w:t>&amp;</w:t>
                </w:r>
                <w:r>
                  <w:rPr>
                    <w:rFonts w:cs="Arial" w:hAnsi="Arial" w:eastAsia="Arial" w:ascii="Arial"/>
                    <w:color w:val="5E5E5E"/>
                    <w:spacing w:val="47"/>
                    <w:w w:val="100"/>
                    <w:sz w:val="23"/>
                    <w:szCs w:val="23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4"/>
                    <w:sz w:val="25"/>
                    <w:szCs w:val="25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4"/>
                    <w:sz w:val="25"/>
                    <w:szCs w:val="25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4"/>
                    <w:sz w:val="25"/>
                    <w:szCs w:val="25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4"/>
                    <w:sz w:val="25"/>
                    <w:szCs w:val="25"/>
                  </w:rPr>
                  <w:t>HN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4"/>
                    <w:sz w:val="25"/>
                    <w:szCs w:val="25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4"/>
                    <w:sz w:val="25"/>
                    <w:szCs w:val="25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4"/>
                    <w:sz w:val="25"/>
                    <w:szCs w:val="25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4"/>
                    <w:sz w:val="25"/>
                    <w:szCs w:val="25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4"/>
                    <w:sz w:val="25"/>
                    <w:szCs w:val="25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4"/>
                    <w:sz w:val="25"/>
                    <w:szCs w:val="25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46"/>
                    <w:w w:val="104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82"/>
                    <w:sz w:val="25"/>
                    <w:szCs w:val="25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11"/>
                    <w:sz w:val="25"/>
                    <w:szCs w:val="25"/>
                  </w:rPr>
                  <w:t>YL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6"/>
                    <w:sz w:val="25"/>
                    <w:szCs w:val="25"/>
                  </w:rPr>
                  <w:t>HE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7"/>
                    <w:sz w:val="25"/>
                    <w:szCs w:val="25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5"/>
                    <w:szCs w:val="25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1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3"/>
                    <w:szCs w:val="23"/>
                  </w:rPr>
                  <w:jc w:val="center"/>
                  <w:ind w:left="7187" w:right="2234"/>
                </w:pP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5"/>
                    <w:sz w:val="23"/>
                    <w:szCs w:val="23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5"/>
                    <w:sz w:val="23"/>
                    <w:szCs w:val="23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4D4D4D"/>
                    <w:spacing w:val="0"/>
                    <w:w w:val="105"/>
                    <w:sz w:val="23"/>
                    <w:szCs w:val="23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5"/>
                    <w:sz w:val="23"/>
                    <w:szCs w:val="23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5"/>
                    <w:sz w:val="23"/>
                    <w:szCs w:val="23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5"/>
                    <w:sz w:val="23"/>
                    <w:szCs w:val="23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5"/>
                    <w:sz w:val="23"/>
                    <w:szCs w:val="23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5"/>
                    <w:sz w:val="23"/>
                    <w:szCs w:val="23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4D4D4D"/>
                    <w:spacing w:val="0"/>
                    <w:w w:val="105"/>
                    <w:sz w:val="23"/>
                    <w:szCs w:val="23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5"/>
                    <w:sz w:val="23"/>
                    <w:szCs w:val="23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22"/>
                    <w:w w:val="105"/>
                    <w:sz w:val="23"/>
                    <w:szCs w:val="23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86"/>
                    <w:sz w:val="23"/>
                    <w:szCs w:val="23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9"/>
                    <w:sz w:val="23"/>
                    <w:szCs w:val="23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6"/>
                    <w:sz w:val="23"/>
                    <w:szCs w:val="23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13"/>
                    <w:sz w:val="23"/>
                    <w:szCs w:val="23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9"/>
                    <w:sz w:val="23"/>
                    <w:szCs w:val="23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3"/>
                    <w:szCs w:val="23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3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81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99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7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13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17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18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8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13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13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8"/>
                    <w:sz w:val="16"/>
                    <w:szCs w:val="16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-1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1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9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9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9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9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9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9"/>
                    <w:sz w:val="16"/>
                    <w:szCs w:val="16"/>
                  </w:rPr>
                  <w:t>EE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9"/>
                    <w:sz w:val="16"/>
                    <w:szCs w:val="16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9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9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5"/>
                    <w:w w:val="109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9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9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9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9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9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9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9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8A8A8A"/>
                    <w:spacing w:val="0"/>
                    <w:w w:val="109"/>
                    <w:sz w:val="16"/>
                    <w:szCs w:val="16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color w:val="8A8A8A"/>
                    <w:spacing w:val="30"/>
                    <w:w w:val="109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86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8"/>
                    <w:sz w:val="16"/>
                    <w:szCs w:val="16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18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12"/>
                    <w:sz w:val="16"/>
                    <w:szCs w:val="16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13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center"/>
                  <w:spacing w:before="12"/>
                  <w:ind w:left="6851" w:right="1870"/>
                </w:pPr>
                <w:r>
                  <w:rPr>
                    <w:rFonts w:cs="Times New Roman" w:hAnsi="Times New Roman" w:eastAsia="Times New Roman" w:ascii="Times New Roman"/>
                    <w:color w:val="707070"/>
                    <w:w w:val="77"/>
                    <w:sz w:val="16"/>
                    <w:szCs w:val="16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w w:val="126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w w:val="101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ear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3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35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31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3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1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8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4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8"/>
                    <w:sz w:val="16"/>
                    <w:szCs w:val="16"/>
                  </w:rPr>
                  <w:t>este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17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in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1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1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8A8A8A"/>
                    <w:spacing w:val="0"/>
                    <w:w w:val="89"/>
                    <w:sz w:val="16"/>
                    <w:szCs w:val="1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7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83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25"/>
                    <w:sz w:val="16"/>
                    <w:szCs w:val="16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708.613pt;margin-top:75.8264pt;width:65.8339pt;height:10pt;mso-position-horizontal-relative:page;mso-position-vertical-relative:page;z-index:-294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9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9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90"/>
                    <w:sz w:val="16"/>
                    <w:szCs w:val="16"/>
                  </w:rPr>
                  <w:t>ss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9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9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4D4D4D"/>
                    <w:spacing w:val="0"/>
                    <w:w w:val="9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8A8A8A"/>
                    <w:spacing w:val="0"/>
                    <w:w w:val="90"/>
                    <w:sz w:val="16"/>
                    <w:szCs w:val="16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color w:val="8A8A8A"/>
                    <w:spacing w:val="23"/>
                    <w:w w:val="9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90"/>
                    <w:sz w:val="16"/>
                    <w:szCs w:val="1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90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90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90"/>
                    <w:sz w:val="16"/>
                    <w:szCs w:val="16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14"/>
                    <w:w w:val="9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83"/>
                    <w:sz w:val="16"/>
                    <w:szCs w:val="1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1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83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7"/>
                    <w:sz w:val="16"/>
                    <w:szCs w:val="16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02.402pt;margin-top:76.3063pt;width:109.03pt;height:10pt;mso-position-horizontal-relative:page;mso-position-vertical-relative:page;z-index:-294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color w:val="707070"/>
                    <w:w w:val="83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w w:val="89"/>
                    <w:sz w:val="16"/>
                    <w:szCs w:val="16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w w:val="101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4D4D4D"/>
                    <w:w w:val="96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w w:val="97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4D4D4D"/>
                    <w:w w:val="95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w w:val="108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w w:val="13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w w:val="86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w w:val="89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w w:val="101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1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4D4D4D"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65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1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1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78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4D4D4D"/>
                    <w:spacing w:val="0"/>
                    <w:w w:val="101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1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4D4D4D"/>
                    <w:spacing w:val="0"/>
                    <w:w w:val="95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92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3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83"/>
                    <w:sz w:val="16"/>
                    <w:szCs w:val="1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95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4D4D4D"/>
                    <w:spacing w:val="0"/>
                    <w:w w:val="77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7"/>
                    <w:sz w:val="16"/>
                    <w:szCs w:val="16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.6753pt;margin-top:76.7862pt;width:214.14pt;height:10pt;mso-position-horizontal-relative:page;mso-position-vertical-relative:page;z-index:-294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3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89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35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2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95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7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22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53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19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4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15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13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41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8A8A8A"/>
                    <w:spacing w:val="0"/>
                    <w:w w:val="97"/>
                    <w:sz w:val="16"/>
                    <w:szCs w:val="16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color w:val="8A8A8A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8A8A8A"/>
                    <w:spacing w:val="-1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3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7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19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4D4D4D"/>
                    <w:spacing w:val="0"/>
                    <w:w w:val="107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41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1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44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3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5E5E5E"/>
                    <w:spacing w:val="0"/>
                    <w:w w:val="100"/>
                    <w:sz w:val="15"/>
                    <w:szCs w:val="15"/>
                  </w:rPr>
                  <w:t>&amp;</w:t>
                </w:r>
                <w:r>
                  <w:rPr>
                    <w:rFonts w:cs="Arial" w:hAnsi="Arial" w:eastAsia="Arial" w:ascii="Arial"/>
                    <w:color w:val="5E5E5E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cs="Arial" w:hAnsi="Arial" w:eastAsia="Arial" w:ascii="Arial"/>
                    <w:color w:val="5E5E5E"/>
                    <w:spacing w:val="9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93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7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13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97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4D4D4D"/>
                    <w:spacing w:val="0"/>
                    <w:w w:val="113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07070"/>
                    <w:spacing w:val="0"/>
                    <w:w w:val="115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1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44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97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07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5E5E5E"/>
                    <w:spacing w:val="0"/>
                    <w:w w:val="113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8.4377pt;margin-top:16.7765pt;width:594.063pt;height:51.3366pt;mso-position-horizontal-relative:page;mso-position-vertical-relative:page;z-index:-294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5"/>
                    <w:szCs w:val="25"/>
                  </w:rPr>
                  <w:jc w:val="left"/>
                  <w:spacing w:lineRule="exact" w:line="280"/>
                  <w:ind w:left="3783" w:right="-38"/>
                </w:pPr>
                <w:r>
                  <w:rPr>
                    <w:rFonts w:cs="Times New Roman" w:hAnsi="Times New Roman" w:eastAsia="Times New Roman" w:ascii="Times New Roman"/>
                    <w:color w:val="666666"/>
                    <w:w w:val="82"/>
                    <w:sz w:val="25"/>
                    <w:szCs w:val="25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w w:val="110"/>
                    <w:sz w:val="25"/>
                    <w:szCs w:val="25"/>
                  </w:rPr>
                  <w:t>HA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w w:val="106"/>
                    <w:sz w:val="25"/>
                    <w:szCs w:val="25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w w:val="108"/>
                    <w:sz w:val="25"/>
                    <w:szCs w:val="25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w w:val="106"/>
                    <w:sz w:val="25"/>
                    <w:szCs w:val="25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w w:val="104"/>
                    <w:sz w:val="25"/>
                    <w:szCs w:val="25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w w:val="105"/>
                    <w:sz w:val="25"/>
                    <w:szCs w:val="25"/>
                  </w:rPr>
                  <w:t>AL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14"/>
                    <w:w w:val="100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6"/>
                    <w:sz w:val="25"/>
                    <w:szCs w:val="25"/>
                  </w:rPr>
                  <w:t>UN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6"/>
                    <w:sz w:val="25"/>
                    <w:szCs w:val="25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6"/>
                    <w:sz w:val="25"/>
                    <w:szCs w:val="25"/>
                  </w:rPr>
                  <w:t>VE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6"/>
                    <w:sz w:val="25"/>
                    <w:szCs w:val="25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6"/>
                    <w:sz w:val="25"/>
                    <w:szCs w:val="25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6"/>
                    <w:sz w:val="25"/>
                    <w:szCs w:val="25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6"/>
                    <w:sz w:val="25"/>
                    <w:szCs w:val="25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6"/>
                    <w:sz w:val="25"/>
                    <w:szCs w:val="25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21"/>
                    <w:w w:val="106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0"/>
                    <w:sz w:val="25"/>
                    <w:szCs w:val="25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25"/>
                    <w:szCs w:val="25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25"/>
                    <w:w w:val="100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82"/>
                    <w:sz w:val="25"/>
                    <w:szCs w:val="25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9"/>
                    <w:sz w:val="25"/>
                    <w:szCs w:val="25"/>
                  </w:rPr>
                  <w:t>CI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7"/>
                    <w:sz w:val="25"/>
                    <w:szCs w:val="25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9"/>
                    <w:sz w:val="25"/>
                    <w:szCs w:val="25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6"/>
                    <w:sz w:val="25"/>
                    <w:szCs w:val="25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0"/>
                    <w:sz w:val="25"/>
                    <w:szCs w:val="25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19"/>
                    <w:w w:val="100"/>
                    <w:sz w:val="25"/>
                    <w:szCs w:val="25"/>
                  </w:rPr>
                  <w:t> </w:t>
                </w:r>
                <w:r>
                  <w:rPr>
                    <w:rFonts w:cs="Arial" w:hAnsi="Arial" w:eastAsia="Arial" w:ascii="Arial"/>
                    <w:color w:val="666666"/>
                    <w:spacing w:val="0"/>
                    <w:w w:val="100"/>
                    <w:sz w:val="23"/>
                    <w:szCs w:val="23"/>
                  </w:rPr>
                  <w:t>&amp;</w:t>
                </w:r>
                <w:r>
                  <w:rPr>
                    <w:rFonts w:cs="Arial" w:hAnsi="Arial" w:eastAsia="Arial" w:ascii="Arial"/>
                    <w:color w:val="666666"/>
                    <w:spacing w:val="47"/>
                    <w:w w:val="100"/>
                    <w:sz w:val="23"/>
                    <w:szCs w:val="23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97"/>
                    <w:sz w:val="25"/>
                    <w:szCs w:val="25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7"/>
                    <w:sz w:val="25"/>
                    <w:szCs w:val="25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3"/>
                    <w:sz w:val="25"/>
                    <w:szCs w:val="25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9"/>
                    <w:sz w:val="25"/>
                    <w:szCs w:val="25"/>
                  </w:rPr>
                  <w:t>HN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3"/>
                    <w:sz w:val="25"/>
                    <w:szCs w:val="25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4"/>
                    <w:sz w:val="25"/>
                    <w:szCs w:val="25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6"/>
                    <w:sz w:val="25"/>
                    <w:szCs w:val="25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9"/>
                    <w:sz w:val="25"/>
                    <w:szCs w:val="25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1"/>
                    <w:sz w:val="25"/>
                    <w:szCs w:val="25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84"/>
                    <w:sz w:val="25"/>
                    <w:szCs w:val="25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-29"/>
                    <w:w w:val="100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82"/>
                    <w:sz w:val="25"/>
                    <w:szCs w:val="25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9"/>
                    <w:sz w:val="25"/>
                    <w:szCs w:val="25"/>
                  </w:rPr>
                  <w:t>YLH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7"/>
                    <w:sz w:val="25"/>
                    <w:szCs w:val="25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4"/>
                    <w:sz w:val="25"/>
                    <w:szCs w:val="25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5"/>
                    <w:szCs w:val="25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1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3"/>
                    <w:szCs w:val="23"/>
                  </w:rPr>
                  <w:jc w:val="center"/>
                  <w:ind w:left="7182" w:right="2229"/>
                </w:pP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5"/>
                    <w:sz w:val="23"/>
                    <w:szCs w:val="23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5"/>
                    <w:sz w:val="23"/>
                    <w:szCs w:val="23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5"/>
                    <w:sz w:val="23"/>
                    <w:szCs w:val="23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5"/>
                    <w:sz w:val="23"/>
                    <w:szCs w:val="23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5"/>
                    <w:sz w:val="23"/>
                    <w:szCs w:val="23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5"/>
                    <w:sz w:val="23"/>
                    <w:szCs w:val="23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5"/>
                    <w:sz w:val="23"/>
                    <w:szCs w:val="23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5"/>
                    <w:sz w:val="23"/>
                    <w:szCs w:val="23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5"/>
                    <w:sz w:val="23"/>
                    <w:szCs w:val="23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5"/>
                    <w:sz w:val="23"/>
                    <w:szCs w:val="23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15"/>
                    <w:w w:val="105"/>
                    <w:sz w:val="23"/>
                    <w:szCs w:val="23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86"/>
                    <w:sz w:val="23"/>
                    <w:szCs w:val="23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9"/>
                    <w:sz w:val="23"/>
                    <w:szCs w:val="23"/>
                  </w:rPr>
                  <w:t>HE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3"/>
                    <w:sz w:val="23"/>
                    <w:szCs w:val="23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9"/>
                    <w:sz w:val="23"/>
                    <w:szCs w:val="23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3"/>
                    <w:szCs w:val="23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AM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2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81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3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2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8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8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8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99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23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19"/>
                    <w:sz w:val="16"/>
                    <w:szCs w:val="16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-1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ET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3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8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3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8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35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99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3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21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8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3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2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1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0"/>
                    <w:sz w:val="16"/>
                    <w:szCs w:val="16"/>
                  </w:rPr>
                  <w:t>LL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0"/>
                    <w:sz w:val="16"/>
                    <w:szCs w:val="16"/>
                  </w:rPr>
                  <w:t>EG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10"/>
                    <w:sz w:val="16"/>
                    <w:szCs w:val="16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12"/>
                    <w:w w:val="11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91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3"/>
                    <w:sz w:val="16"/>
                    <w:szCs w:val="16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8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8"/>
                    <w:sz w:val="16"/>
                    <w:szCs w:val="16"/>
                  </w:rPr>
                  <w:t>HE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8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center"/>
                  <w:spacing w:lineRule="exact" w:line="180"/>
                  <w:ind w:left="6847" w:right="1865"/>
                </w:pPr>
                <w:r>
                  <w:rPr>
                    <w:rFonts w:cs="Times New Roman" w:hAnsi="Times New Roman" w:eastAsia="Times New Roman" w:ascii="Times New Roman"/>
                    <w:color w:val="7F7F7F"/>
                    <w:w w:val="77"/>
                    <w:sz w:val="16"/>
                    <w:szCs w:val="16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w w:val="126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w w:val="101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1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90909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2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54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12"/>
                    <w:w w:val="54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1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8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5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96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8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9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1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7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1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1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89"/>
                    <w:sz w:val="16"/>
                    <w:szCs w:val="1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1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83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31"/>
                    <w:sz w:val="16"/>
                    <w:szCs w:val="16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01.941pt;margin-top:75.1909pt;width:109.035pt;height:10.2pt;mso-position-horizontal-relative:page;mso-position-vertical-relative:page;z-index:-294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before="2"/>
                  <w:ind w:left="20" w:right="-25"/>
                </w:pPr>
                <w:r>
                  <w:rPr>
                    <w:rFonts w:cs="Times New Roman" w:hAnsi="Times New Roman" w:eastAsia="Times New Roman" w:ascii="Times New Roman"/>
                    <w:color w:val="666666"/>
                    <w:w w:val="95"/>
                    <w:sz w:val="14"/>
                    <w:szCs w:val="1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w w:val="102"/>
                    <w:sz w:val="14"/>
                    <w:szCs w:val="14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w w:val="124"/>
                    <w:sz w:val="14"/>
                    <w:szCs w:val="1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w w:val="106"/>
                    <w:sz w:val="14"/>
                    <w:szCs w:val="1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w w:val="111"/>
                    <w:sz w:val="14"/>
                    <w:szCs w:val="1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w w:val="109"/>
                    <w:sz w:val="14"/>
                    <w:szCs w:val="1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w w:val="124"/>
                    <w:sz w:val="14"/>
                    <w:szCs w:val="1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w w:val="148"/>
                    <w:sz w:val="14"/>
                    <w:szCs w:val="1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w w:val="86"/>
                    <w:sz w:val="14"/>
                    <w:szCs w:val="1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w w:val="109"/>
                    <w:sz w:val="14"/>
                    <w:szCs w:val="1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w w:val="116"/>
                    <w:sz w:val="14"/>
                    <w:szCs w:val="1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-1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4"/>
                    <w:szCs w:val="14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62"/>
                    <w:sz w:val="14"/>
                    <w:szCs w:val="1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16"/>
                    <w:sz w:val="14"/>
                    <w:szCs w:val="1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-1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90"/>
                    <w:sz w:val="14"/>
                    <w:szCs w:val="1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16"/>
                    <w:sz w:val="14"/>
                    <w:szCs w:val="1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6"/>
                    <w:sz w:val="14"/>
                    <w:szCs w:val="1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2"/>
                    <w:sz w:val="14"/>
                    <w:szCs w:val="1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4"/>
                    <w:sz w:val="14"/>
                    <w:szCs w:val="1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36"/>
                    <w:sz w:val="14"/>
                    <w:szCs w:val="1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83"/>
                    <w:sz w:val="16"/>
                    <w:szCs w:val="1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95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83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1"/>
                    <w:sz w:val="16"/>
                    <w:szCs w:val="16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707.926pt;margin-top:75.1162pt;width:65.837pt;height:9.1pt;mso-position-horizontal-relative:page;mso-position-vertical-relative:page;z-index:-294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before="3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4"/>
                    <w:szCs w:val="14"/>
                  </w:rPr>
                  <w:t>ss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14"/>
                    <w:szCs w:val="14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4"/>
                    <w:szCs w:val="1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0"/>
                    <w:sz w:val="14"/>
                    <w:szCs w:val="14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0"/>
                    <w:sz w:val="14"/>
                    <w:szCs w:val="14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4"/>
                    <w:szCs w:val="14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2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4"/>
                    <w:szCs w:val="14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9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6"/>
                    <w:sz w:val="14"/>
                    <w:szCs w:val="1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6"/>
                    <w:sz w:val="14"/>
                    <w:szCs w:val="14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6"/>
                    <w:sz w:val="14"/>
                    <w:szCs w:val="14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6"/>
                    <w:sz w:val="14"/>
                    <w:szCs w:val="14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7.9577pt;margin-top:75.9108pt;width:214.39pt;height:10.2pt;mso-position-horizontal-relative:page;mso-position-vertical-relative:page;z-index:-294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before="2"/>
                  <w:ind w:left="20" w:right="-25"/>
                </w:pP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3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89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35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2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87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7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5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53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3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4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13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52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86"/>
                    <w:sz w:val="16"/>
                    <w:szCs w:val="16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-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7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4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13"/>
                    <w:sz w:val="16"/>
                    <w:szCs w:val="16"/>
                  </w:rPr>
                  <w:t>pu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41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94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44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1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3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666666"/>
                    <w:spacing w:val="0"/>
                    <w:w w:val="100"/>
                    <w:sz w:val="15"/>
                    <w:szCs w:val="15"/>
                  </w:rPr>
                  <w:t>&amp;</w:t>
                </w:r>
                <w:r>
                  <w:rPr>
                    <w:rFonts w:cs="Arial" w:hAnsi="Arial" w:eastAsia="Arial" w:ascii="Arial"/>
                    <w:color w:val="666666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cs="Arial" w:hAnsi="Arial" w:eastAsia="Arial" w:ascii="Arial"/>
                    <w:color w:val="666666"/>
                    <w:spacing w:val="9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93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7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3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97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13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01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44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97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7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66666"/>
                    <w:spacing w:val="0"/>
                    <w:w w:val="113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4.5957pt;margin-top:18.2144pt;width:594.275pt;height:51.5351pt;mso-position-horizontal-relative:page;mso-position-vertical-relative:page;z-index:-293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5"/>
                    <w:szCs w:val="25"/>
                  </w:rPr>
                  <w:jc w:val="left"/>
                  <w:spacing w:lineRule="exact" w:line="280"/>
                  <w:ind w:left="3783" w:right="-38"/>
                </w:pPr>
                <w:r>
                  <w:rPr>
                    <w:rFonts w:cs="Times New Roman" w:hAnsi="Times New Roman" w:eastAsia="Times New Roman" w:ascii="Times New Roman"/>
                    <w:color w:val="626262"/>
                    <w:w w:val="82"/>
                    <w:sz w:val="25"/>
                    <w:szCs w:val="25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w w:val="109"/>
                    <w:sz w:val="25"/>
                    <w:szCs w:val="25"/>
                  </w:rPr>
                  <w:t>HAH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w w:val="108"/>
                    <w:sz w:val="25"/>
                    <w:szCs w:val="25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w w:val="109"/>
                    <w:sz w:val="25"/>
                    <w:szCs w:val="25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w w:val="104"/>
                    <w:sz w:val="25"/>
                    <w:szCs w:val="25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w w:val="105"/>
                    <w:sz w:val="25"/>
                    <w:szCs w:val="25"/>
                  </w:rPr>
                  <w:t>AL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24"/>
                    <w:w w:val="100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5"/>
                    <w:szCs w:val="25"/>
                  </w:rPr>
                  <w:t>UN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5"/>
                    <w:szCs w:val="25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5"/>
                    <w:szCs w:val="25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5"/>
                    <w:sz w:val="25"/>
                    <w:szCs w:val="25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5"/>
                    <w:szCs w:val="25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5"/>
                    <w:szCs w:val="25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5"/>
                    <w:szCs w:val="25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5"/>
                    <w:szCs w:val="25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5"/>
                    <w:szCs w:val="25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26"/>
                    <w:w w:val="105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25"/>
                    <w:szCs w:val="25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25"/>
                    <w:szCs w:val="25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25"/>
                    <w:w w:val="100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82"/>
                    <w:sz w:val="25"/>
                    <w:szCs w:val="25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9"/>
                    <w:sz w:val="25"/>
                    <w:szCs w:val="25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3"/>
                    <w:sz w:val="25"/>
                    <w:szCs w:val="25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10"/>
                    <w:sz w:val="25"/>
                    <w:szCs w:val="25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11"/>
                    <w:sz w:val="25"/>
                    <w:szCs w:val="25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6"/>
                    <w:sz w:val="25"/>
                    <w:szCs w:val="25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7"/>
                    <w:sz w:val="25"/>
                    <w:szCs w:val="25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19"/>
                    <w:w w:val="100"/>
                    <w:sz w:val="25"/>
                    <w:szCs w:val="25"/>
                  </w:rPr>
                  <w:t> </w:t>
                </w:r>
                <w:r>
                  <w:rPr>
                    <w:rFonts w:cs="Arial" w:hAnsi="Arial" w:eastAsia="Arial" w:ascii="Arial"/>
                    <w:color w:val="626262"/>
                    <w:spacing w:val="0"/>
                    <w:w w:val="100"/>
                    <w:sz w:val="23"/>
                    <w:szCs w:val="23"/>
                  </w:rPr>
                  <w:t>&amp;</w:t>
                </w:r>
                <w:r>
                  <w:rPr>
                    <w:rFonts w:cs="Arial" w:hAnsi="Arial" w:eastAsia="Arial" w:ascii="Arial"/>
                    <w:color w:val="626262"/>
                    <w:spacing w:val="52"/>
                    <w:w w:val="100"/>
                    <w:sz w:val="23"/>
                    <w:szCs w:val="23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4"/>
                    <w:sz w:val="25"/>
                    <w:szCs w:val="25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4"/>
                    <w:sz w:val="25"/>
                    <w:szCs w:val="25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4"/>
                    <w:sz w:val="25"/>
                    <w:szCs w:val="25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4"/>
                    <w:sz w:val="25"/>
                    <w:szCs w:val="25"/>
                  </w:rPr>
                  <w:t>HN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4"/>
                    <w:sz w:val="25"/>
                    <w:szCs w:val="25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4"/>
                    <w:sz w:val="25"/>
                    <w:szCs w:val="25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4"/>
                    <w:sz w:val="25"/>
                    <w:szCs w:val="25"/>
                  </w:rPr>
                  <w:t>OG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4"/>
                    <w:sz w:val="25"/>
                    <w:szCs w:val="25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04"/>
                    <w:sz w:val="25"/>
                    <w:szCs w:val="25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46"/>
                    <w:w w:val="104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86"/>
                    <w:sz w:val="25"/>
                    <w:szCs w:val="25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25"/>
                    <w:szCs w:val="25"/>
                  </w:rPr>
                  <w:t>YL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6"/>
                    <w:sz w:val="25"/>
                    <w:szCs w:val="25"/>
                  </w:rPr>
                  <w:t>HE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7"/>
                    <w:sz w:val="25"/>
                    <w:szCs w:val="25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5"/>
                    <w:szCs w:val="25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3"/>
                    <w:szCs w:val="23"/>
                  </w:rPr>
                  <w:jc w:val="center"/>
                  <w:spacing w:before="96"/>
                  <w:ind w:left="7192" w:right="2229"/>
                </w:pP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3"/>
                    <w:szCs w:val="23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3"/>
                    <w:szCs w:val="23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3"/>
                    <w:szCs w:val="23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3"/>
                    <w:szCs w:val="23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3"/>
                    <w:szCs w:val="23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3"/>
                    <w:szCs w:val="23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3"/>
                    <w:szCs w:val="23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3"/>
                    <w:szCs w:val="23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105"/>
                    <w:sz w:val="23"/>
                    <w:szCs w:val="23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5"/>
                    <w:sz w:val="23"/>
                    <w:szCs w:val="23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18"/>
                    <w:w w:val="105"/>
                    <w:sz w:val="23"/>
                    <w:szCs w:val="23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86"/>
                    <w:sz w:val="23"/>
                    <w:szCs w:val="23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9"/>
                    <w:sz w:val="23"/>
                    <w:szCs w:val="23"/>
                  </w:rPr>
                  <w:t>HEET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3"/>
                    <w:szCs w:val="23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3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2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8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8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108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8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8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8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8"/>
                    <w:sz w:val="16"/>
                    <w:szCs w:val="16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31"/>
                    <w:w w:val="108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08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8"/>
                    <w:sz w:val="16"/>
                    <w:szCs w:val="16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13"/>
                    <w:w w:val="108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8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8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17"/>
                    <w:w w:val="108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08"/>
                    <w:sz w:val="16"/>
                    <w:szCs w:val="16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28"/>
                    <w:w w:val="108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91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18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13"/>
                    <w:sz w:val="16"/>
                    <w:szCs w:val="16"/>
                  </w:rPr>
                  <w:t>ET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center"/>
                  <w:spacing w:before="17"/>
                  <w:ind w:left="6851" w:right="1865"/>
                </w:pPr>
                <w:r>
                  <w:rPr>
                    <w:rFonts w:cs="Times New Roman" w:hAnsi="Times New Roman" w:eastAsia="Times New Roman" w:ascii="Times New Roman"/>
                    <w:color w:val="838383"/>
                    <w:w w:val="71"/>
                    <w:sz w:val="16"/>
                    <w:szCs w:val="16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w w:val="144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w w:val="95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3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76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23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19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1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35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1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95"/>
                    <w:sz w:val="16"/>
                    <w:szCs w:val="1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1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83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25"/>
                    <w:sz w:val="16"/>
                    <w:szCs w:val="16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98.322pt;margin-top:76.7862pt;width:109.03pt;height:10pt;mso-position-horizontal-relative:page;mso-position-vertical-relative:page;z-index:-293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color w:val="717171"/>
                    <w:w w:val="83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w w:val="89"/>
                    <w:sz w:val="16"/>
                    <w:szCs w:val="16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w w:val="101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w w:val="92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w w:val="108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w w:val="95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w w:val="108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w w:val="119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w w:val="86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w w:val="89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w w:val="101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-1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65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95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1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83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101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1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95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92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19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89"/>
                    <w:sz w:val="16"/>
                    <w:szCs w:val="1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89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89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89"/>
                    <w:sz w:val="16"/>
                    <w:szCs w:val="16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704.533pt;margin-top:76.5462pt;width:65.594pt;height:10pt;mso-position-horizontal-relative:page;mso-position-vertical-relative:page;z-index:-293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87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87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87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87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87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87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87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969696"/>
                    <w:spacing w:val="0"/>
                    <w:w w:val="87"/>
                    <w:sz w:val="16"/>
                    <w:szCs w:val="16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color w:val="969696"/>
                    <w:spacing w:val="0"/>
                    <w:w w:val="87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69696"/>
                    <w:spacing w:val="14"/>
                    <w:w w:val="87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87"/>
                    <w:sz w:val="16"/>
                    <w:szCs w:val="1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87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87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87"/>
                    <w:sz w:val="16"/>
                    <w:szCs w:val="16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20"/>
                    <w:w w:val="87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87"/>
                    <w:sz w:val="16"/>
                    <w:szCs w:val="16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10"/>
                    <w:w w:val="87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77"/>
                    <w:sz w:val="16"/>
                    <w:szCs w:val="1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95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83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7"/>
                    <w:sz w:val="16"/>
                    <w:szCs w:val="16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.3557pt;margin-top:77.2661pt;width:213.9pt;height:10pt;mso-position-horizontal-relative:page;mso-position-vertical-relative:page;z-index:-293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3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89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35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2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87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13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53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19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108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15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107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52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97"/>
                    <w:sz w:val="16"/>
                    <w:szCs w:val="16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838383"/>
                    <w:spacing w:val="-1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7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19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107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41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1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44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2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626262"/>
                    <w:spacing w:val="0"/>
                    <w:w w:val="100"/>
                    <w:sz w:val="15"/>
                    <w:szCs w:val="15"/>
                  </w:rPr>
                  <w:t>&amp;</w:t>
                </w:r>
                <w:r>
                  <w:rPr>
                    <w:rFonts w:cs="Arial" w:hAnsi="Arial" w:eastAsia="Arial" w:ascii="Arial"/>
                    <w:color w:val="626262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cs="Arial" w:hAnsi="Arial" w:eastAsia="Arial" w:ascii="Arial"/>
                    <w:color w:val="626262"/>
                    <w:spacing w:val="9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93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107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717171"/>
                    <w:spacing w:val="0"/>
                    <w:w w:val="113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97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107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08"/>
                    <w:sz w:val="16"/>
                    <w:szCs w:val="16"/>
                  </w:rPr>
                  <w:t>ee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44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86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107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26262"/>
                    <w:spacing w:val="0"/>
                    <w:w w:val="113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7.2354pt;margin-top:13.8148pt;width:594.035pt;height:51.1356pt;mso-position-horizontal-relative:page;mso-position-vertical-relative:page;z-index:-292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5"/>
                    <w:szCs w:val="25"/>
                  </w:rPr>
                  <w:jc w:val="left"/>
                  <w:spacing w:lineRule="exact" w:line="280"/>
                  <w:ind w:left="3778" w:right="-39"/>
                </w:pPr>
                <w:r>
                  <w:rPr>
                    <w:rFonts w:cs="Times New Roman" w:hAnsi="Times New Roman" w:eastAsia="Times New Roman" w:ascii="Times New Roman"/>
                    <w:color w:val="656565"/>
                    <w:w w:val="82"/>
                    <w:sz w:val="25"/>
                    <w:szCs w:val="25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w w:val="109"/>
                    <w:sz w:val="25"/>
                    <w:szCs w:val="25"/>
                  </w:rPr>
                  <w:t>HAH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w w:val="108"/>
                    <w:sz w:val="25"/>
                    <w:szCs w:val="25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w w:val="106"/>
                    <w:sz w:val="25"/>
                    <w:szCs w:val="25"/>
                  </w:rPr>
                  <w:t>ALA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w w:val="104"/>
                    <w:sz w:val="25"/>
                    <w:szCs w:val="25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24"/>
                    <w:w w:val="100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6"/>
                    <w:sz w:val="25"/>
                    <w:szCs w:val="25"/>
                  </w:rPr>
                  <w:t>UN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6"/>
                    <w:sz w:val="25"/>
                    <w:szCs w:val="25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6"/>
                    <w:sz w:val="25"/>
                    <w:szCs w:val="25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6"/>
                    <w:sz w:val="25"/>
                    <w:szCs w:val="25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6"/>
                    <w:sz w:val="25"/>
                    <w:szCs w:val="25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6"/>
                    <w:sz w:val="25"/>
                    <w:szCs w:val="25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6"/>
                    <w:sz w:val="25"/>
                    <w:szCs w:val="25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6"/>
                    <w:sz w:val="25"/>
                    <w:szCs w:val="25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6"/>
                    <w:sz w:val="25"/>
                    <w:szCs w:val="25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18"/>
                    <w:w w:val="106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25"/>
                    <w:szCs w:val="25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25"/>
                    <w:szCs w:val="25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25"/>
                    <w:w w:val="100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79"/>
                    <w:sz w:val="25"/>
                    <w:szCs w:val="25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25"/>
                    <w:szCs w:val="25"/>
                  </w:rPr>
                  <w:t>CI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0"/>
                    <w:sz w:val="25"/>
                    <w:szCs w:val="25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25"/>
                    <w:szCs w:val="25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6"/>
                    <w:sz w:val="25"/>
                    <w:szCs w:val="25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7"/>
                    <w:sz w:val="25"/>
                    <w:szCs w:val="25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19"/>
                    <w:w w:val="100"/>
                    <w:sz w:val="25"/>
                    <w:szCs w:val="25"/>
                  </w:rPr>
                  <w:t> </w:t>
                </w:r>
                <w:r>
                  <w:rPr>
                    <w:rFonts w:cs="Arial" w:hAnsi="Arial" w:eastAsia="Arial" w:ascii="Arial"/>
                    <w:color w:val="656565"/>
                    <w:spacing w:val="0"/>
                    <w:w w:val="100"/>
                    <w:sz w:val="23"/>
                    <w:szCs w:val="23"/>
                  </w:rPr>
                  <w:t>&amp;</w:t>
                </w:r>
                <w:r>
                  <w:rPr>
                    <w:rFonts w:cs="Arial" w:hAnsi="Arial" w:eastAsia="Arial" w:ascii="Arial"/>
                    <w:color w:val="656565"/>
                    <w:spacing w:val="47"/>
                    <w:w w:val="100"/>
                    <w:sz w:val="23"/>
                    <w:szCs w:val="23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7"/>
                    <w:sz w:val="25"/>
                    <w:szCs w:val="25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4"/>
                    <w:sz w:val="25"/>
                    <w:szCs w:val="25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6"/>
                    <w:sz w:val="25"/>
                    <w:szCs w:val="25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25"/>
                    <w:szCs w:val="25"/>
                  </w:rPr>
                  <w:t>HN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1"/>
                    <w:sz w:val="25"/>
                    <w:szCs w:val="25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7"/>
                    <w:sz w:val="25"/>
                    <w:szCs w:val="25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6"/>
                    <w:sz w:val="25"/>
                    <w:szCs w:val="25"/>
                  </w:rPr>
                  <w:t>OG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1"/>
                    <w:sz w:val="25"/>
                    <w:szCs w:val="25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84"/>
                    <w:sz w:val="25"/>
                    <w:szCs w:val="25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100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-29"/>
                    <w:w w:val="100"/>
                    <w:sz w:val="25"/>
                    <w:szCs w:val="2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82"/>
                    <w:sz w:val="25"/>
                    <w:szCs w:val="25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25"/>
                    <w:szCs w:val="25"/>
                  </w:rPr>
                  <w:t>YL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8"/>
                    <w:sz w:val="25"/>
                    <w:szCs w:val="25"/>
                  </w:rPr>
                  <w:t>HE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7"/>
                    <w:sz w:val="25"/>
                    <w:szCs w:val="25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5"/>
                    <w:szCs w:val="25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center"/>
                  <w:ind w:left="7187" w:right="2229"/>
                </w:pPr>
                <w:r>
                  <w:rPr>
                    <w:rFonts w:cs="Times New Roman" w:hAnsi="Times New Roman" w:eastAsia="Times New Roman" w:ascii="Times New Roman"/>
                    <w:color w:val="656565"/>
                    <w:w w:val="103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-4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8"/>
                    <w:sz w:val="22"/>
                    <w:szCs w:val="22"/>
                  </w:rPr>
                  <w:t>AD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8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8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8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8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8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8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8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13"/>
                    <w:w w:val="108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0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11"/>
                    <w:sz w:val="22"/>
                    <w:szCs w:val="22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8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4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8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3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3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72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8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2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3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7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8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9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23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8"/>
                    <w:sz w:val="16"/>
                    <w:szCs w:val="16"/>
                  </w:rPr>
                  <w:t>E: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-1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ET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2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16"/>
                    <w:szCs w:val="16"/>
                  </w:rPr>
                  <w:t>IN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6"/>
                    <w:w w:val="109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9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16"/>
                    <w:szCs w:val="16"/>
                  </w:rPr>
                  <w:t>EG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9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109"/>
                    <w:sz w:val="16"/>
                    <w:szCs w:val="16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25"/>
                    <w:w w:val="109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1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8"/>
                    <w:sz w:val="16"/>
                    <w:szCs w:val="16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8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3"/>
                    <w:sz w:val="16"/>
                    <w:szCs w:val="16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3"/>
                    <w:sz w:val="16"/>
                    <w:szCs w:val="16"/>
                  </w:rPr>
                  <w:t>ET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center"/>
                  <w:spacing w:before="8"/>
                  <w:ind w:left="6847" w:right="1870"/>
                </w:pPr>
                <w:r>
                  <w:rPr>
                    <w:rFonts w:cs="Times New Roman" w:hAnsi="Times New Roman" w:eastAsia="Times New Roman" w:ascii="Times New Roman"/>
                    <w:color w:val="828282"/>
                    <w:w w:val="77"/>
                    <w:sz w:val="16"/>
                    <w:szCs w:val="16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w w:val="135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w w:val="95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1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2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54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12"/>
                    <w:w w:val="54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1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8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4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119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1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7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1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am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1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89"/>
                    <w:sz w:val="16"/>
                    <w:szCs w:val="1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7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83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25"/>
                    <w:sz w:val="16"/>
                    <w:szCs w:val="16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00.722pt;margin-top:71.9871pt;width:108.79pt;height:10pt;mso-position-horizontal-relative:page;mso-position-vertical-relative:page;z-index:-292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color w:val="656565"/>
                    <w:w w:val="83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w w:val="89"/>
                    <w:sz w:val="16"/>
                    <w:szCs w:val="16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w w:val="108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w w:val="92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w w:val="108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w w:val="89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w w:val="108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w w:val="13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w w:val="86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w w:val="89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w w:val="101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1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54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1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1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83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95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1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5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2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3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83"/>
                    <w:sz w:val="16"/>
                    <w:szCs w:val="1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5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83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1"/>
                    <w:sz w:val="16"/>
                    <w:szCs w:val="16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706.693pt;margin-top:71.7472pt;width:65.354pt;height:10pt;mso-position-horizontal-relative:page;mso-position-vertical-relative:page;z-index:-292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1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1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1"/>
                    <w:sz w:val="16"/>
                    <w:szCs w:val="16"/>
                  </w:rPr>
                  <w:t>ss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1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1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91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91"/>
                    <w:sz w:val="16"/>
                    <w:szCs w:val="16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21"/>
                    <w:w w:val="91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77"/>
                    <w:sz w:val="16"/>
                    <w:szCs w:val="1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5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77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3"/>
                    <w:sz w:val="16"/>
                    <w:szCs w:val="16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100"/>
                    <w:sz w:val="16"/>
                    <w:szCs w:val="16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77"/>
                    <w:sz w:val="16"/>
                    <w:szCs w:val="1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5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83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7"/>
                    <w:sz w:val="16"/>
                    <w:szCs w:val="16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6.9955pt;margin-top:72.467pt;width:213.66pt;height:10pt;mso-position-horizontal-relative:page;mso-position-vertical-relative:page;z-index:-292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3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89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35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2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87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3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5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53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3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5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7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52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86"/>
                    <w:sz w:val="16"/>
                    <w:szCs w:val="16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828282"/>
                    <w:spacing w:val="-8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9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7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4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9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7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41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1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35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1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3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656565"/>
                    <w:spacing w:val="0"/>
                    <w:w w:val="100"/>
                    <w:sz w:val="15"/>
                    <w:szCs w:val="15"/>
                  </w:rPr>
                  <w:t>&amp;</w:t>
                </w:r>
                <w:r>
                  <w:rPr>
                    <w:rFonts w:cs="Arial" w:hAnsi="Arial" w:eastAsia="Arial" w:ascii="Arial"/>
                    <w:color w:val="656565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8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3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7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97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13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5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1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35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8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505050"/>
                    <w:spacing w:val="0"/>
                    <w:w w:val="101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13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header" Target="header4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